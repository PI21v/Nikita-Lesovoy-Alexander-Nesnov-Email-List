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56D0" w14:textId="77777777" w:rsidR="00431A2B" w:rsidRPr="005A7B6E" w:rsidRDefault="003817C0" w:rsidP="00431A2B">
      <w:pPr>
        <w:pStyle w:val="a9"/>
        <w:jc w:val="center"/>
        <w:rPr>
          <w:rFonts w:eastAsia="TimesNewRomanPS-BoldMT"/>
          <w:szCs w:val="28"/>
        </w:rPr>
      </w:pPr>
      <w:r w:rsidRPr="005A7B6E">
        <w:rPr>
          <w:rFonts w:eastAsia="TimesNewRomanPS-BoldMT"/>
          <w:szCs w:val="28"/>
        </w:rPr>
        <w:t>ГОСУДАРСТВЕННОЕ ОБРАЗОВАТЕЛЬНОЕ УЧРЕЖДЕНИЕ</w:t>
      </w:r>
    </w:p>
    <w:p w14:paraId="11F71BC5" w14:textId="77777777" w:rsidR="00431A2B" w:rsidRPr="005A7B6E" w:rsidRDefault="003817C0" w:rsidP="00431A2B">
      <w:pPr>
        <w:pStyle w:val="a9"/>
        <w:jc w:val="center"/>
        <w:rPr>
          <w:rFonts w:eastAsia="TimesNewRomanPS-BoldMT"/>
          <w:szCs w:val="28"/>
        </w:rPr>
      </w:pPr>
      <w:r w:rsidRPr="005A7B6E">
        <w:rPr>
          <w:rFonts w:eastAsia="TimesNewRomanPS-BoldMT"/>
          <w:szCs w:val="28"/>
        </w:rPr>
        <w:t>ВЫСШЕГО ПРОФЕССИОНАЛЬНОГО ОБРАЗОВАНИЯ</w:t>
      </w:r>
    </w:p>
    <w:p w14:paraId="4FF0FC81" w14:textId="77777777" w:rsidR="00431A2B" w:rsidRPr="005A7B6E" w:rsidRDefault="003817C0" w:rsidP="00431A2B">
      <w:pPr>
        <w:pStyle w:val="a9"/>
        <w:jc w:val="center"/>
        <w:rPr>
          <w:rFonts w:eastAsia="TimesNewRomanPS-BoldMT"/>
          <w:szCs w:val="28"/>
        </w:rPr>
      </w:pPr>
      <w:r w:rsidRPr="005A7B6E">
        <w:rPr>
          <w:rFonts w:eastAsia="TimesNewRomanPS-BoldMT"/>
          <w:szCs w:val="28"/>
        </w:rPr>
        <w:t>"ДОНЕЦКИЙ НАЦИОНАЛЬНЫЙ ТЕХНИЧЕСКИЙ УНИВЕРСИТЕТ"</w:t>
      </w:r>
    </w:p>
    <w:p w14:paraId="6B13B395" w14:textId="77777777" w:rsidR="00431A2B" w:rsidRPr="005A7B6E" w:rsidRDefault="00431A2B" w:rsidP="00431A2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DDD4959" w14:textId="77777777" w:rsidR="00431A2B" w:rsidRPr="005A7B6E" w:rsidRDefault="00431A2B" w:rsidP="00431A2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D53BCAA" w14:textId="77777777" w:rsidR="00431A2B" w:rsidRPr="005A7B6E" w:rsidRDefault="00431A2B" w:rsidP="00431A2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70799DCC" w14:textId="77777777" w:rsidR="00431A2B" w:rsidRPr="005A7B6E" w:rsidRDefault="003817C0" w:rsidP="00431A2B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ФИСП</w:t>
      </w:r>
    </w:p>
    <w:p w14:paraId="04A7855D" w14:textId="77777777" w:rsidR="00431A2B" w:rsidRPr="005A7B6E" w:rsidRDefault="003817C0" w:rsidP="00431A2B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5A7B6E">
        <w:rPr>
          <w:rFonts w:eastAsia="MS Mincho" w:cs="Times New Roman"/>
          <w:szCs w:val="28"/>
        </w:rPr>
        <w:t>Кафедра ПИ</w:t>
      </w:r>
    </w:p>
    <w:p w14:paraId="29B3E3C7" w14:textId="77777777" w:rsidR="00431A2B" w:rsidRPr="005A7B6E" w:rsidRDefault="00431A2B" w:rsidP="00431A2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5361C76" w14:textId="77777777" w:rsidR="00431A2B" w:rsidRPr="005A7B6E" w:rsidRDefault="00431A2B" w:rsidP="00431A2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37EECC89" w14:textId="77777777" w:rsidR="00431A2B" w:rsidRPr="005A7B6E" w:rsidRDefault="00431A2B" w:rsidP="00431A2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5F296C60" w14:textId="77777777" w:rsidR="00431A2B" w:rsidRPr="005A7B6E" w:rsidRDefault="003817C0" w:rsidP="00431A2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5A7B6E">
        <w:rPr>
          <w:rFonts w:eastAsia="MS Mincho" w:cs="Times New Roman"/>
          <w:szCs w:val="28"/>
        </w:rPr>
        <w:t>Лабораторная работа №</w:t>
      </w:r>
      <w:r w:rsidR="00AB7806">
        <w:rPr>
          <w:rFonts w:eastAsia="MS Mincho" w:cs="Times New Roman"/>
          <w:szCs w:val="28"/>
        </w:rPr>
        <w:t>1</w:t>
      </w:r>
    </w:p>
    <w:p w14:paraId="532F7916" w14:textId="41931D7C" w:rsidR="00431A2B" w:rsidRPr="005A7B6E" w:rsidRDefault="003817C0" w:rsidP="00431A2B">
      <w:pPr>
        <w:pStyle w:val="Standard"/>
        <w:ind w:firstLine="0"/>
        <w:jc w:val="center"/>
      </w:pPr>
      <w:r w:rsidRPr="005A7B6E">
        <w:rPr>
          <w:rFonts w:eastAsia="MS Mincho" w:cs="Times New Roman"/>
          <w:bCs/>
          <w:szCs w:val="28"/>
        </w:rPr>
        <w:t>по курсу: «</w:t>
      </w:r>
      <w:r w:rsidR="00632DB1">
        <w:t>Групповая динамика и коммуникации</w:t>
      </w:r>
      <w:r w:rsidRPr="005A7B6E">
        <w:rPr>
          <w:rFonts w:eastAsia="MS Mincho" w:cs="Times New Roman"/>
          <w:bCs/>
          <w:szCs w:val="28"/>
          <w:lang w:val="uk-UA"/>
        </w:rPr>
        <w:t>»</w:t>
      </w:r>
    </w:p>
    <w:p w14:paraId="5F453581" w14:textId="1D55ADBD" w:rsidR="00431A2B" w:rsidRPr="00632DB1" w:rsidRDefault="003817C0" w:rsidP="00AB7806">
      <w:pPr>
        <w:jc w:val="center"/>
        <w:rPr>
          <w:sz w:val="24"/>
          <w:szCs w:val="24"/>
          <w:lang w:val="en-US" w:eastAsia="ru-RU"/>
        </w:rPr>
      </w:pPr>
      <w:r w:rsidRPr="008778AC">
        <w:rPr>
          <w:szCs w:val="28"/>
        </w:rPr>
        <w:t>по</w:t>
      </w:r>
      <w:r w:rsidRPr="00632DB1">
        <w:rPr>
          <w:szCs w:val="28"/>
          <w:lang w:val="en-US"/>
        </w:rPr>
        <w:t xml:space="preserve"> </w:t>
      </w:r>
      <w:r w:rsidRPr="008778AC">
        <w:rPr>
          <w:szCs w:val="28"/>
        </w:rPr>
        <w:t>теме</w:t>
      </w:r>
      <w:r w:rsidRPr="00632DB1">
        <w:rPr>
          <w:szCs w:val="28"/>
          <w:lang w:val="en-US"/>
        </w:rPr>
        <w:t>: «</w:t>
      </w:r>
      <w:r w:rsidR="00632DB1">
        <w:t>Разработка</w:t>
      </w:r>
      <w:r w:rsidR="00632DB1" w:rsidRPr="00632DB1">
        <w:rPr>
          <w:lang w:val="en-US"/>
        </w:rPr>
        <w:t xml:space="preserve"> Software Requirement Specification</w:t>
      </w:r>
      <w:r w:rsidR="0092492B" w:rsidRPr="005A7B6E">
        <w:rPr>
          <w:rFonts w:eastAsia="MS Mincho"/>
          <w:bCs/>
          <w:szCs w:val="28"/>
          <w:lang w:val="uk-UA"/>
        </w:rPr>
        <w:t>»</w:t>
      </w:r>
    </w:p>
    <w:p w14:paraId="7D228102" w14:textId="77777777" w:rsidR="00431A2B" w:rsidRPr="00632DB1" w:rsidRDefault="00431A2B" w:rsidP="00431A2B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</w:pPr>
    </w:p>
    <w:p w14:paraId="2FBC2031" w14:textId="77777777" w:rsidR="00431A2B" w:rsidRPr="00632DB1" w:rsidRDefault="00431A2B" w:rsidP="00431A2B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</w:pPr>
    </w:p>
    <w:p w14:paraId="5F2BB205" w14:textId="77777777" w:rsidR="00431A2B" w:rsidRPr="00632DB1" w:rsidRDefault="00431A2B" w:rsidP="00431A2B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</w:pPr>
    </w:p>
    <w:p w14:paraId="2A5948D4" w14:textId="77777777" w:rsidR="00431A2B" w:rsidRPr="005A7B6E" w:rsidRDefault="003817C0" w:rsidP="00431A2B">
      <w:pPr>
        <w:pStyle w:val="Standard"/>
        <w:ind w:firstLine="0"/>
        <w:jc w:val="right"/>
      </w:pPr>
      <w:r w:rsidRPr="005A7B6E">
        <w:rPr>
          <w:rFonts w:eastAsia="MS Mincho" w:cs="Times New Roman"/>
          <w:bCs/>
          <w:szCs w:val="28"/>
        </w:rPr>
        <w:t>Выполнил</w:t>
      </w:r>
      <w:r w:rsidR="00B60055">
        <w:rPr>
          <w:rFonts w:eastAsia="MS Mincho" w:cs="Times New Roman"/>
          <w:bCs/>
          <w:szCs w:val="28"/>
        </w:rPr>
        <w:t>и</w:t>
      </w:r>
      <w:r w:rsidRPr="005A7B6E">
        <w:rPr>
          <w:rFonts w:eastAsia="MS Mincho" w:cs="Times New Roman"/>
          <w:bCs/>
          <w:szCs w:val="28"/>
          <w:lang w:val="uk-UA"/>
        </w:rPr>
        <w:t>:</w:t>
      </w:r>
    </w:p>
    <w:p w14:paraId="3E4BACC8" w14:textId="77777777" w:rsidR="00431A2B" w:rsidRPr="005A7B6E" w:rsidRDefault="003817C0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ПИ-21</w:t>
      </w:r>
      <w:r w:rsidR="00834692">
        <w:rPr>
          <w:rFonts w:eastAsia="MS Mincho" w:cs="Times New Roman"/>
          <w:bCs/>
          <w:szCs w:val="28"/>
        </w:rPr>
        <w:t>в</w:t>
      </w:r>
    </w:p>
    <w:p w14:paraId="78303E3C" w14:textId="77777777" w:rsidR="00431A2B" w:rsidRDefault="003817C0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Лесовой</w:t>
      </w:r>
      <w:proofErr w:type="spellEnd"/>
      <w:r>
        <w:rPr>
          <w:rFonts w:eastAsia="MS Mincho" w:cs="Times New Roman"/>
          <w:bCs/>
          <w:szCs w:val="28"/>
        </w:rPr>
        <w:t xml:space="preserve"> Н.М.</w:t>
      </w:r>
    </w:p>
    <w:p w14:paraId="6DD06BDF" w14:textId="77777777" w:rsidR="00B60055" w:rsidRDefault="003817C0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Неснов</w:t>
      </w:r>
      <w:proofErr w:type="spellEnd"/>
      <w:r>
        <w:rPr>
          <w:rFonts w:eastAsia="MS Mincho" w:cs="Times New Roman"/>
          <w:bCs/>
          <w:szCs w:val="28"/>
        </w:rPr>
        <w:t xml:space="preserve"> А.А.</w:t>
      </w:r>
    </w:p>
    <w:p w14:paraId="6FC72F63" w14:textId="77777777" w:rsidR="00431A2B" w:rsidRPr="005A7B6E" w:rsidRDefault="003817C0" w:rsidP="00431A2B">
      <w:pPr>
        <w:pStyle w:val="Standard"/>
        <w:ind w:firstLine="0"/>
        <w:jc w:val="right"/>
      </w:pPr>
      <w:r w:rsidRPr="005A7B6E">
        <w:rPr>
          <w:rFonts w:eastAsia="MS Mincho" w:cs="Times New Roman"/>
          <w:bCs/>
          <w:szCs w:val="28"/>
        </w:rPr>
        <w:t>Проверила</w:t>
      </w:r>
      <w:r w:rsidRPr="005A7B6E">
        <w:rPr>
          <w:rFonts w:eastAsia="MS Mincho" w:cs="Times New Roman"/>
          <w:bCs/>
          <w:szCs w:val="28"/>
          <w:lang w:val="uk-UA"/>
        </w:rPr>
        <w:t>:</w:t>
      </w:r>
    </w:p>
    <w:p w14:paraId="4771E007" w14:textId="06991A90" w:rsidR="00431A2B" w:rsidRPr="005A7B6E" w:rsidRDefault="00A85265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Грищенко</w:t>
      </w:r>
      <w:r w:rsidR="003817C0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Д</w:t>
      </w:r>
      <w:r w:rsidR="003817C0">
        <w:rPr>
          <w:rFonts w:eastAsia="MS Mincho" w:cs="Times New Roman"/>
          <w:bCs/>
          <w:szCs w:val="28"/>
        </w:rPr>
        <w:t>.</w:t>
      </w:r>
      <w:r>
        <w:rPr>
          <w:rFonts w:eastAsia="MS Mincho" w:cs="Times New Roman"/>
          <w:bCs/>
          <w:szCs w:val="28"/>
        </w:rPr>
        <w:t>А</w:t>
      </w:r>
      <w:r w:rsidR="003817C0">
        <w:rPr>
          <w:rFonts w:eastAsia="MS Mincho" w:cs="Times New Roman"/>
          <w:bCs/>
          <w:szCs w:val="28"/>
        </w:rPr>
        <w:t>.</w:t>
      </w:r>
    </w:p>
    <w:p w14:paraId="76AC3825" w14:textId="77777777" w:rsidR="00431A2B" w:rsidRPr="005A7B6E" w:rsidRDefault="00431A2B" w:rsidP="00431A2B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47F2C7D8" w14:textId="77777777" w:rsidR="00431A2B" w:rsidRPr="005A7B6E" w:rsidRDefault="00431A2B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7E99298" w14:textId="77777777" w:rsidR="00431A2B" w:rsidRDefault="00431A2B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6A9A4FD" w14:textId="77777777" w:rsidR="00431A2B" w:rsidRPr="005A7B6E" w:rsidRDefault="00431A2B" w:rsidP="00431A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52B5A99" w14:textId="77777777" w:rsidR="00431A2B" w:rsidRDefault="00431A2B" w:rsidP="00431A2B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3B3F6D82" w14:textId="5710561B" w:rsidR="00431A2B" w:rsidRDefault="00431A2B" w:rsidP="00431A2B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28C4290B" w14:textId="77777777" w:rsidR="00632DB1" w:rsidRPr="005A7B6E" w:rsidRDefault="00632DB1" w:rsidP="00431A2B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0B58EA79" w14:textId="77777777" w:rsidR="00431A2B" w:rsidRDefault="003817C0" w:rsidP="00B6005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</w:t>
      </w:r>
      <w:r w:rsidR="00AB7806">
        <w:rPr>
          <w:rFonts w:eastAsia="MS Mincho" w:cs="Times New Roman"/>
          <w:bCs/>
          <w:szCs w:val="28"/>
        </w:rPr>
        <w:t>3</w:t>
      </w:r>
    </w:p>
    <w:p w14:paraId="6D27DA0E" w14:textId="4FE9EA71" w:rsidR="00AB7806" w:rsidRPr="00632DB1" w:rsidRDefault="003817C0" w:rsidP="00AB7806">
      <w:pPr>
        <w:tabs>
          <w:tab w:val="left" w:pos="709"/>
        </w:tabs>
        <w:suppressAutoHyphens w:val="0"/>
        <w:spacing w:line="360" w:lineRule="auto"/>
        <w:ind w:firstLine="709"/>
        <w:jc w:val="center"/>
      </w:pPr>
      <w:r>
        <w:lastRenderedPageBreak/>
        <w:t xml:space="preserve">Вариант </w:t>
      </w:r>
      <w:r w:rsidR="00120701" w:rsidRPr="00632DB1">
        <w:t>7</w:t>
      </w:r>
    </w:p>
    <w:p w14:paraId="2CE52A79" w14:textId="77777777" w:rsidR="00B60055" w:rsidRDefault="003817C0" w:rsidP="00B60055">
      <w:pPr>
        <w:tabs>
          <w:tab w:val="left" w:pos="709"/>
        </w:tabs>
        <w:suppressAutoHyphens w:val="0"/>
        <w:spacing w:line="360" w:lineRule="auto"/>
        <w:ind w:firstLine="709"/>
        <w:jc w:val="both"/>
      </w:pPr>
      <w:r>
        <w:t>Цель работы</w:t>
      </w:r>
      <w:proofErr w:type="gramStart"/>
      <w:r>
        <w:t>: Получить</w:t>
      </w:r>
      <w:proofErr w:type="gramEnd"/>
      <w:r>
        <w:t xml:space="preserve"> практические навыки в общении с заказчиком ПО, составлении спецификации и сопутствующей документации.</w:t>
      </w:r>
    </w:p>
    <w:p w14:paraId="6E9B2046" w14:textId="77777777" w:rsidR="00AB7806" w:rsidRDefault="003817C0" w:rsidP="00AB7806">
      <w:pPr>
        <w:tabs>
          <w:tab w:val="left" w:pos="709"/>
        </w:tabs>
        <w:suppressAutoHyphens w:val="0"/>
        <w:spacing w:line="360" w:lineRule="auto"/>
        <w:ind w:firstLine="709"/>
        <w:jc w:val="both"/>
      </w:pPr>
      <w:r>
        <w:t xml:space="preserve">Задания к лабораторной работе. </w:t>
      </w:r>
    </w:p>
    <w:p w14:paraId="5031FFBC" w14:textId="77777777" w:rsidR="00F75A86" w:rsidRDefault="003817C0" w:rsidP="00B60055">
      <w:pPr>
        <w:tabs>
          <w:tab w:val="left" w:pos="709"/>
        </w:tabs>
        <w:suppressAutoHyphens w:val="0"/>
        <w:spacing w:line="360" w:lineRule="auto"/>
        <w:jc w:val="both"/>
      </w:pPr>
      <w:r>
        <w:tab/>
        <w:t xml:space="preserve">Для повышения эффективности труда секретаря-референта требуется приложение для подсчета кол-ва </w:t>
      </w:r>
      <w:proofErr w:type="spellStart"/>
      <w:r>
        <w:t>e-mail</w:t>
      </w:r>
      <w:proofErr w:type="spellEnd"/>
      <w:r>
        <w:t xml:space="preserve"> адресов в тексте и формирования списка уникальных е-</w:t>
      </w:r>
      <w:proofErr w:type="spellStart"/>
      <w:r>
        <w:t>mail</w:t>
      </w:r>
      <w:proofErr w:type="spellEnd"/>
      <w:r>
        <w:t>-</w:t>
      </w:r>
      <w:proofErr w:type="spellStart"/>
      <w:r>
        <w:t>ов</w:t>
      </w:r>
      <w:proofErr w:type="spellEnd"/>
      <w:r>
        <w:t>.</w:t>
      </w:r>
    </w:p>
    <w:p w14:paraId="292CB520" w14:textId="77777777" w:rsidR="00B60055" w:rsidRDefault="003817C0" w:rsidP="00B60055">
      <w:pPr>
        <w:tabs>
          <w:tab w:val="left" w:pos="709"/>
        </w:tabs>
        <w:suppressAutoHyphens w:val="0"/>
        <w:spacing w:line="360" w:lineRule="auto"/>
        <w:jc w:val="both"/>
        <w:rPr>
          <w:lang w:val="en-US"/>
        </w:rPr>
      </w:pPr>
      <w:r w:rsidRPr="00F5172F">
        <w:rPr>
          <w:lang w:val="en-US"/>
        </w:rPr>
        <w:t>Questions List</w:t>
      </w:r>
      <w:r>
        <w:rPr>
          <w:lang w:val="en-US"/>
        </w:rPr>
        <w:t>:</w:t>
      </w:r>
    </w:p>
    <w:p w14:paraId="332D60B2" w14:textId="77777777" w:rsidR="00B60055" w:rsidRPr="00F5172F" w:rsidRDefault="003817C0" w:rsidP="00B60055">
      <w:pPr>
        <w:jc w:val="center"/>
        <w:rPr>
          <w:szCs w:val="28"/>
          <w:lang w:val="en-US"/>
        </w:rPr>
      </w:pPr>
      <w:r w:rsidRPr="005B01F9">
        <w:rPr>
          <w:szCs w:val="28"/>
        </w:rPr>
        <w:t>Опросный</w:t>
      </w:r>
      <w:r w:rsidRPr="00F5172F">
        <w:rPr>
          <w:szCs w:val="28"/>
          <w:lang w:val="en-US"/>
        </w:rPr>
        <w:t xml:space="preserve"> </w:t>
      </w:r>
      <w:r w:rsidRPr="005B01F9">
        <w:rPr>
          <w:szCs w:val="28"/>
        </w:rPr>
        <w:t>лист</w:t>
      </w:r>
    </w:p>
    <w:p w14:paraId="6EE35EDC" w14:textId="77777777" w:rsidR="00B60055" w:rsidRPr="00F5172F" w:rsidRDefault="003817C0" w:rsidP="00B60055">
      <w:pPr>
        <w:jc w:val="center"/>
        <w:rPr>
          <w:szCs w:val="28"/>
          <w:u w:val="single"/>
          <w:lang w:val="en-US"/>
        </w:rPr>
      </w:pPr>
      <w:r>
        <w:rPr>
          <w:szCs w:val="28"/>
        </w:rPr>
        <w:t>Проект</w:t>
      </w:r>
      <w:r w:rsidRPr="00F5172F">
        <w:rPr>
          <w:szCs w:val="28"/>
          <w:lang w:val="en-US"/>
        </w:rPr>
        <w:t xml:space="preserve"> ___________</w:t>
      </w:r>
      <w:r>
        <w:rPr>
          <w:szCs w:val="28"/>
          <w:u w:val="single"/>
          <w:lang w:val="en-US"/>
        </w:rPr>
        <w:t>Email</w:t>
      </w:r>
      <w:r w:rsidRPr="00F5172F">
        <w:rPr>
          <w:szCs w:val="28"/>
          <w:u w:val="single"/>
          <w:lang w:val="en-US"/>
        </w:rPr>
        <w:t>-</w:t>
      </w:r>
      <w:r>
        <w:rPr>
          <w:szCs w:val="28"/>
          <w:u w:val="single"/>
          <w:lang w:val="en-US"/>
        </w:rPr>
        <w:t>List</w:t>
      </w:r>
      <w:r w:rsidRPr="00F5172F">
        <w:rPr>
          <w:szCs w:val="28"/>
          <w:u w:val="single"/>
          <w:lang w:val="en-US"/>
        </w:rPr>
        <w:t>___________________________</w:t>
      </w:r>
    </w:p>
    <w:tbl>
      <w:tblPr>
        <w:tblpPr w:leftFromText="180" w:rightFromText="180" w:vertAnchor="page" w:horzAnchor="margin" w:tblpY="64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457"/>
        <w:gridCol w:w="5770"/>
      </w:tblGrid>
      <w:tr w:rsidR="00461DD4" w14:paraId="2AC31561" w14:textId="77777777" w:rsidTr="00B60055">
        <w:tc>
          <w:tcPr>
            <w:tcW w:w="1431" w:type="dxa"/>
            <w:tcBorders>
              <w:top w:val="single" w:sz="4" w:space="0" w:color="auto"/>
            </w:tcBorders>
            <w:shd w:val="clear" w:color="auto" w:fill="auto"/>
          </w:tcPr>
          <w:p w14:paraId="23BB01BA" w14:textId="77777777" w:rsidR="00B60055" w:rsidRPr="005B01F9" w:rsidRDefault="003817C0" w:rsidP="00B60055">
            <w:pPr>
              <w:jc w:val="center"/>
              <w:rPr>
                <w:sz w:val="24"/>
                <w:szCs w:val="24"/>
              </w:rPr>
            </w:pPr>
            <w:r w:rsidRPr="005B01F9">
              <w:rPr>
                <w:sz w:val="24"/>
                <w:szCs w:val="24"/>
              </w:rPr>
              <w:t>№</w:t>
            </w:r>
          </w:p>
        </w:tc>
        <w:tc>
          <w:tcPr>
            <w:tcW w:w="2502" w:type="dxa"/>
            <w:tcBorders>
              <w:top w:val="single" w:sz="4" w:space="0" w:color="auto"/>
            </w:tcBorders>
            <w:shd w:val="clear" w:color="auto" w:fill="auto"/>
          </w:tcPr>
          <w:p w14:paraId="583E144F" w14:textId="77777777" w:rsidR="00B60055" w:rsidRPr="005B01F9" w:rsidRDefault="003817C0" w:rsidP="00B60055">
            <w:pPr>
              <w:jc w:val="center"/>
              <w:rPr>
                <w:sz w:val="24"/>
                <w:szCs w:val="24"/>
              </w:rPr>
            </w:pPr>
            <w:r w:rsidRPr="005B01F9">
              <w:rPr>
                <w:sz w:val="24"/>
                <w:szCs w:val="24"/>
              </w:rPr>
              <w:t>Вопрос</w:t>
            </w:r>
          </w:p>
        </w:tc>
        <w:tc>
          <w:tcPr>
            <w:tcW w:w="5921" w:type="dxa"/>
            <w:tcBorders>
              <w:top w:val="single" w:sz="4" w:space="0" w:color="auto"/>
            </w:tcBorders>
            <w:shd w:val="clear" w:color="auto" w:fill="auto"/>
          </w:tcPr>
          <w:p w14:paraId="609E0F70" w14:textId="77777777" w:rsidR="00B60055" w:rsidRPr="005B01F9" w:rsidRDefault="003817C0" w:rsidP="00B60055">
            <w:pPr>
              <w:jc w:val="center"/>
              <w:rPr>
                <w:sz w:val="24"/>
                <w:szCs w:val="24"/>
              </w:rPr>
            </w:pPr>
            <w:r w:rsidRPr="005B01F9">
              <w:rPr>
                <w:sz w:val="24"/>
                <w:szCs w:val="24"/>
              </w:rPr>
              <w:t>Ответ</w:t>
            </w:r>
          </w:p>
        </w:tc>
      </w:tr>
      <w:tr w:rsidR="00461DD4" w14:paraId="46114B17" w14:textId="77777777" w:rsidTr="00B60055">
        <w:tc>
          <w:tcPr>
            <w:tcW w:w="9854" w:type="dxa"/>
            <w:gridSpan w:val="3"/>
            <w:shd w:val="clear" w:color="auto" w:fill="auto"/>
          </w:tcPr>
          <w:p w14:paraId="1917EDFA" w14:textId="77777777" w:rsidR="00B60055" w:rsidRDefault="003817C0" w:rsidP="00B600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Итерация 1</w:t>
            </w:r>
          </w:p>
        </w:tc>
      </w:tr>
    </w:tbl>
    <w:p w14:paraId="207A7ED5" w14:textId="77777777" w:rsidR="00B60055" w:rsidRDefault="00B60055" w:rsidP="00B60055">
      <w:pPr>
        <w:tabs>
          <w:tab w:val="left" w:pos="709"/>
        </w:tabs>
        <w:suppressAutoHyphens w:val="0"/>
        <w:spacing w:line="360" w:lineRule="auto"/>
        <w:jc w:val="both"/>
        <w:rPr>
          <w:szCs w:val="28"/>
          <w:u w:val="single"/>
        </w:rPr>
      </w:pPr>
    </w:p>
    <w:tbl>
      <w:tblPr>
        <w:tblpPr w:leftFromText="180" w:rightFromText="180" w:vertAnchor="page" w:horzAnchor="margin" w:tblpY="69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2482"/>
        <w:gridCol w:w="5755"/>
      </w:tblGrid>
      <w:tr w:rsidR="00461DD4" w14:paraId="111A6ABC" w14:textId="77777777" w:rsidTr="00B60055">
        <w:tc>
          <w:tcPr>
            <w:tcW w:w="1431" w:type="dxa"/>
            <w:shd w:val="clear" w:color="auto" w:fill="auto"/>
            <w:vAlign w:val="center"/>
          </w:tcPr>
          <w:p w14:paraId="1660842D" w14:textId="77777777" w:rsidR="00B60055" w:rsidRPr="005B01F9" w:rsidRDefault="003817C0" w:rsidP="00B60055">
            <w:pPr>
              <w:jc w:val="center"/>
              <w:rPr>
                <w:sz w:val="24"/>
                <w:szCs w:val="24"/>
              </w:rPr>
            </w:pPr>
            <w:r w:rsidRPr="005B01F9">
              <w:rPr>
                <w:sz w:val="24"/>
                <w:szCs w:val="24"/>
              </w:rPr>
              <w:t>1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0FBB812D" w14:textId="77777777" w:rsidR="00B60055" w:rsidRPr="005B01F9" w:rsidRDefault="003817C0" w:rsidP="00B60055">
            <w:pPr>
              <w:jc w:val="center"/>
              <w:rPr>
                <w:sz w:val="24"/>
                <w:szCs w:val="24"/>
              </w:rPr>
            </w:pPr>
            <w:r w:rsidRPr="008D1780">
              <w:rPr>
                <w:sz w:val="24"/>
                <w:szCs w:val="24"/>
              </w:rPr>
              <w:t xml:space="preserve">Какая будет целевая платформа для приложения (Windows, </w:t>
            </w:r>
            <w:proofErr w:type="spellStart"/>
            <w:r w:rsidRPr="008D1780">
              <w:rPr>
                <w:sz w:val="24"/>
                <w:szCs w:val="24"/>
              </w:rPr>
              <w:t>macOS</w:t>
            </w:r>
            <w:proofErr w:type="spellEnd"/>
            <w:r w:rsidRPr="008D1780">
              <w:rPr>
                <w:sz w:val="24"/>
                <w:szCs w:val="24"/>
              </w:rPr>
              <w:t>, Linux и т.д.)?</w:t>
            </w:r>
          </w:p>
          <w:p w14:paraId="2757521F" w14:textId="77777777" w:rsidR="00B60055" w:rsidRPr="005B01F9" w:rsidRDefault="00B60055" w:rsidP="00B600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21" w:type="dxa"/>
            <w:shd w:val="clear" w:color="auto" w:fill="auto"/>
          </w:tcPr>
          <w:p w14:paraId="5BF640A2" w14:textId="77777777" w:rsidR="00B60055" w:rsidRPr="00B714C6" w:rsidRDefault="003817C0" w:rsidP="00B60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461DD4" w14:paraId="329531A6" w14:textId="77777777" w:rsidTr="00B60055">
        <w:tc>
          <w:tcPr>
            <w:tcW w:w="1431" w:type="dxa"/>
            <w:shd w:val="clear" w:color="auto" w:fill="auto"/>
            <w:vAlign w:val="center"/>
          </w:tcPr>
          <w:p w14:paraId="3D7D66A5" w14:textId="77777777" w:rsidR="00304120" w:rsidRPr="005B01F9" w:rsidRDefault="003817C0" w:rsidP="00304120">
            <w:pPr>
              <w:jc w:val="center"/>
              <w:rPr>
                <w:sz w:val="24"/>
                <w:szCs w:val="24"/>
              </w:rPr>
            </w:pPr>
            <w:r w:rsidRPr="005B01F9">
              <w:rPr>
                <w:sz w:val="24"/>
                <w:szCs w:val="24"/>
              </w:rPr>
              <w:t>2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0ED79233" w14:textId="77777777" w:rsidR="00304120" w:rsidRPr="008D1780" w:rsidRDefault="003817C0" w:rsidP="00304120">
            <w:pPr>
              <w:jc w:val="center"/>
              <w:rPr>
                <w:sz w:val="24"/>
                <w:szCs w:val="24"/>
              </w:rPr>
            </w:pPr>
            <w:r w:rsidRPr="008D1780"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Как пользователь будет добавлять текст для анализа в приложение (вводить вручную, загружать из файла, копировать и вставлять и т.д.)?</w:t>
            </w:r>
          </w:p>
        </w:tc>
        <w:tc>
          <w:tcPr>
            <w:tcW w:w="5921" w:type="dxa"/>
            <w:shd w:val="clear" w:color="auto" w:fill="auto"/>
          </w:tcPr>
          <w:p w14:paraId="7F106239" w14:textId="77777777" w:rsidR="00304120" w:rsidRPr="00304120" w:rsidRDefault="003817C0" w:rsidP="00304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файла или копировать и вставлять</w:t>
            </w:r>
          </w:p>
        </w:tc>
      </w:tr>
      <w:tr w:rsidR="00461DD4" w14:paraId="41AC84ED" w14:textId="77777777" w:rsidTr="00B60055">
        <w:tc>
          <w:tcPr>
            <w:tcW w:w="1431" w:type="dxa"/>
            <w:shd w:val="clear" w:color="auto" w:fill="auto"/>
            <w:vAlign w:val="center"/>
          </w:tcPr>
          <w:p w14:paraId="209E7A68" w14:textId="77777777" w:rsidR="00304120" w:rsidRPr="005B01F9" w:rsidRDefault="003817C0" w:rsidP="00304120">
            <w:pPr>
              <w:jc w:val="center"/>
              <w:rPr>
                <w:sz w:val="24"/>
                <w:szCs w:val="24"/>
              </w:rPr>
            </w:pPr>
            <w:r w:rsidRPr="005B01F9">
              <w:rPr>
                <w:sz w:val="24"/>
                <w:szCs w:val="24"/>
              </w:rPr>
              <w:t>3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7ACABE18" w14:textId="77777777" w:rsidR="00304120" w:rsidRPr="008D1780" w:rsidRDefault="003817C0" w:rsidP="00304120">
            <w:pPr>
              <w:jc w:val="center"/>
              <w:rPr>
                <w:sz w:val="24"/>
                <w:szCs w:val="24"/>
              </w:rPr>
            </w:pPr>
            <w:r w:rsidRPr="008D1780">
              <w:rPr>
                <w:sz w:val="24"/>
                <w:szCs w:val="24"/>
              </w:rPr>
              <w:t xml:space="preserve">Нужно ли добавлять поддержку разных языков и нестандартных форматов </w:t>
            </w:r>
            <w:proofErr w:type="spellStart"/>
            <w:proofErr w:type="gramStart"/>
            <w:r w:rsidRPr="008D1780">
              <w:rPr>
                <w:sz w:val="24"/>
                <w:szCs w:val="24"/>
              </w:rPr>
              <w:t>e-mail</w:t>
            </w:r>
            <w:proofErr w:type="spellEnd"/>
            <w:r w:rsidRPr="008D1780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8D1780">
              <w:rPr>
                <w:sz w:val="24"/>
                <w:szCs w:val="24"/>
              </w:rPr>
              <w:t>i.e</w:t>
            </w:r>
            <w:proofErr w:type="spellEnd"/>
            <w:r w:rsidRPr="008D1780">
              <w:rPr>
                <w:sz w:val="24"/>
                <w:szCs w:val="24"/>
              </w:rPr>
              <w:t>. "example-indeed@strange-example.com")?</w:t>
            </w:r>
          </w:p>
        </w:tc>
        <w:tc>
          <w:tcPr>
            <w:tcW w:w="5921" w:type="dxa"/>
            <w:shd w:val="clear" w:color="auto" w:fill="auto"/>
          </w:tcPr>
          <w:p w14:paraId="4EEBA883" w14:textId="77777777" w:rsidR="00304120" w:rsidRDefault="003817C0" w:rsidP="003041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по шаблону</w:t>
            </w:r>
          </w:p>
        </w:tc>
      </w:tr>
      <w:tr w:rsidR="00461DD4" w14:paraId="205DB0E2" w14:textId="77777777" w:rsidTr="00B60055">
        <w:tc>
          <w:tcPr>
            <w:tcW w:w="1431" w:type="dxa"/>
            <w:shd w:val="clear" w:color="auto" w:fill="auto"/>
            <w:vAlign w:val="center"/>
          </w:tcPr>
          <w:p w14:paraId="1274620D" w14:textId="77777777" w:rsidR="00304120" w:rsidRPr="005B01F9" w:rsidRDefault="003817C0" w:rsidP="00304120">
            <w:pPr>
              <w:jc w:val="center"/>
              <w:rPr>
                <w:sz w:val="24"/>
                <w:szCs w:val="24"/>
              </w:rPr>
            </w:pPr>
            <w:r w:rsidRPr="005B01F9">
              <w:rPr>
                <w:sz w:val="24"/>
                <w:szCs w:val="24"/>
              </w:rPr>
              <w:t>4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15E23A0F" w14:textId="77777777" w:rsidR="00304120" w:rsidRPr="008D1780" w:rsidRDefault="003817C0" w:rsidP="00304120">
            <w:pPr>
              <w:jc w:val="center"/>
              <w:rPr>
                <w:sz w:val="24"/>
                <w:szCs w:val="24"/>
              </w:rPr>
            </w:pPr>
            <w:r w:rsidRPr="008D1780">
              <w:rPr>
                <w:sz w:val="24"/>
                <w:szCs w:val="24"/>
              </w:rPr>
              <w:t xml:space="preserve">Нужны ли дополнительные функции, такие как экспорт списка уникальных </w:t>
            </w:r>
            <w:proofErr w:type="spellStart"/>
            <w:r w:rsidRPr="008D1780">
              <w:rPr>
                <w:sz w:val="24"/>
                <w:szCs w:val="24"/>
              </w:rPr>
              <w:t>e-mail</w:t>
            </w:r>
            <w:proofErr w:type="spellEnd"/>
            <w:r w:rsidRPr="008D1780">
              <w:rPr>
                <w:sz w:val="24"/>
                <w:szCs w:val="24"/>
              </w:rPr>
              <w:t xml:space="preserve"> адресов в файл или копирование в буфер обмена?</w:t>
            </w:r>
          </w:p>
        </w:tc>
        <w:tc>
          <w:tcPr>
            <w:tcW w:w="5921" w:type="dxa"/>
            <w:shd w:val="clear" w:color="auto" w:fill="auto"/>
          </w:tcPr>
          <w:p w14:paraId="22DA00CE" w14:textId="77777777" w:rsidR="00304120" w:rsidRDefault="003817C0" w:rsidP="003041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61DD4" w14:paraId="34EE3090" w14:textId="77777777" w:rsidTr="00B60055">
        <w:tc>
          <w:tcPr>
            <w:tcW w:w="1431" w:type="dxa"/>
            <w:shd w:val="clear" w:color="auto" w:fill="auto"/>
            <w:vAlign w:val="center"/>
          </w:tcPr>
          <w:p w14:paraId="4557A3F8" w14:textId="77777777" w:rsidR="00304120" w:rsidRPr="005B01F9" w:rsidRDefault="003817C0" w:rsidP="00304120">
            <w:pPr>
              <w:jc w:val="center"/>
              <w:rPr>
                <w:sz w:val="24"/>
                <w:szCs w:val="24"/>
              </w:rPr>
            </w:pPr>
            <w:r w:rsidRPr="005B01F9">
              <w:rPr>
                <w:sz w:val="24"/>
                <w:szCs w:val="24"/>
              </w:rPr>
              <w:t>5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4E3A4114" w14:textId="77777777" w:rsidR="00304120" w:rsidRPr="008D1780" w:rsidRDefault="003817C0" w:rsidP="00304120">
            <w:pPr>
              <w:jc w:val="center"/>
              <w:rPr>
                <w:sz w:val="24"/>
                <w:szCs w:val="24"/>
              </w:rPr>
            </w:pPr>
            <w:r w:rsidRPr="008D1780"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 xml:space="preserve">Требуется ли пользовательский интерфейс, и если да, то какие элементы управления и функции </w:t>
            </w:r>
            <w:r w:rsidRPr="008D1780"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lastRenderedPageBreak/>
              <w:t>должны быть включены?</w:t>
            </w:r>
          </w:p>
        </w:tc>
        <w:tc>
          <w:tcPr>
            <w:tcW w:w="5921" w:type="dxa"/>
            <w:shd w:val="clear" w:color="auto" w:fill="auto"/>
          </w:tcPr>
          <w:p w14:paraId="2BDF69E5" w14:textId="77777777" w:rsidR="00304120" w:rsidRDefault="003817C0" w:rsidP="003041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Да</w:t>
            </w:r>
          </w:p>
        </w:tc>
      </w:tr>
    </w:tbl>
    <w:tbl>
      <w:tblPr>
        <w:tblpPr w:leftFromText="180" w:rightFromText="180" w:vertAnchor="page" w:horzAnchor="margin" w:tblpXSpec="center" w:tblpY="10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4"/>
        <w:gridCol w:w="2996"/>
        <w:gridCol w:w="5238"/>
      </w:tblGrid>
      <w:tr w:rsidR="00461DD4" w14:paraId="066C27C9" w14:textId="77777777" w:rsidTr="00D05DC9">
        <w:tc>
          <w:tcPr>
            <w:tcW w:w="1394" w:type="dxa"/>
            <w:shd w:val="clear" w:color="auto" w:fill="auto"/>
            <w:vAlign w:val="center"/>
          </w:tcPr>
          <w:p w14:paraId="30C9CAE5" w14:textId="77777777" w:rsidR="00304120" w:rsidRPr="005B01F9" w:rsidRDefault="003817C0" w:rsidP="00286509">
            <w:pPr>
              <w:jc w:val="center"/>
              <w:rPr>
                <w:sz w:val="24"/>
                <w:szCs w:val="24"/>
              </w:rPr>
            </w:pPr>
            <w:r w:rsidRPr="005B01F9">
              <w:rPr>
                <w:sz w:val="24"/>
                <w:szCs w:val="24"/>
              </w:rPr>
              <w:t>6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4314C78F" w14:textId="77777777" w:rsidR="00D05DC9" w:rsidRPr="005B01F9" w:rsidRDefault="00D05DC9" w:rsidP="00D05DC9">
            <w:pPr>
              <w:jc w:val="center"/>
              <w:rPr>
                <w:sz w:val="24"/>
                <w:szCs w:val="24"/>
              </w:rPr>
            </w:pPr>
            <w:r w:rsidRPr="008D1780"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Какой тип входных данных вы будете использовать для проверки работы приложения (текстовые документы, и т.д.)?</w:t>
            </w:r>
          </w:p>
          <w:p w14:paraId="7ABF7697" w14:textId="77777777" w:rsidR="00304120" w:rsidRPr="005B01F9" w:rsidRDefault="00304120" w:rsidP="00D05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38" w:type="dxa"/>
            <w:shd w:val="clear" w:color="auto" w:fill="auto"/>
          </w:tcPr>
          <w:p w14:paraId="1E358641" w14:textId="77777777" w:rsidR="00304120" w:rsidRPr="00B714C6" w:rsidRDefault="003817C0" w:rsidP="00286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Файлы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буфер обмена</w:t>
            </w:r>
          </w:p>
        </w:tc>
      </w:tr>
      <w:tr w:rsidR="00461DD4" w14:paraId="76606825" w14:textId="77777777" w:rsidTr="00D05DC9">
        <w:tc>
          <w:tcPr>
            <w:tcW w:w="1394" w:type="dxa"/>
            <w:shd w:val="clear" w:color="auto" w:fill="auto"/>
            <w:vAlign w:val="center"/>
          </w:tcPr>
          <w:p w14:paraId="7E3EF806" w14:textId="77777777" w:rsidR="00304120" w:rsidRDefault="003817C0" w:rsidP="00286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50BDEC40" w14:textId="77777777" w:rsidR="00304120" w:rsidRDefault="003817C0" w:rsidP="00286509">
            <w:pPr>
              <w:jc w:val="center"/>
              <w:rPr>
                <w:sz w:val="24"/>
                <w:szCs w:val="24"/>
              </w:rPr>
            </w:pPr>
            <w:r w:rsidRPr="008D1780">
              <w:rPr>
                <w:sz w:val="24"/>
                <w:szCs w:val="24"/>
              </w:rPr>
              <w:t>Какие могут быть ограничения на размер текста, который пользователь может анализировать в приложении?</w:t>
            </w:r>
          </w:p>
        </w:tc>
        <w:tc>
          <w:tcPr>
            <w:tcW w:w="5238" w:type="dxa"/>
            <w:shd w:val="clear" w:color="auto" w:fill="auto"/>
          </w:tcPr>
          <w:p w14:paraId="211D26A6" w14:textId="77777777" w:rsidR="00304120" w:rsidRDefault="003817C0" w:rsidP="00286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Нету ограничений </w:t>
            </w:r>
          </w:p>
        </w:tc>
      </w:tr>
      <w:tr w:rsidR="00461DD4" w14:paraId="0B0C671C" w14:textId="77777777" w:rsidTr="00D05DC9">
        <w:tc>
          <w:tcPr>
            <w:tcW w:w="1394" w:type="dxa"/>
            <w:shd w:val="clear" w:color="auto" w:fill="auto"/>
            <w:vAlign w:val="center"/>
          </w:tcPr>
          <w:p w14:paraId="6B885C55" w14:textId="77777777" w:rsidR="00304120" w:rsidRDefault="003817C0" w:rsidP="00286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694B23AF" w14:textId="77777777" w:rsidR="00304120" w:rsidRDefault="003817C0" w:rsidP="00286509">
            <w:pPr>
              <w:jc w:val="center"/>
              <w:rPr>
                <w:sz w:val="24"/>
                <w:szCs w:val="24"/>
              </w:rPr>
            </w:pPr>
            <w:r w:rsidRPr="008D1780">
              <w:rPr>
                <w:sz w:val="24"/>
                <w:szCs w:val="24"/>
              </w:rPr>
              <w:t xml:space="preserve">Есть ли какие-то требования к формату </w:t>
            </w:r>
            <w:proofErr w:type="spellStart"/>
            <w:r w:rsidRPr="008D1780">
              <w:rPr>
                <w:sz w:val="24"/>
                <w:szCs w:val="24"/>
              </w:rPr>
              <w:t>e-mail</w:t>
            </w:r>
            <w:proofErr w:type="spellEnd"/>
            <w:r w:rsidRPr="008D1780">
              <w:rPr>
                <w:sz w:val="24"/>
                <w:szCs w:val="24"/>
              </w:rPr>
              <w:t xml:space="preserve"> адресов, которые должны быть учтены при поиске и подсчете (например, только адреса, не содержащие специальные символы или только адреса в определенном домене)?</w:t>
            </w:r>
          </w:p>
        </w:tc>
        <w:tc>
          <w:tcPr>
            <w:tcW w:w="5238" w:type="dxa"/>
            <w:shd w:val="clear" w:color="auto" w:fill="auto"/>
          </w:tcPr>
          <w:p w14:paraId="02A4E5B1" w14:textId="77777777" w:rsidR="00304120" w:rsidRPr="00B714C6" w:rsidRDefault="003817C0" w:rsidP="00286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Предусмотреть опцию выбора поиска </w:t>
            </w: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 xml:space="preserve"> адресов определенного почтового сервиса</w:t>
            </w:r>
          </w:p>
        </w:tc>
      </w:tr>
      <w:tr w:rsidR="00461DD4" w14:paraId="74AE4E32" w14:textId="77777777" w:rsidTr="00D05DC9">
        <w:tc>
          <w:tcPr>
            <w:tcW w:w="1394" w:type="dxa"/>
            <w:shd w:val="clear" w:color="auto" w:fill="auto"/>
            <w:vAlign w:val="center"/>
          </w:tcPr>
          <w:p w14:paraId="75DC4C4D" w14:textId="77777777" w:rsidR="00304120" w:rsidRDefault="003817C0" w:rsidP="00286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1F682079" w14:textId="77777777" w:rsidR="00304120" w:rsidRDefault="003817C0" w:rsidP="00286509">
            <w:pPr>
              <w:jc w:val="center"/>
              <w:rPr>
                <w:sz w:val="24"/>
                <w:szCs w:val="24"/>
              </w:rPr>
            </w:pPr>
            <w:r w:rsidRPr="008D1780">
              <w:rPr>
                <w:sz w:val="24"/>
                <w:szCs w:val="24"/>
              </w:rPr>
              <w:t xml:space="preserve">Каким образом будет осуществляться валидация найденных </w:t>
            </w:r>
            <w:proofErr w:type="spellStart"/>
            <w:r w:rsidRPr="008D1780">
              <w:rPr>
                <w:sz w:val="24"/>
                <w:szCs w:val="24"/>
              </w:rPr>
              <w:t>e-mail</w:t>
            </w:r>
            <w:proofErr w:type="spellEnd"/>
            <w:r w:rsidRPr="008D1780">
              <w:rPr>
                <w:sz w:val="24"/>
                <w:szCs w:val="24"/>
              </w:rPr>
              <w:t xml:space="preserve"> адресов, чтобы исключить возможность ложных срабатываний или ошибочных результатов?</w:t>
            </w:r>
          </w:p>
        </w:tc>
        <w:tc>
          <w:tcPr>
            <w:tcW w:w="5238" w:type="dxa"/>
            <w:shd w:val="clear" w:color="auto" w:fill="auto"/>
          </w:tcPr>
          <w:p w14:paraId="78B28BE8" w14:textId="77777777" w:rsidR="00304120" w:rsidRDefault="003817C0" w:rsidP="00286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существования электронного адреса</w:t>
            </w:r>
          </w:p>
        </w:tc>
      </w:tr>
      <w:tr w:rsidR="00461DD4" w14:paraId="75F7A324" w14:textId="77777777" w:rsidTr="00D05DC9">
        <w:tc>
          <w:tcPr>
            <w:tcW w:w="1394" w:type="dxa"/>
            <w:shd w:val="clear" w:color="auto" w:fill="auto"/>
            <w:vAlign w:val="center"/>
          </w:tcPr>
          <w:p w14:paraId="5DFACB60" w14:textId="77777777" w:rsidR="00304120" w:rsidRDefault="003817C0" w:rsidP="00286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7958FB69" w14:textId="77777777" w:rsidR="00304120" w:rsidRDefault="003817C0" w:rsidP="00286509">
            <w:pPr>
              <w:jc w:val="center"/>
              <w:rPr>
                <w:sz w:val="24"/>
                <w:szCs w:val="24"/>
              </w:rPr>
            </w:pPr>
            <w:r w:rsidRPr="008D1780"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Существуют ли какие-то дополнительные требования или особенности, которые вы бы хотели добавить в программу?</w:t>
            </w:r>
          </w:p>
        </w:tc>
        <w:tc>
          <w:tcPr>
            <w:tcW w:w="5238" w:type="dxa"/>
            <w:shd w:val="clear" w:color="auto" w:fill="auto"/>
          </w:tcPr>
          <w:p w14:paraId="65B1EDAB" w14:textId="77777777" w:rsidR="00304120" w:rsidRDefault="003817C0" w:rsidP="00286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Никаких</w:t>
            </w:r>
          </w:p>
        </w:tc>
      </w:tr>
      <w:tr w:rsidR="00461DD4" w14:paraId="6996CF04" w14:textId="77777777" w:rsidTr="00D05DC9">
        <w:tc>
          <w:tcPr>
            <w:tcW w:w="1394" w:type="dxa"/>
            <w:shd w:val="clear" w:color="auto" w:fill="auto"/>
            <w:vAlign w:val="center"/>
          </w:tcPr>
          <w:p w14:paraId="383A9D1B" w14:textId="77777777" w:rsidR="00304120" w:rsidRDefault="003817C0" w:rsidP="00286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3BA9E68E" w14:textId="77777777" w:rsidR="00304120" w:rsidRPr="00B714C6" w:rsidRDefault="003817C0" w:rsidP="00286509">
            <w:pPr>
              <w:jc w:val="center"/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Нужна ли авторизация?</w:t>
            </w:r>
          </w:p>
        </w:tc>
        <w:tc>
          <w:tcPr>
            <w:tcW w:w="5238" w:type="dxa"/>
            <w:shd w:val="clear" w:color="auto" w:fill="auto"/>
          </w:tcPr>
          <w:p w14:paraId="7FFEB5F1" w14:textId="77777777" w:rsidR="00304120" w:rsidRDefault="003817C0" w:rsidP="00286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61DD4" w14:paraId="6C1B75FA" w14:textId="77777777" w:rsidTr="00D05DC9">
        <w:tc>
          <w:tcPr>
            <w:tcW w:w="1394" w:type="dxa"/>
            <w:shd w:val="clear" w:color="auto" w:fill="auto"/>
            <w:vAlign w:val="center"/>
          </w:tcPr>
          <w:p w14:paraId="5990BF04" w14:textId="77777777" w:rsidR="00304120" w:rsidRDefault="003817C0" w:rsidP="00286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996" w:type="dxa"/>
            <w:shd w:val="clear" w:color="auto" w:fill="auto"/>
            <w:vAlign w:val="center"/>
          </w:tcPr>
          <w:p w14:paraId="20FCF23E" w14:textId="77777777" w:rsidR="00304120" w:rsidRDefault="003817C0" w:rsidP="00286509">
            <w:pPr>
              <w:jc w:val="center"/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Нужно ли журналирование действий пользователя?</w:t>
            </w:r>
          </w:p>
        </w:tc>
        <w:tc>
          <w:tcPr>
            <w:tcW w:w="5238" w:type="dxa"/>
            <w:shd w:val="clear" w:color="auto" w:fill="auto"/>
          </w:tcPr>
          <w:p w14:paraId="22E5FCAE" w14:textId="77777777" w:rsidR="00304120" w:rsidRDefault="003817C0" w:rsidP="00286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7489DEB2" w14:textId="77777777" w:rsidR="00304120" w:rsidRPr="00ED031C" w:rsidRDefault="003817C0" w:rsidP="00304120">
      <w:pPr>
        <w:rPr>
          <w:szCs w:val="28"/>
        </w:rPr>
      </w:pPr>
      <w:r w:rsidRPr="00ED031C">
        <w:rPr>
          <w:szCs w:val="28"/>
        </w:rPr>
        <w:t>Дата</w:t>
      </w:r>
      <w:r w:rsidRPr="00ED031C">
        <w:rPr>
          <w:szCs w:val="28"/>
        </w:rPr>
        <w:tab/>
      </w:r>
      <w:r w:rsidRPr="00ED031C">
        <w:rPr>
          <w:szCs w:val="28"/>
        </w:rPr>
        <w:tab/>
      </w:r>
      <w:r w:rsidRPr="00ED031C">
        <w:rPr>
          <w:szCs w:val="28"/>
        </w:rPr>
        <w:tab/>
        <w:t>________</w:t>
      </w:r>
      <w:r w:rsidRPr="00ED031C">
        <w:rPr>
          <w:szCs w:val="28"/>
          <w:u w:val="single"/>
        </w:rPr>
        <w:t>27.02.2023</w:t>
      </w:r>
      <w:r w:rsidRPr="00ED031C">
        <w:rPr>
          <w:szCs w:val="28"/>
        </w:rPr>
        <w:t>_______________</w:t>
      </w:r>
    </w:p>
    <w:p w14:paraId="68313BA3" w14:textId="77777777" w:rsidR="00304120" w:rsidRPr="00ED031C" w:rsidRDefault="003817C0" w:rsidP="00304120">
      <w:pPr>
        <w:rPr>
          <w:szCs w:val="28"/>
        </w:rPr>
      </w:pPr>
      <w:r w:rsidRPr="00ED031C">
        <w:rPr>
          <w:szCs w:val="28"/>
        </w:rPr>
        <w:t xml:space="preserve">Подписи   </w:t>
      </w:r>
      <w:r w:rsidRPr="00ED031C">
        <w:rPr>
          <w:szCs w:val="28"/>
        </w:rPr>
        <w:tab/>
      </w:r>
      <w:r w:rsidRPr="00ED031C">
        <w:rPr>
          <w:szCs w:val="28"/>
        </w:rPr>
        <w:tab/>
      </w:r>
      <w:r w:rsidRPr="00ED031C">
        <w:rPr>
          <w:szCs w:val="28"/>
          <w:lang w:val="en-US"/>
        </w:rPr>
        <w:t>Stakeholder</w:t>
      </w:r>
      <w:r w:rsidRPr="00ED031C">
        <w:rPr>
          <w:szCs w:val="28"/>
        </w:rPr>
        <w:t xml:space="preserve">_____________________ </w:t>
      </w:r>
      <w:proofErr w:type="spellStart"/>
      <w:r>
        <w:rPr>
          <w:szCs w:val="28"/>
        </w:rPr>
        <w:t>Лесовой</w:t>
      </w:r>
      <w:proofErr w:type="spellEnd"/>
      <w:r>
        <w:rPr>
          <w:szCs w:val="28"/>
        </w:rPr>
        <w:t xml:space="preserve"> Н.М.</w:t>
      </w:r>
    </w:p>
    <w:p w14:paraId="43C9C87C" w14:textId="77777777" w:rsidR="00304120" w:rsidRPr="006C4FCE" w:rsidRDefault="003817C0" w:rsidP="00304120">
      <w:pPr>
        <w:rPr>
          <w:szCs w:val="28"/>
        </w:rPr>
      </w:pPr>
      <w:r w:rsidRPr="00ED031C">
        <w:rPr>
          <w:szCs w:val="28"/>
        </w:rPr>
        <w:tab/>
      </w:r>
      <w:r w:rsidRPr="00ED031C">
        <w:rPr>
          <w:szCs w:val="28"/>
        </w:rPr>
        <w:tab/>
      </w:r>
      <w:r w:rsidRPr="00ED031C">
        <w:rPr>
          <w:szCs w:val="28"/>
        </w:rPr>
        <w:tab/>
      </w:r>
      <w:r w:rsidRPr="00ED031C">
        <w:rPr>
          <w:szCs w:val="28"/>
          <w:lang w:val="en-US"/>
        </w:rPr>
        <w:t>Interviewer</w:t>
      </w:r>
      <w:r>
        <w:rPr>
          <w:szCs w:val="28"/>
          <w:lang w:val="en-US"/>
        </w:rPr>
        <w:t>s</w:t>
      </w:r>
      <w:r w:rsidRPr="006C4FCE">
        <w:rPr>
          <w:szCs w:val="28"/>
        </w:rPr>
        <w:t>____________________</w:t>
      </w:r>
      <w:r w:rsidRPr="00ED031C">
        <w:rPr>
          <w:szCs w:val="28"/>
        </w:rPr>
        <w:t>_</w:t>
      </w:r>
      <w:r w:rsidRPr="006C4FCE">
        <w:rPr>
          <w:szCs w:val="28"/>
        </w:rPr>
        <w:t xml:space="preserve"> </w:t>
      </w:r>
      <w:r>
        <w:rPr>
          <w:szCs w:val="28"/>
        </w:rPr>
        <w:t>Грищенко</w:t>
      </w:r>
      <w:r w:rsidRPr="006C4FCE">
        <w:rPr>
          <w:szCs w:val="28"/>
        </w:rPr>
        <w:t xml:space="preserve"> </w:t>
      </w:r>
      <w:r>
        <w:rPr>
          <w:szCs w:val="28"/>
        </w:rPr>
        <w:t>Д</w:t>
      </w:r>
      <w:r w:rsidRPr="006C4FCE">
        <w:rPr>
          <w:szCs w:val="28"/>
        </w:rPr>
        <w:t xml:space="preserve">. </w:t>
      </w:r>
      <w:r>
        <w:rPr>
          <w:szCs w:val="28"/>
        </w:rPr>
        <w:t>А</w:t>
      </w:r>
      <w:r w:rsidRPr="006C4FCE">
        <w:rPr>
          <w:szCs w:val="28"/>
        </w:rPr>
        <w:t>.</w:t>
      </w:r>
    </w:p>
    <w:p w14:paraId="2F1D28F2" w14:textId="77777777" w:rsidR="00304120" w:rsidRPr="00ED031C" w:rsidRDefault="003817C0" w:rsidP="00304120">
      <w:pPr>
        <w:rPr>
          <w:szCs w:val="28"/>
        </w:rPr>
      </w:pPr>
      <w:r w:rsidRPr="00ED031C">
        <w:rPr>
          <w:szCs w:val="28"/>
        </w:rPr>
        <w:tab/>
      </w:r>
      <w:r w:rsidRPr="00ED031C">
        <w:rPr>
          <w:szCs w:val="28"/>
        </w:rPr>
        <w:tab/>
      </w:r>
      <w:r w:rsidRPr="00ED031C">
        <w:rPr>
          <w:szCs w:val="28"/>
        </w:rPr>
        <w:tab/>
      </w:r>
      <w:r w:rsidRPr="00ED031C">
        <w:rPr>
          <w:szCs w:val="28"/>
        </w:rPr>
        <w:tab/>
      </w:r>
      <w:r w:rsidRPr="00ED031C">
        <w:rPr>
          <w:szCs w:val="28"/>
        </w:rPr>
        <w:tab/>
        <w:t xml:space="preserve">_____________________ </w:t>
      </w:r>
      <w:r>
        <w:rPr>
          <w:szCs w:val="28"/>
        </w:rPr>
        <w:t>Ищенко</w:t>
      </w:r>
      <w:r w:rsidRPr="00ED031C">
        <w:rPr>
          <w:szCs w:val="28"/>
        </w:rPr>
        <w:t xml:space="preserve"> </w:t>
      </w:r>
      <w:r>
        <w:rPr>
          <w:szCs w:val="28"/>
        </w:rPr>
        <w:t>А</w:t>
      </w:r>
      <w:r w:rsidRPr="00ED031C">
        <w:rPr>
          <w:szCs w:val="28"/>
        </w:rPr>
        <w:t xml:space="preserve">. </w:t>
      </w:r>
      <w:r>
        <w:rPr>
          <w:szCs w:val="28"/>
        </w:rPr>
        <w:t>П.</w:t>
      </w:r>
    </w:p>
    <w:p w14:paraId="0CB894F9" w14:textId="77777777" w:rsidR="00030186" w:rsidRPr="00030186" w:rsidRDefault="003817C0" w:rsidP="00030186">
      <w:pPr>
        <w:rPr>
          <w:szCs w:val="28"/>
        </w:rPr>
        <w:sectPr w:rsidR="00030186" w:rsidRPr="00030186" w:rsidSect="00847F6A">
          <w:headerReference w:type="default" r:id="rId8"/>
          <w:pgSz w:w="11906" w:h="16838"/>
          <w:pgMar w:top="1276" w:right="1134" w:bottom="426" w:left="1134" w:header="720" w:footer="720" w:gutter="0"/>
          <w:cols w:space="720"/>
          <w:docGrid w:linePitch="360"/>
        </w:sectPr>
      </w:pPr>
      <w:r w:rsidRPr="00ED031C">
        <w:rPr>
          <w:szCs w:val="28"/>
        </w:rPr>
        <w:tab/>
      </w:r>
      <w:r w:rsidRPr="00ED031C">
        <w:rPr>
          <w:szCs w:val="28"/>
        </w:rPr>
        <w:tab/>
      </w:r>
      <w:r w:rsidRPr="00ED031C">
        <w:rPr>
          <w:szCs w:val="28"/>
        </w:rPr>
        <w:tab/>
      </w:r>
      <w:r w:rsidRPr="00ED031C">
        <w:rPr>
          <w:szCs w:val="28"/>
        </w:rPr>
        <w:tab/>
      </w:r>
      <w:r w:rsidRPr="00ED031C">
        <w:rPr>
          <w:szCs w:val="28"/>
        </w:rPr>
        <w:tab/>
        <w:t xml:space="preserve">_____________________ </w:t>
      </w:r>
      <w:r>
        <w:rPr>
          <w:szCs w:val="28"/>
        </w:rPr>
        <w:t>Морозова О. В.</w:t>
      </w:r>
    </w:p>
    <w:p w14:paraId="2037CBC2" w14:textId="77777777" w:rsidR="00F161F7" w:rsidRPr="00F5172F" w:rsidRDefault="00F161F7" w:rsidP="00F161F7">
      <w:pPr>
        <w:pBdr>
          <w:top w:val="single" w:sz="36" w:space="0" w:color="auto"/>
        </w:pBdr>
        <w:suppressAutoHyphens w:val="0"/>
        <w:spacing w:before="240"/>
        <w:jc w:val="right"/>
        <w:rPr>
          <w:rFonts w:ascii="Arial" w:hAnsi="Arial"/>
          <w:b/>
          <w:kern w:val="28"/>
          <w:sz w:val="40"/>
          <w:lang w:eastAsia="en-US"/>
        </w:rPr>
      </w:pPr>
    </w:p>
    <w:p w14:paraId="179086E7" w14:textId="77777777" w:rsidR="00F161F7" w:rsidRDefault="003817C0" w:rsidP="00F161F7">
      <w:pPr>
        <w:suppressAutoHyphens w:val="0"/>
        <w:jc w:val="right"/>
        <w:rPr>
          <w:rFonts w:ascii="Arial" w:hAnsi="Arial"/>
          <w:b/>
          <w:kern w:val="28"/>
          <w:sz w:val="64"/>
          <w:lang w:val="en-US" w:eastAsia="en-US"/>
        </w:rPr>
      </w:pPr>
      <w:r>
        <w:rPr>
          <w:rFonts w:ascii="Arial" w:hAnsi="Arial"/>
          <w:b/>
          <w:kern w:val="28"/>
          <w:sz w:val="64"/>
          <w:lang w:val="en-US" w:eastAsia="en-US"/>
        </w:rPr>
        <w:t>Software Requirements Specification</w:t>
      </w:r>
    </w:p>
    <w:p w14:paraId="1E9412F4" w14:textId="77777777" w:rsidR="00F161F7" w:rsidRDefault="00F161F7" w:rsidP="00F161F7">
      <w:pPr>
        <w:suppressAutoHyphens w:val="0"/>
        <w:jc w:val="right"/>
        <w:rPr>
          <w:rFonts w:ascii="Arial" w:hAnsi="Arial"/>
          <w:b/>
          <w:kern w:val="28"/>
          <w:sz w:val="64"/>
          <w:lang w:val="en-US" w:eastAsia="en-US"/>
        </w:rPr>
      </w:pPr>
    </w:p>
    <w:p w14:paraId="31A7D59C" w14:textId="77777777" w:rsidR="00F161F7" w:rsidRDefault="003817C0" w:rsidP="00F161F7">
      <w:pPr>
        <w:suppressAutoHyphens w:val="0"/>
        <w:jc w:val="right"/>
        <w:rPr>
          <w:rFonts w:ascii="Arial" w:hAnsi="Arial"/>
          <w:b/>
          <w:kern w:val="28"/>
          <w:sz w:val="40"/>
          <w:lang w:val="en-US" w:eastAsia="en-US"/>
        </w:rPr>
      </w:pPr>
      <w:r>
        <w:rPr>
          <w:rFonts w:ascii="Arial" w:hAnsi="Arial"/>
          <w:b/>
          <w:kern w:val="28"/>
          <w:sz w:val="40"/>
          <w:lang w:val="en-US" w:eastAsia="en-US"/>
        </w:rPr>
        <w:t>For</w:t>
      </w:r>
    </w:p>
    <w:p w14:paraId="0EBA99A4" w14:textId="77777777" w:rsidR="00F161F7" w:rsidRDefault="00F161F7" w:rsidP="00F161F7">
      <w:pPr>
        <w:suppressAutoHyphens w:val="0"/>
        <w:jc w:val="right"/>
        <w:rPr>
          <w:rFonts w:ascii="Arial" w:hAnsi="Arial"/>
          <w:b/>
          <w:kern w:val="28"/>
          <w:sz w:val="40"/>
          <w:lang w:val="en-US" w:eastAsia="en-US"/>
        </w:rPr>
      </w:pPr>
    </w:p>
    <w:p w14:paraId="27A4E57F" w14:textId="77777777" w:rsidR="00F161F7" w:rsidRPr="00444F24" w:rsidRDefault="00C55B8B" w:rsidP="00F161F7">
      <w:pPr>
        <w:suppressAutoHyphens w:val="0"/>
        <w:jc w:val="right"/>
        <w:rPr>
          <w:rFonts w:ascii="Arial" w:hAnsi="Arial"/>
          <w:b/>
          <w:kern w:val="28"/>
          <w:sz w:val="64"/>
          <w:lang w:val="en-US" w:eastAsia="en-US"/>
        </w:rPr>
      </w:pPr>
      <w:r>
        <w:rPr>
          <w:rFonts w:ascii="Arial" w:hAnsi="Arial"/>
          <w:b/>
          <w:kern w:val="28"/>
          <w:sz w:val="64"/>
          <w:lang w:val="en-US" w:eastAsia="en-US"/>
        </w:rPr>
        <w:t>E-mail</w:t>
      </w:r>
      <w:r w:rsidR="003817C0">
        <w:rPr>
          <w:rFonts w:ascii="Arial" w:hAnsi="Arial"/>
          <w:b/>
          <w:kern w:val="28"/>
          <w:sz w:val="64"/>
          <w:lang w:val="en-US" w:eastAsia="en-US"/>
        </w:rPr>
        <w:t>-List</w:t>
      </w:r>
    </w:p>
    <w:p w14:paraId="7C050676" w14:textId="77777777" w:rsidR="00F161F7" w:rsidRDefault="00F161F7" w:rsidP="00F161F7">
      <w:pPr>
        <w:suppressAutoHyphens w:val="0"/>
        <w:jc w:val="right"/>
        <w:rPr>
          <w:rFonts w:ascii="Arial" w:hAnsi="Arial"/>
          <w:b/>
          <w:kern w:val="28"/>
          <w:sz w:val="64"/>
          <w:lang w:val="en-US" w:eastAsia="en-US"/>
        </w:rPr>
      </w:pPr>
    </w:p>
    <w:p w14:paraId="67D5C816" w14:textId="77777777" w:rsidR="00F161F7" w:rsidRDefault="003817C0" w:rsidP="00F161F7">
      <w:pPr>
        <w:suppressAutoHyphens w:val="0"/>
        <w:jc w:val="right"/>
        <w:rPr>
          <w:rFonts w:ascii="Arial" w:hAnsi="Arial"/>
          <w:b/>
          <w:kern w:val="28"/>
          <w:lang w:val="en-US" w:eastAsia="en-US"/>
        </w:rPr>
      </w:pPr>
      <w:r>
        <w:rPr>
          <w:rFonts w:ascii="Arial" w:hAnsi="Arial"/>
          <w:b/>
          <w:kern w:val="28"/>
          <w:lang w:val="en-US" w:eastAsia="en-US"/>
        </w:rPr>
        <w:t>Version 1.0 approved</w:t>
      </w:r>
    </w:p>
    <w:p w14:paraId="0F69F180" w14:textId="77777777" w:rsidR="00F161F7" w:rsidRDefault="00F161F7" w:rsidP="00F161F7">
      <w:pPr>
        <w:suppressAutoHyphens w:val="0"/>
        <w:jc w:val="right"/>
        <w:rPr>
          <w:rFonts w:ascii="Arial" w:hAnsi="Arial"/>
          <w:b/>
          <w:kern w:val="28"/>
          <w:lang w:val="en-US" w:eastAsia="en-US"/>
        </w:rPr>
      </w:pPr>
    </w:p>
    <w:p w14:paraId="6E62787D" w14:textId="77777777" w:rsidR="00F161F7" w:rsidRPr="00F5172F" w:rsidRDefault="003817C0" w:rsidP="00F161F7">
      <w:pPr>
        <w:suppressAutoHyphens w:val="0"/>
        <w:jc w:val="right"/>
        <w:rPr>
          <w:rFonts w:ascii="Arial" w:hAnsi="Arial"/>
          <w:b/>
          <w:kern w:val="28"/>
          <w:lang w:val="en-US" w:eastAsia="en-US"/>
        </w:rPr>
      </w:pPr>
      <w:r>
        <w:rPr>
          <w:rFonts w:ascii="Arial" w:hAnsi="Arial"/>
          <w:b/>
          <w:kern w:val="28"/>
          <w:lang w:val="en-US" w:eastAsia="en-US"/>
        </w:rPr>
        <w:t>Prepared</w:t>
      </w:r>
      <w:r w:rsidRPr="00F5172F">
        <w:rPr>
          <w:rFonts w:ascii="Arial" w:hAnsi="Arial"/>
          <w:b/>
          <w:kern w:val="28"/>
          <w:lang w:val="en-US" w:eastAsia="en-US"/>
        </w:rPr>
        <w:t xml:space="preserve"> </w:t>
      </w:r>
      <w:r>
        <w:rPr>
          <w:rFonts w:ascii="Arial" w:hAnsi="Arial"/>
          <w:b/>
          <w:kern w:val="28"/>
          <w:lang w:val="en-US" w:eastAsia="en-US"/>
        </w:rPr>
        <w:t>by</w:t>
      </w:r>
      <w:r w:rsidRPr="00F5172F">
        <w:rPr>
          <w:rFonts w:ascii="Arial" w:hAnsi="Arial"/>
          <w:b/>
          <w:kern w:val="28"/>
          <w:lang w:val="en-US" w:eastAsia="en-US"/>
        </w:rPr>
        <w:t xml:space="preserve"> </w:t>
      </w:r>
      <w:proofErr w:type="spellStart"/>
      <w:r>
        <w:rPr>
          <w:rFonts w:ascii="Arial" w:hAnsi="Arial"/>
          <w:b/>
          <w:kern w:val="28"/>
          <w:lang w:eastAsia="en-US"/>
        </w:rPr>
        <w:t>Лесовой</w:t>
      </w:r>
      <w:proofErr w:type="spellEnd"/>
      <w:r w:rsidRPr="00F5172F">
        <w:rPr>
          <w:rFonts w:ascii="Arial" w:hAnsi="Arial"/>
          <w:b/>
          <w:kern w:val="28"/>
          <w:lang w:val="en-US" w:eastAsia="en-US"/>
        </w:rPr>
        <w:t xml:space="preserve"> </w:t>
      </w:r>
      <w:r>
        <w:rPr>
          <w:rFonts w:ascii="Arial" w:hAnsi="Arial"/>
          <w:b/>
          <w:kern w:val="28"/>
          <w:lang w:eastAsia="en-US"/>
        </w:rPr>
        <w:t>Никита</w:t>
      </w:r>
      <w:r w:rsidRPr="00F5172F">
        <w:rPr>
          <w:rFonts w:ascii="Arial" w:hAnsi="Arial"/>
          <w:b/>
          <w:kern w:val="28"/>
          <w:lang w:val="en-US" w:eastAsia="en-US"/>
        </w:rPr>
        <w:t xml:space="preserve">, </w:t>
      </w:r>
      <w:proofErr w:type="spellStart"/>
      <w:r>
        <w:rPr>
          <w:rFonts w:ascii="Arial" w:hAnsi="Arial"/>
          <w:b/>
          <w:kern w:val="28"/>
          <w:lang w:eastAsia="en-US"/>
        </w:rPr>
        <w:t>Неснов</w:t>
      </w:r>
      <w:proofErr w:type="spellEnd"/>
      <w:r w:rsidRPr="00F5172F">
        <w:rPr>
          <w:rFonts w:ascii="Arial" w:hAnsi="Arial"/>
          <w:b/>
          <w:kern w:val="28"/>
          <w:lang w:val="en-US" w:eastAsia="en-US"/>
        </w:rPr>
        <w:t xml:space="preserve"> </w:t>
      </w:r>
      <w:r>
        <w:rPr>
          <w:rFonts w:ascii="Arial" w:hAnsi="Arial"/>
          <w:b/>
          <w:kern w:val="28"/>
          <w:lang w:eastAsia="en-US"/>
        </w:rPr>
        <w:t>Александр</w:t>
      </w:r>
    </w:p>
    <w:p w14:paraId="52B54E11" w14:textId="77777777" w:rsidR="00F161F7" w:rsidRPr="00F5172F" w:rsidRDefault="00F161F7" w:rsidP="00F161F7">
      <w:pPr>
        <w:suppressAutoHyphens w:val="0"/>
        <w:jc w:val="right"/>
        <w:rPr>
          <w:rFonts w:ascii="Arial" w:hAnsi="Arial"/>
          <w:b/>
          <w:kern w:val="28"/>
          <w:lang w:val="en-US" w:eastAsia="en-US"/>
        </w:rPr>
      </w:pPr>
    </w:p>
    <w:p w14:paraId="1080C95B" w14:textId="77777777" w:rsidR="00F161F7" w:rsidRDefault="003817C0" w:rsidP="00F161F7">
      <w:pPr>
        <w:suppressAutoHyphens w:val="0"/>
        <w:jc w:val="right"/>
        <w:rPr>
          <w:rFonts w:ascii="Arial" w:hAnsi="Arial"/>
          <w:b/>
          <w:kern w:val="28"/>
          <w:lang w:val="en-US" w:eastAsia="en-US"/>
        </w:rPr>
      </w:pPr>
      <w:proofErr w:type="spellStart"/>
      <w:r>
        <w:rPr>
          <w:rFonts w:ascii="Arial" w:hAnsi="Arial"/>
          <w:b/>
          <w:kern w:val="28"/>
          <w:lang w:val="en-US" w:eastAsia="en-US"/>
        </w:rPr>
        <w:t>DonNTU</w:t>
      </w:r>
      <w:proofErr w:type="spellEnd"/>
    </w:p>
    <w:p w14:paraId="37B9601B" w14:textId="77777777" w:rsidR="00F161F7" w:rsidRDefault="00F161F7" w:rsidP="00F161F7">
      <w:pPr>
        <w:suppressAutoHyphens w:val="0"/>
        <w:jc w:val="right"/>
        <w:rPr>
          <w:rFonts w:ascii="Arial" w:hAnsi="Arial"/>
          <w:b/>
          <w:kern w:val="28"/>
          <w:lang w:val="en-US" w:eastAsia="en-US"/>
        </w:rPr>
      </w:pPr>
    </w:p>
    <w:p w14:paraId="5DA8C08D" w14:textId="77777777" w:rsidR="00F161F7" w:rsidRDefault="003817C0" w:rsidP="00F161F7">
      <w:pPr>
        <w:suppressAutoHyphens w:val="0"/>
        <w:jc w:val="right"/>
        <w:rPr>
          <w:rFonts w:ascii="Arial" w:hAnsi="Arial"/>
          <w:b/>
          <w:kern w:val="28"/>
          <w:lang w:val="en-US" w:eastAsia="en-US"/>
        </w:rPr>
      </w:pPr>
      <w:bookmarkStart w:id="0" w:name="_Toc26969054"/>
      <w:r>
        <w:rPr>
          <w:rFonts w:ascii="Arial" w:hAnsi="Arial"/>
          <w:b/>
          <w:kern w:val="28"/>
          <w:lang w:val="en-US" w:eastAsia="en-US"/>
        </w:rPr>
        <w:t>27/02/2023</w:t>
      </w:r>
    </w:p>
    <w:p w14:paraId="2DEFCBC6" w14:textId="77777777" w:rsidR="00F161F7" w:rsidRDefault="00F161F7" w:rsidP="00F161F7">
      <w:pPr>
        <w:suppressAutoHyphens w:val="0"/>
        <w:jc w:val="right"/>
        <w:rPr>
          <w:rFonts w:ascii="Arial" w:hAnsi="Arial"/>
          <w:b/>
          <w:kern w:val="28"/>
          <w:lang w:val="en-US" w:eastAsia="en-US"/>
        </w:rPr>
      </w:pPr>
    </w:p>
    <w:p w14:paraId="636929A5" w14:textId="77777777" w:rsidR="00F161F7" w:rsidRDefault="00F161F7" w:rsidP="00F161F7">
      <w:pPr>
        <w:suppressAutoHyphens w:val="0"/>
        <w:jc w:val="right"/>
        <w:rPr>
          <w:rFonts w:ascii="Arial" w:hAnsi="Arial"/>
          <w:b/>
          <w:kern w:val="28"/>
          <w:lang w:val="en-US" w:eastAsia="en-US"/>
        </w:rPr>
      </w:pPr>
    </w:p>
    <w:p w14:paraId="546F7A0E" w14:textId="77777777" w:rsidR="00F161F7" w:rsidRDefault="003817C0" w:rsidP="00F161F7">
      <w:pPr>
        <w:suppressAutoHyphens w:val="0"/>
        <w:spacing w:before="240" w:after="720"/>
        <w:jc w:val="right"/>
        <w:rPr>
          <w:rFonts w:ascii="Arial" w:hAnsi="Arial"/>
          <w:b/>
          <w:kern w:val="28"/>
          <w:lang w:val="en-US" w:eastAsia="en-US"/>
        </w:rPr>
      </w:pPr>
      <w:r>
        <w:rPr>
          <w:rFonts w:ascii="Arial" w:hAnsi="Arial"/>
          <w:b/>
          <w:kern w:val="28"/>
          <w:lang w:val="en-US" w:eastAsia="en-US"/>
        </w:rPr>
        <w:t>Revision History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417"/>
        <w:gridCol w:w="4632"/>
        <w:gridCol w:w="1584"/>
      </w:tblGrid>
      <w:tr w:rsidR="00461DD4" w14:paraId="13FC1793" w14:textId="77777777" w:rsidTr="00C55B8B">
        <w:tc>
          <w:tcPr>
            <w:tcW w:w="2235" w:type="dxa"/>
            <w:tcBorders>
              <w:top w:val="single" w:sz="12" w:space="0" w:color="auto"/>
              <w:bottom w:val="double" w:sz="12" w:space="0" w:color="auto"/>
            </w:tcBorders>
          </w:tcPr>
          <w:p w14:paraId="53AA4021" w14:textId="77777777" w:rsidR="00F161F7" w:rsidRDefault="003817C0" w:rsidP="00CB24C8">
            <w:pPr>
              <w:suppressAutoHyphens w:val="0"/>
              <w:spacing w:before="40" w:after="40" w:line="240" w:lineRule="exact"/>
              <w:rPr>
                <w:rFonts w:ascii="Times" w:hAnsi="Times"/>
                <w:b/>
                <w:sz w:val="24"/>
                <w:lang w:val="en-US" w:eastAsia="en-US"/>
              </w:rPr>
            </w:pPr>
            <w:r>
              <w:rPr>
                <w:rFonts w:ascii="Times" w:hAnsi="Times"/>
                <w:b/>
                <w:sz w:val="24"/>
                <w:lang w:val="en-US" w:eastAsia="en-US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auto"/>
              <w:bottom w:val="double" w:sz="12" w:space="0" w:color="auto"/>
            </w:tcBorders>
          </w:tcPr>
          <w:p w14:paraId="456B120C" w14:textId="77777777" w:rsidR="00F161F7" w:rsidRDefault="003817C0" w:rsidP="00CB24C8">
            <w:pPr>
              <w:suppressAutoHyphens w:val="0"/>
              <w:spacing w:before="40" w:after="40" w:line="240" w:lineRule="exact"/>
              <w:rPr>
                <w:rFonts w:ascii="Times" w:hAnsi="Times"/>
                <w:b/>
                <w:sz w:val="24"/>
                <w:lang w:val="en-US" w:eastAsia="en-US"/>
              </w:rPr>
            </w:pPr>
            <w:r>
              <w:rPr>
                <w:rFonts w:ascii="Times" w:hAnsi="Times"/>
                <w:b/>
                <w:sz w:val="24"/>
                <w:lang w:val="en-US" w:eastAsia="en-US"/>
              </w:rPr>
              <w:t>Date</w:t>
            </w:r>
          </w:p>
        </w:tc>
        <w:tc>
          <w:tcPr>
            <w:tcW w:w="4632" w:type="dxa"/>
            <w:tcBorders>
              <w:top w:val="single" w:sz="12" w:space="0" w:color="auto"/>
              <w:bottom w:val="double" w:sz="12" w:space="0" w:color="auto"/>
            </w:tcBorders>
          </w:tcPr>
          <w:p w14:paraId="37A02AF4" w14:textId="77777777" w:rsidR="00F161F7" w:rsidRDefault="003817C0" w:rsidP="00CB24C8">
            <w:pPr>
              <w:suppressAutoHyphens w:val="0"/>
              <w:spacing w:before="40" w:after="40" w:line="240" w:lineRule="exact"/>
              <w:rPr>
                <w:rFonts w:ascii="Times" w:hAnsi="Times"/>
                <w:b/>
                <w:sz w:val="24"/>
                <w:lang w:val="en-US" w:eastAsia="en-US"/>
              </w:rPr>
            </w:pPr>
            <w:r>
              <w:rPr>
                <w:rFonts w:ascii="Times" w:hAnsi="Times"/>
                <w:b/>
                <w:sz w:val="24"/>
                <w:lang w:val="en-US" w:eastAsia="en-US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69CAF41" w14:textId="77777777" w:rsidR="00F161F7" w:rsidRDefault="003817C0" w:rsidP="00CB24C8">
            <w:pPr>
              <w:suppressAutoHyphens w:val="0"/>
              <w:spacing w:before="40" w:after="40" w:line="240" w:lineRule="exact"/>
              <w:rPr>
                <w:rFonts w:ascii="Times" w:hAnsi="Times"/>
                <w:b/>
                <w:sz w:val="24"/>
                <w:lang w:val="en-US" w:eastAsia="en-US"/>
              </w:rPr>
            </w:pPr>
            <w:r>
              <w:rPr>
                <w:rFonts w:ascii="Times" w:hAnsi="Times"/>
                <w:b/>
                <w:sz w:val="24"/>
                <w:lang w:val="en-US" w:eastAsia="en-US"/>
              </w:rPr>
              <w:t>Version</w:t>
            </w:r>
          </w:p>
        </w:tc>
      </w:tr>
      <w:tr w:rsidR="00461DD4" w14:paraId="172A95FA" w14:textId="77777777" w:rsidTr="00C55B8B">
        <w:trPr>
          <w:trHeight w:val="195"/>
        </w:trPr>
        <w:tc>
          <w:tcPr>
            <w:tcW w:w="2235" w:type="dxa"/>
            <w:tcBorders>
              <w:top w:val="nil"/>
            </w:tcBorders>
          </w:tcPr>
          <w:p w14:paraId="49211667" w14:textId="77777777" w:rsidR="00F161F7" w:rsidRPr="002E1E64" w:rsidRDefault="00FB5461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eastAsia="en-US"/>
              </w:rPr>
            </w:pPr>
            <w:proofErr w:type="spellStart"/>
            <w:r>
              <w:rPr>
                <w:rFonts w:ascii="Times" w:hAnsi="Times"/>
                <w:sz w:val="24"/>
                <w:lang w:eastAsia="en-US"/>
              </w:rPr>
              <w:t>Неснов</w:t>
            </w:r>
            <w:proofErr w:type="spellEnd"/>
            <w:r>
              <w:rPr>
                <w:rFonts w:ascii="Times" w:hAnsi="Times"/>
                <w:sz w:val="24"/>
                <w:lang w:eastAsia="en-US"/>
              </w:rPr>
              <w:t xml:space="preserve"> Александр</w:t>
            </w:r>
          </w:p>
        </w:tc>
        <w:tc>
          <w:tcPr>
            <w:tcW w:w="1417" w:type="dxa"/>
            <w:tcBorders>
              <w:top w:val="nil"/>
            </w:tcBorders>
          </w:tcPr>
          <w:p w14:paraId="15654982" w14:textId="77777777" w:rsidR="00F161F7" w:rsidRDefault="003817C0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val="en-US" w:eastAsia="en-US"/>
              </w:rPr>
            </w:pPr>
            <w:r>
              <w:rPr>
                <w:rFonts w:ascii="Times" w:hAnsi="Times"/>
                <w:sz w:val="24"/>
                <w:lang w:val="en-US" w:eastAsia="en-US"/>
              </w:rPr>
              <w:t>27/02/2023</w:t>
            </w:r>
          </w:p>
        </w:tc>
        <w:tc>
          <w:tcPr>
            <w:tcW w:w="4632" w:type="dxa"/>
            <w:tcBorders>
              <w:top w:val="nil"/>
            </w:tcBorders>
          </w:tcPr>
          <w:p w14:paraId="69C1BCC4" w14:textId="77777777" w:rsidR="00F161F7" w:rsidRDefault="003817C0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val="en-US" w:eastAsia="en-US"/>
              </w:rPr>
            </w:pPr>
            <w:r>
              <w:rPr>
                <w:rFonts w:ascii="Times" w:hAnsi="Times"/>
                <w:sz w:val="24"/>
                <w:lang w:val="en-US" w:eastAsia="en-US"/>
              </w:rPr>
              <w:t>Initial version</w:t>
            </w:r>
          </w:p>
        </w:tc>
        <w:tc>
          <w:tcPr>
            <w:tcW w:w="1584" w:type="dxa"/>
            <w:tcBorders>
              <w:top w:val="nil"/>
            </w:tcBorders>
          </w:tcPr>
          <w:p w14:paraId="4873A26A" w14:textId="77777777" w:rsidR="00F161F7" w:rsidRDefault="003817C0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val="en-US" w:eastAsia="en-US"/>
              </w:rPr>
            </w:pPr>
            <w:r>
              <w:rPr>
                <w:rFonts w:ascii="Times" w:hAnsi="Times"/>
                <w:sz w:val="24"/>
                <w:lang w:val="en-US" w:eastAsia="en-US"/>
              </w:rPr>
              <w:t>0.1</w:t>
            </w:r>
          </w:p>
        </w:tc>
      </w:tr>
      <w:tr w:rsidR="00461DD4" w14:paraId="75B132DD" w14:textId="77777777" w:rsidTr="00C55B8B">
        <w:tc>
          <w:tcPr>
            <w:tcW w:w="2235" w:type="dxa"/>
          </w:tcPr>
          <w:p w14:paraId="57C846A6" w14:textId="77777777" w:rsidR="00F161F7" w:rsidRPr="002E1E64" w:rsidRDefault="00FB5461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eastAsia="en-US"/>
              </w:rPr>
            </w:pPr>
            <w:proofErr w:type="spellStart"/>
            <w:r>
              <w:rPr>
                <w:rFonts w:ascii="Times" w:hAnsi="Times"/>
                <w:sz w:val="24"/>
                <w:lang w:eastAsia="en-US"/>
              </w:rPr>
              <w:t>Лесовой</w:t>
            </w:r>
            <w:proofErr w:type="spellEnd"/>
            <w:r>
              <w:rPr>
                <w:rFonts w:ascii="Times" w:hAnsi="Times"/>
                <w:sz w:val="24"/>
                <w:lang w:eastAsia="en-US"/>
              </w:rPr>
              <w:t xml:space="preserve"> Никита</w:t>
            </w:r>
          </w:p>
        </w:tc>
        <w:tc>
          <w:tcPr>
            <w:tcW w:w="1417" w:type="dxa"/>
          </w:tcPr>
          <w:p w14:paraId="394B3C4D" w14:textId="77777777" w:rsidR="00F161F7" w:rsidRPr="002E1E64" w:rsidRDefault="00C55B8B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eastAsia="en-US"/>
              </w:rPr>
            </w:pPr>
            <w:r>
              <w:rPr>
                <w:rFonts w:ascii="Times" w:hAnsi="Times"/>
                <w:sz w:val="24"/>
                <w:lang w:eastAsia="en-US"/>
              </w:rPr>
              <w:t>10/03/2023</w:t>
            </w:r>
          </w:p>
        </w:tc>
        <w:tc>
          <w:tcPr>
            <w:tcW w:w="4632" w:type="dxa"/>
          </w:tcPr>
          <w:p w14:paraId="16552254" w14:textId="77777777" w:rsidR="00F161F7" w:rsidRPr="00FF4D50" w:rsidRDefault="00C55B8B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val="en-US" w:eastAsia="en-US"/>
              </w:rPr>
            </w:pPr>
            <w:r w:rsidRPr="00C55B8B">
              <w:rPr>
                <w:rFonts w:ascii="Times" w:hAnsi="Times"/>
                <w:sz w:val="24"/>
                <w:lang w:val="en-US" w:eastAsia="en-US"/>
              </w:rPr>
              <w:t>Final changes</w:t>
            </w:r>
          </w:p>
        </w:tc>
        <w:tc>
          <w:tcPr>
            <w:tcW w:w="1584" w:type="dxa"/>
          </w:tcPr>
          <w:p w14:paraId="5B12A783" w14:textId="77777777" w:rsidR="00F161F7" w:rsidRPr="00C55B8B" w:rsidRDefault="00C55B8B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eastAsia="en-US"/>
              </w:rPr>
            </w:pPr>
            <w:r>
              <w:rPr>
                <w:rFonts w:ascii="Times" w:hAnsi="Times"/>
                <w:sz w:val="24"/>
                <w:lang w:eastAsia="en-US"/>
              </w:rPr>
              <w:t>1.0</w:t>
            </w:r>
          </w:p>
        </w:tc>
      </w:tr>
      <w:tr w:rsidR="00461DD4" w14:paraId="69A8B34F" w14:textId="77777777" w:rsidTr="00C55B8B">
        <w:tc>
          <w:tcPr>
            <w:tcW w:w="2235" w:type="dxa"/>
          </w:tcPr>
          <w:p w14:paraId="29F9462B" w14:textId="77777777" w:rsidR="00F161F7" w:rsidRPr="002E1E64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eastAsia="en-US"/>
              </w:rPr>
            </w:pPr>
          </w:p>
        </w:tc>
        <w:tc>
          <w:tcPr>
            <w:tcW w:w="1417" w:type="dxa"/>
          </w:tcPr>
          <w:p w14:paraId="5B059917" w14:textId="77777777" w:rsidR="00F161F7" w:rsidRPr="002E1E64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eastAsia="en-US"/>
              </w:rPr>
            </w:pPr>
          </w:p>
        </w:tc>
        <w:tc>
          <w:tcPr>
            <w:tcW w:w="4632" w:type="dxa"/>
          </w:tcPr>
          <w:p w14:paraId="00CEED69" w14:textId="77777777" w:rsidR="00F161F7" w:rsidRPr="00FF4D50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val="en-US" w:eastAsia="en-US"/>
              </w:rPr>
            </w:pPr>
          </w:p>
        </w:tc>
        <w:tc>
          <w:tcPr>
            <w:tcW w:w="1584" w:type="dxa"/>
          </w:tcPr>
          <w:p w14:paraId="1D7697C2" w14:textId="77777777" w:rsidR="00F161F7" w:rsidRPr="002E1E64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eastAsia="en-US"/>
              </w:rPr>
            </w:pPr>
          </w:p>
        </w:tc>
      </w:tr>
      <w:tr w:rsidR="00461DD4" w14:paraId="63797A37" w14:textId="77777777" w:rsidTr="00C55B8B">
        <w:tc>
          <w:tcPr>
            <w:tcW w:w="2235" w:type="dxa"/>
          </w:tcPr>
          <w:p w14:paraId="07F3CE22" w14:textId="77777777" w:rsidR="00F161F7" w:rsidRPr="002E1E64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eastAsia="en-US"/>
              </w:rPr>
            </w:pPr>
          </w:p>
        </w:tc>
        <w:tc>
          <w:tcPr>
            <w:tcW w:w="1417" w:type="dxa"/>
          </w:tcPr>
          <w:p w14:paraId="2F37A3DA" w14:textId="77777777" w:rsidR="00F161F7" w:rsidRPr="002E1E64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eastAsia="en-US"/>
              </w:rPr>
            </w:pPr>
          </w:p>
        </w:tc>
        <w:tc>
          <w:tcPr>
            <w:tcW w:w="4632" w:type="dxa"/>
          </w:tcPr>
          <w:p w14:paraId="0495B033" w14:textId="77777777" w:rsidR="00F161F7" w:rsidRPr="002E1E64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val="en-US" w:eastAsia="en-US"/>
              </w:rPr>
            </w:pPr>
          </w:p>
        </w:tc>
        <w:tc>
          <w:tcPr>
            <w:tcW w:w="1584" w:type="dxa"/>
          </w:tcPr>
          <w:p w14:paraId="7D954B5F" w14:textId="77777777" w:rsidR="00F161F7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val="en-US" w:eastAsia="en-US"/>
              </w:rPr>
            </w:pPr>
          </w:p>
        </w:tc>
      </w:tr>
      <w:tr w:rsidR="00461DD4" w14:paraId="17B37EAA" w14:textId="77777777" w:rsidTr="00C55B8B">
        <w:tc>
          <w:tcPr>
            <w:tcW w:w="2235" w:type="dxa"/>
          </w:tcPr>
          <w:p w14:paraId="46526FD0" w14:textId="77777777" w:rsidR="00F161F7" w:rsidRPr="002E1E64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eastAsia="en-US"/>
              </w:rPr>
            </w:pPr>
          </w:p>
        </w:tc>
        <w:tc>
          <w:tcPr>
            <w:tcW w:w="1417" w:type="dxa"/>
          </w:tcPr>
          <w:p w14:paraId="6398649D" w14:textId="77777777" w:rsidR="00F161F7" w:rsidRPr="002E1E64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eastAsia="en-US"/>
              </w:rPr>
            </w:pPr>
          </w:p>
        </w:tc>
        <w:tc>
          <w:tcPr>
            <w:tcW w:w="4632" w:type="dxa"/>
          </w:tcPr>
          <w:p w14:paraId="6858C402" w14:textId="77777777" w:rsidR="00F161F7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val="en-US" w:eastAsia="en-US"/>
              </w:rPr>
            </w:pPr>
          </w:p>
        </w:tc>
        <w:tc>
          <w:tcPr>
            <w:tcW w:w="1584" w:type="dxa"/>
          </w:tcPr>
          <w:p w14:paraId="30646CED" w14:textId="77777777" w:rsidR="00F161F7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val="en-US" w:eastAsia="en-US"/>
              </w:rPr>
            </w:pPr>
          </w:p>
        </w:tc>
      </w:tr>
      <w:tr w:rsidR="00461DD4" w14:paraId="5366963F" w14:textId="77777777" w:rsidTr="00C55B8B">
        <w:tc>
          <w:tcPr>
            <w:tcW w:w="2235" w:type="dxa"/>
            <w:tcBorders>
              <w:bottom w:val="single" w:sz="12" w:space="0" w:color="auto"/>
            </w:tcBorders>
          </w:tcPr>
          <w:p w14:paraId="5C0F0CEF" w14:textId="77777777" w:rsidR="00F161F7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val="en-US" w:eastAsia="en-US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8700A1C" w14:textId="77777777" w:rsidR="00F161F7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val="en-US" w:eastAsia="en-US"/>
              </w:rPr>
            </w:pPr>
          </w:p>
        </w:tc>
        <w:tc>
          <w:tcPr>
            <w:tcW w:w="4632" w:type="dxa"/>
            <w:tcBorders>
              <w:bottom w:val="single" w:sz="12" w:space="0" w:color="auto"/>
            </w:tcBorders>
          </w:tcPr>
          <w:p w14:paraId="0D40B37C" w14:textId="77777777" w:rsidR="00F161F7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val="en-US" w:eastAsia="en-US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6325153" w14:textId="77777777" w:rsidR="00F161F7" w:rsidRDefault="00F161F7" w:rsidP="00CB24C8">
            <w:pPr>
              <w:suppressAutoHyphens w:val="0"/>
              <w:spacing w:before="40" w:after="40" w:line="240" w:lineRule="exact"/>
              <w:rPr>
                <w:rFonts w:ascii="Times" w:hAnsi="Times"/>
                <w:sz w:val="24"/>
                <w:lang w:val="en-US" w:eastAsia="en-US"/>
              </w:rPr>
            </w:pPr>
          </w:p>
        </w:tc>
      </w:tr>
    </w:tbl>
    <w:p w14:paraId="219ED876" w14:textId="77777777" w:rsidR="00F161F7" w:rsidRDefault="00F161F7" w:rsidP="00F161F7">
      <w:pPr>
        <w:suppressAutoHyphens w:val="0"/>
        <w:spacing w:line="240" w:lineRule="exact"/>
        <w:rPr>
          <w:rFonts w:ascii="Times" w:hAnsi="Times"/>
          <w:b/>
          <w:sz w:val="24"/>
          <w:lang w:val="en-US" w:eastAsia="en-US"/>
        </w:rPr>
      </w:pPr>
    </w:p>
    <w:p w14:paraId="65E2FE15" w14:textId="77777777" w:rsidR="00F161F7" w:rsidRDefault="00F161F7" w:rsidP="00F161F7">
      <w:pPr>
        <w:keepNext/>
        <w:suppressAutoHyphens w:val="0"/>
        <w:spacing w:before="60" w:after="60"/>
        <w:jc w:val="center"/>
        <w:rPr>
          <w:rFonts w:ascii="Arial" w:hAnsi="Arial"/>
          <w:b/>
          <w:sz w:val="32"/>
          <w:lang w:val="en-US" w:eastAsia="en-US"/>
        </w:rPr>
        <w:sectPr w:rsidR="00F161F7" w:rsidSect="004D14A4">
          <w:footerReference w:type="default" r:id="rId9"/>
          <w:pgSz w:w="12240" w:h="15840" w:code="1"/>
          <w:pgMar w:top="851" w:right="1440" w:bottom="1134" w:left="1440" w:header="708" w:footer="708" w:gutter="0"/>
          <w:pgNumType w:fmt="lowerRoman" w:start="1"/>
          <w:cols w:space="720"/>
        </w:sectPr>
      </w:pPr>
    </w:p>
    <w:p w14:paraId="503A55F4" w14:textId="77777777" w:rsidR="00F161F7" w:rsidRDefault="003817C0" w:rsidP="00F161F7">
      <w:pPr>
        <w:keepNext/>
        <w:keepLines/>
        <w:suppressAutoHyphens w:val="0"/>
        <w:spacing w:before="120" w:after="240" w:line="240" w:lineRule="atLeast"/>
        <w:rPr>
          <w:rFonts w:ascii="Times" w:hAnsi="Times"/>
          <w:b/>
          <w:sz w:val="36"/>
          <w:lang w:val="en-US" w:eastAsia="en-US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rPr>
          <w:rFonts w:ascii="Times" w:hAnsi="Times"/>
          <w:b/>
          <w:sz w:val="36"/>
          <w:lang w:val="en-US" w:eastAsia="en-US"/>
        </w:rPr>
        <w:lastRenderedPageBreak/>
        <w:t>Table of Contents</w:t>
      </w:r>
    </w:p>
    <w:p w14:paraId="690041D0" w14:textId="77777777" w:rsidR="00F161F7" w:rsidRDefault="003817C0" w:rsidP="00F161F7">
      <w:pPr>
        <w:tabs>
          <w:tab w:val="left" w:pos="360"/>
          <w:tab w:val="right" w:leader="dot" w:pos="9360"/>
        </w:tabs>
        <w:suppressAutoHyphens w:val="0"/>
        <w:spacing w:before="60" w:line="220" w:lineRule="exact"/>
        <w:ind w:left="360" w:hanging="360"/>
        <w:jc w:val="both"/>
        <w:rPr>
          <w:rFonts w:ascii="Calibri" w:hAnsi="Calibri"/>
          <w:noProof/>
          <w:sz w:val="22"/>
          <w:szCs w:val="22"/>
          <w:lang w:eastAsia="ru-RU"/>
        </w:rPr>
      </w:pPr>
      <w:r>
        <w:rPr>
          <w:b/>
          <w:noProof/>
          <w:sz w:val="24"/>
          <w:lang w:val="en-US" w:eastAsia="en-US"/>
        </w:rPr>
        <w:fldChar w:fldCharType="begin"/>
      </w:r>
      <w:r>
        <w:rPr>
          <w:b/>
          <w:noProof/>
          <w:sz w:val="24"/>
          <w:lang w:val="en-US" w:eastAsia="en-US"/>
        </w:rPr>
        <w:instrText xml:space="preserve"> TOC \o "1-3" \t "TOCentry,1" </w:instrText>
      </w:r>
      <w:r>
        <w:rPr>
          <w:b/>
          <w:noProof/>
          <w:sz w:val="24"/>
          <w:lang w:val="en-US" w:eastAsia="en-US"/>
        </w:rPr>
        <w:fldChar w:fldCharType="separate"/>
      </w:r>
      <w:r w:rsidRPr="00D35016">
        <w:rPr>
          <w:rFonts w:ascii="Times" w:hAnsi="Times"/>
          <w:b/>
          <w:noProof/>
          <w:sz w:val="24"/>
          <w:lang w:eastAsia="en-US"/>
        </w:rPr>
        <w:t>1.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b/>
          <w:noProof/>
          <w:sz w:val="24"/>
          <w:lang w:val="en-US" w:eastAsia="en-US"/>
        </w:rPr>
        <w:t>Introduction</w:t>
      </w:r>
      <w:r>
        <w:rPr>
          <w:rFonts w:ascii="Times" w:hAnsi="Times"/>
          <w:b/>
          <w:noProof/>
          <w:sz w:val="24"/>
          <w:lang w:val="en-US" w:eastAsia="en-US"/>
        </w:rPr>
        <w:tab/>
      </w:r>
      <w:r>
        <w:rPr>
          <w:rFonts w:ascii="Times" w:hAnsi="Times"/>
          <w:b/>
          <w:noProof/>
          <w:sz w:val="24"/>
          <w:lang w:val="en-US" w:eastAsia="en-US"/>
        </w:rPr>
        <w:fldChar w:fldCharType="begin"/>
      </w:r>
      <w:r>
        <w:rPr>
          <w:rFonts w:ascii="Times" w:hAnsi="Times"/>
          <w:b/>
          <w:noProof/>
          <w:sz w:val="24"/>
          <w:lang w:val="en-US" w:eastAsia="en-US"/>
        </w:rPr>
        <w:instrText xml:space="preserve"> PAGEREF _Toc384149720 \h </w:instrText>
      </w:r>
      <w:r>
        <w:rPr>
          <w:rFonts w:ascii="Times" w:hAnsi="Times"/>
          <w:b/>
          <w:noProof/>
          <w:sz w:val="24"/>
          <w:lang w:val="en-US" w:eastAsia="en-US"/>
        </w:rPr>
      </w:r>
      <w:r>
        <w:rPr>
          <w:rFonts w:ascii="Times" w:hAnsi="Times"/>
          <w:b/>
          <w:noProof/>
          <w:sz w:val="24"/>
          <w:lang w:val="en-US" w:eastAsia="en-US"/>
        </w:rPr>
        <w:fldChar w:fldCharType="separate"/>
      </w:r>
      <w:r>
        <w:rPr>
          <w:rFonts w:ascii="Times" w:hAnsi="Times"/>
          <w:b/>
          <w:noProof/>
          <w:sz w:val="24"/>
          <w:lang w:val="en-US" w:eastAsia="en-US"/>
        </w:rPr>
        <w:t>1</w:t>
      </w:r>
      <w:r>
        <w:rPr>
          <w:rFonts w:ascii="Times" w:hAnsi="Times"/>
          <w:b/>
          <w:noProof/>
          <w:sz w:val="24"/>
          <w:lang w:val="en-US" w:eastAsia="en-US"/>
        </w:rPr>
        <w:fldChar w:fldCharType="end"/>
      </w:r>
    </w:p>
    <w:p w14:paraId="49E9B00A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eastAsia="ru-RU"/>
        </w:rPr>
      </w:pPr>
      <w:r w:rsidRPr="00D35016">
        <w:rPr>
          <w:rFonts w:ascii="Times" w:hAnsi="Times"/>
          <w:noProof/>
          <w:sz w:val="22"/>
          <w:lang w:eastAsia="en-US"/>
        </w:rPr>
        <w:t>1.1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Purpose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_Toc384149721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1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2513438E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eastAsia="ru-RU"/>
        </w:rPr>
      </w:pPr>
      <w:r>
        <w:rPr>
          <w:rFonts w:ascii="Times" w:hAnsi="Times"/>
          <w:noProof/>
          <w:sz w:val="22"/>
          <w:lang w:val="en-US" w:eastAsia="en-US"/>
        </w:rPr>
        <w:t>1.2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Document Conventions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_Toc384149722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1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6F1362D8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eastAsia="ru-RU"/>
        </w:rPr>
      </w:pPr>
      <w:r w:rsidRPr="00D35016">
        <w:rPr>
          <w:rFonts w:ascii="Times" w:hAnsi="Times"/>
          <w:noProof/>
          <w:sz w:val="22"/>
          <w:lang w:eastAsia="en-US"/>
        </w:rPr>
        <w:t>1.3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Project</w:t>
      </w:r>
      <w:r w:rsidRPr="00D35016">
        <w:rPr>
          <w:rFonts w:ascii="Times" w:hAnsi="Times"/>
          <w:noProof/>
          <w:sz w:val="22"/>
          <w:lang w:eastAsia="en-US"/>
        </w:rPr>
        <w:t xml:space="preserve"> </w:t>
      </w:r>
      <w:r>
        <w:rPr>
          <w:rFonts w:ascii="Times" w:hAnsi="Times"/>
          <w:noProof/>
          <w:sz w:val="22"/>
          <w:lang w:val="en-US" w:eastAsia="en-US"/>
        </w:rPr>
        <w:t>Scope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_Toc384149723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1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55C3E484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eastAsia="ru-RU"/>
        </w:rPr>
      </w:pPr>
      <w:r w:rsidRPr="00D35016">
        <w:rPr>
          <w:rFonts w:ascii="Times" w:hAnsi="Times"/>
          <w:noProof/>
          <w:sz w:val="22"/>
          <w:lang w:eastAsia="en-US"/>
        </w:rPr>
        <w:t>1.4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References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_Toc384149724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1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57227318" w14:textId="77777777" w:rsidR="00F161F7" w:rsidRDefault="003817C0" w:rsidP="00F161F7">
      <w:pPr>
        <w:tabs>
          <w:tab w:val="left" w:pos="360"/>
          <w:tab w:val="right" w:leader="dot" w:pos="9360"/>
        </w:tabs>
        <w:suppressAutoHyphens w:val="0"/>
        <w:spacing w:before="60" w:line="220" w:lineRule="exact"/>
        <w:ind w:left="360" w:hanging="360"/>
        <w:jc w:val="both"/>
        <w:rPr>
          <w:rFonts w:ascii="Calibri" w:hAnsi="Calibri"/>
          <w:noProof/>
          <w:sz w:val="22"/>
          <w:szCs w:val="22"/>
          <w:lang w:eastAsia="ru-RU"/>
        </w:rPr>
      </w:pPr>
      <w:r>
        <w:rPr>
          <w:rFonts w:ascii="Times" w:hAnsi="Times"/>
          <w:b/>
          <w:noProof/>
          <w:sz w:val="24"/>
          <w:lang w:val="en-US" w:eastAsia="en-US"/>
        </w:rPr>
        <w:t>2.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b/>
          <w:noProof/>
          <w:sz w:val="24"/>
          <w:lang w:val="en-US" w:eastAsia="en-US"/>
        </w:rPr>
        <w:t>Overall Description</w:t>
      </w:r>
      <w:r>
        <w:rPr>
          <w:rFonts w:ascii="Times" w:hAnsi="Times"/>
          <w:b/>
          <w:noProof/>
          <w:sz w:val="24"/>
          <w:lang w:val="en-US" w:eastAsia="en-US"/>
        </w:rPr>
        <w:tab/>
      </w:r>
      <w:r>
        <w:rPr>
          <w:rFonts w:ascii="Times" w:hAnsi="Times"/>
          <w:b/>
          <w:noProof/>
          <w:sz w:val="24"/>
          <w:lang w:val="en-US" w:eastAsia="en-US"/>
        </w:rPr>
        <w:fldChar w:fldCharType="begin"/>
      </w:r>
      <w:r>
        <w:rPr>
          <w:rFonts w:ascii="Times" w:hAnsi="Times"/>
          <w:b/>
          <w:noProof/>
          <w:sz w:val="24"/>
          <w:lang w:val="en-US" w:eastAsia="en-US"/>
        </w:rPr>
        <w:instrText xml:space="preserve"> PAGEREF _Toc384149725 \h </w:instrText>
      </w:r>
      <w:r>
        <w:rPr>
          <w:rFonts w:ascii="Times" w:hAnsi="Times"/>
          <w:b/>
          <w:noProof/>
          <w:sz w:val="24"/>
          <w:lang w:val="en-US" w:eastAsia="en-US"/>
        </w:rPr>
      </w:r>
      <w:r>
        <w:rPr>
          <w:rFonts w:ascii="Times" w:hAnsi="Times"/>
          <w:b/>
          <w:noProof/>
          <w:sz w:val="24"/>
          <w:lang w:val="en-US" w:eastAsia="en-US"/>
        </w:rPr>
        <w:fldChar w:fldCharType="separate"/>
      </w:r>
      <w:r>
        <w:rPr>
          <w:rFonts w:ascii="Times" w:hAnsi="Times"/>
          <w:b/>
          <w:noProof/>
          <w:sz w:val="24"/>
          <w:lang w:val="en-US" w:eastAsia="en-US"/>
        </w:rPr>
        <w:t>1</w:t>
      </w:r>
      <w:r>
        <w:rPr>
          <w:rFonts w:ascii="Times" w:hAnsi="Times"/>
          <w:b/>
          <w:noProof/>
          <w:sz w:val="24"/>
          <w:lang w:val="en-US" w:eastAsia="en-US"/>
        </w:rPr>
        <w:fldChar w:fldCharType="end"/>
      </w:r>
    </w:p>
    <w:p w14:paraId="5FA64312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eastAsia="ru-RU"/>
        </w:rPr>
      </w:pPr>
      <w:r>
        <w:rPr>
          <w:rFonts w:ascii="Times" w:hAnsi="Times"/>
          <w:noProof/>
          <w:sz w:val="22"/>
          <w:lang w:val="en-US" w:eastAsia="en-US"/>
        </w:rPr>
        <w:t>2.1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Product Perspective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_Toc384149726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1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08680433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eastAsia="ru-RU"/>
        </w:rPr>
      </w:pPr>
      <w:r>
        <w:rPr>
          <w:rFonts w:ascii="Times" w:hAnsi="Times"/>
          <w:noProof/>
          <w:sz w:val="22"/>
          <w:lang w:val="en-US" w:eastAsia="en-US"/>
        </w:rPr>
        <w:t>2.2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Product Features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_Toc384149727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1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1975D945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eastAsia="ru-RU"/>
        </w:rPr>
      </w:pPr>
      <w:r w:rsidRPr="00D35016">
        <w:rPr>
          <w:rFonts w:ascii="Times" w:hAnsi="Times"/>
          <w:noProof/>
          <w:sz w:val="22"/>
          <w:lang w:eastAsia="en-US"/>
        </w:rPr>
        <w:t>2.3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User</w:t>
      </w:r>
      <w:r w:rsidRPr="00D35016">
        <w:rPr>
          <w:rFonts w:ascii="Times" w:hAnsi="Times"/>
          <w:noProof/>
          <w:sz w:val="22"/>
          <w:lang w:eastAsia="en-US"/>
        </w:rPr>
        <w:t xml:space="preserve"> </w:t>
      </w:r>
      <w:r>
        <w:rPr>
          <w:rFonts w:ascii="Times" w:hAnsi="Times"/>
          <w:noProof/>
          <w:sz w:val="22"/>
          <w:lang w:val="en-US" w:eastAsia="en-US"/>
        </w:rPr>
        <w:t>Classes</w:t>
      </w:r>
      <w:r w:rsidRPr="00D35016">
        <w:rPr>
          <w:rFonts w:ascii="Times" w:hAnsi="Times"/>
          <w:noProof/>
          <w:sz w:val="22"/>
          <w:lang w:eastAsia="en-US"/>
        </w:rPr>
        <w:t xml:space="preserve"> </w:t>
      </w:r>
      <w:r>
        <w:rPr>
          <w:rFonts w:ascii="Times" w:hAnsi="Times"/>
          <w:noProof/>
          <w:sz w:val="22"/>
          <w:lang w:val="en-US" w:eastAsia="en-US"/>
        </w:rPr>
        <w:t>and</w:t>
      </w:r>
      <w:r w:rsidRPr="00D35016">
        <w:rPr>
          <w:rFonts w:ascii="Times" w:hAnsi="Times"/>
          <w:noProof/>
          <w:sz w:val="22"/>
          <w:lang w:eastAsia="en-US"/>
        </w:rPr>
        <w:t xml:space="preserve"> </w:t>
      </w:r>
      <w:r>
        <w:rPr>
          <w:rFonts w:ascii="Times" w:hAnsi="Times"/>
          <w:noProof/>
          <w:sz w:val="22"/>
          <w:lang w:val="en-US" w:eastAsia="en-US"/>
        </w:rPr>
        <w:t>Characteristics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_Toc384149728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2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591CDD25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eastAsia="ru-RU"/>
        </w:rPr>
      </w:pPr>
      <w:r>
        <w:rPr>
          <w:rFonts w:ascii="Times" w:hAnsi="Times"/>
          <w:noProof/>
          <w:sz w:val="22"/>
          <w:lang w:val="en-US" w:eastAsia="en-US"/>
        </w:rPr>
        <w:t>2.4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Operating Environment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_Toc384149729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2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435CAD4E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eastAsia="ru-RU"/>
        </w:rPr>
      </w:pPr>
      <w:r>
        <w:rPr>
          <w:rFonts w:ascii="Times" w:hAnsi="Times"/>
          <w:noProof/>
          <w:sz w:val="22"/>
          <w:lang w:val="en-US" w:eastAsia="en-US"/>
        </w:rPr>
        <w:t>2.5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Design and Implementation Constraints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_Toc384149730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2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55717382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eastAsia="ru-RU"/>
        </w:rPr>
      </w:pPr>
      <w:r w:rsidRPr="00D35016">
        <w:rPr>
          <w:rFonts w:ascii="Times" w:hAnsi="Times"/>
          <w:noProof/>
          <w:sz w:val="22"/>
          <w:lang w:eastAsia="en-US"/>
        </w:rPr>
        <w:t>2.6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User</w:t>
      </w:r>
      <w:r w:rsidRPr="00D35016">
        <w:rPr>
          <w:rFonts w:ascii="Times" w:hAnsi="Times"/>
          <w:noProof/>
          <w:sz w:val="22"/>
          <w:lang w:eastAsia="en-US"/>
        </w:rPr>
        <w:t xml:space="preserve"> </w:t>
      </w:r>
      <w:r>
        <w:rPr>
          <w:rFonts w:ascii="Times" w:hAnsi="Times"/>
          <w:noProof/>
          <w:sz w:val="22"/>
          <w:lang w:val="en-US" w:eastAsia="en-US"/>
        </w:rPr>
        <w:t>Documentation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_Toc384149731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2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7C692AD3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eastAsia="ru-RU"/>
        </w:rPr>
      </w:pPr>
      <w:r>
        <w:rPr>
          <w:rFonts w:ascii="Times" w:hAnsi="Times"/>
          <w:noProof/>
          <w:sz w:val="22"/>
          <w:lang w:val="en-US" w:eastAsia="en-US"/>
        </w:rPr>
        <w:t>2.7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Dependencies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_Toc384149732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2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699CD05E" w14:textId="77777777" w:rsidR="00F161F7" w:rsidRDefault="003817C0" w:rsidP="00F161F7">
      <w:pPr>
        <w:tabs>
          <w:tab w:val="left" w:pos="360"/>
          <w:tab w:val="right" w:leader="dot" w:pos="9360"/>
        </w:tabs>
        <w:suppressAutoHyphens w:val="0"/>
        <w:spacing w:before="60" w:line="220" w:lineRule="exact"/>
        <w:ind w:left="360" w:hanging="360"/>
        <w:jc w:val="both"/>
        <w:rPr>
          <w:rFonts w:ascii="Calibri" w:hAnsi="Calibri"/>
          <w:noProof/>
          <w:sz w:val="22"/>
          <w:szCs w:val="22"/>
          <w:lang w:eastAsia="ru-RU"/>
        </w:rPr>
      </w:pPr>
      <w:r>
        <w:rPr>
          <w:rFonts w:ascii="Times" w:hAnsi="Times"/>
          <w:b/>
          <w:noProof/>
          <w:sz w:val="24"/>
          <w:lang w:val="en-US" w:eastAsia="en-US"/>
        </w:rPr>
        <w:t>3.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b/>
          <w:noProof/>
          <w:sz w:val="24"/>
          <w:lang w:val="en-US" w:eastAsia="en-US"/>
        </w:rPr>
        <w:t>System Features</w:t>
      </w:r>
      <w:r w:rsidRPr="00D35016">
        <w:rPr>
          <w:rFonts w:ascii="Times" w:hAnsi="Times"/>
          <w:b/>
          <w:noProof/>
          <w:sz w:val="24"/>
          <w:lang w:eastAsia="en-US"/>
        </w:rPr>
        <w:t xml:space="preserve"> (</w:t>
      </w:r>
      <w:r>
        <w:rPr>
          <w:rFonts w:ascii="Times" w:hAnsi="Times"/>
          <w:b/>
          <w:noProof/>
          <w:sz w:val="24"/>
          <w:lang w:val="en-US" w:eastAsia="en-US"/>
        </w:rPr>
        <w:t>FR</w:t>
      </w:r>
      <w:r w:rsidRPr="00D35016">
        <w:rPr>
          <w:rFonts w:ascii="Times" w:hAnsi="Times"/>
          <w:b/>
          <w:noProof/>
          <w:sz w:val="24"/>
          <w:lang w:eastAsia="en-US"/>
        </w:rPr>
        <w:t>)</w:t>
      </w:r>
      <w:r>
        <w:rPr>
          <w:rFonts w:ascii="Times" w:hAnsi="Times"/>
          <w:b/>
          <w:noProof/>
          <w:sz w:val="24"/>
          <w:lang w:val="en-US" w:eastAsia="en-US"/>
        </w:rPr>
        <w:tab/>
      </w:r>
      <w:r>
        <w:rPr>
          <w:rFonts w:ascii="Times" w:hAnsi="Times"/>
          <w:b/>
          <w:noProof/>
          <w:sz w:val="24"/>
          <w:lang w:val="en-US" w:eastAsia="en-US"/>
        </w:rPr>
        <w:fldChar w:fldCharType="begin"/>
      </w:r>
      <w:r>
        <w:rPr>
          <w:rFonts w:ascii="Times" w:hAnsi="Times"/>
          <w:b/>
          <w:noProof/>
          <w:sz w:val="24"/>
          <w:lang w:val="en-US" w:eastAsia="en-US"/>
        </w:rPr>
        <w:instrText xml:space="preserve"> PAGEREF _Toc384149733 \h </w:instrText>
      </w:r>
      <w:r>
        <w:rPr>
          <w:rFonts w:ascii="Times" w:hAnsi="Times"/>
          <w:b/>
          <w:noProof/>
          <w:sz w:val="24"/>
          <w:lang w:val="en-US" w:eastAsia="en-US"/>
        </w:rPr>
      </w:r>
      <w:r>
        <w:rPr>
          <w:rFonts w:ascii="Times" w:hAnsi="Times"/>
          <w:b/>
          <w:noProof/>
          <w:sz w:val="24"/>
          <w:lang w:val="en-US" w:eastAsia="en-US"/>
        </w:rPr>
        <w:fldChar w:fldCharType="separate"/>
      </w:r>
      <w:r>
        <w:rPr>
          <w:rFonts w:ascii="Times" w:hAnsi="Times"/>
          <w:b/>
          <w:noProof/>
          <w:sz w:val="24"/>
          <w:lang w:val="en-US" w:eastAsia="en-US"/>
        </w:rPr>
        <w:t>2</w:t>
      </w:r>
      <w:r>
        <w:rPr>
          <w:rFonts w:ascii="Times" w:hAnsi="Times"/>
          <w:b/>
          <w:noProof/>
          <w:sz w:val="24"/>
          <w:lang w:val="en-US" w:eastAsia="en-US"/>
        </w:rPr>
        <w:fldChar w:fldCharType="end"/>
      </w:r>
    </w:p>
    <w:p w14:paraId="3FF29FC2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eastAsia="ru-RU"/>
        </w:rPr>
      </w:pPr>
      <w:r>
        <w:rPr>
          <w:rFonts w:ascii="Times" w:hAnsi="Times"/>
          <w:noProof/>
          <w:sz w:val="22"/>
          <w:lang w:val="en-US" w:eastAsia="en-US"/>
        </w:rPr>
        <w:t>3.1</w:t>
      </w:r>
      <w:r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System Feature “Structure”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_Toc384149734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2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59E7A7BF" w14:textId="77777777" w:rsidR="00F161F7" w:rsidRPr="00607304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noProof/>
          <w:sz w:val="22"/>
          <w:lang w:val="en-US" w:eastAsia="en-US"/>
        </w:rPr>
        <w:t>3.2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 xml:space="preserve">System Feature </w:t>
      </w:r>
      <w:r w:rsidR="004665B9" w:rsidRPr="00EF16C7">
        <w:rPr>
          <w:rFonts w:ascii="Times" w:hAnsi="Times"/>
          <w:noProof/>
          <w:sz w:val="22"/>
          <w:lang w:val="en-US" w:eastAsia="en-US"/>
        </w:rPr>
        <w:t>“</w:t>
      </w:r>
      <w:r w:rsidR="004665B9">
        <w:rPr>
          <w:rFonts w:ascii="Times" w:hAnsi="Times"/>
          <w:noProof/>
          <w:sz w:val="22"/>
          <w:lang w:val="en-US" w:eastAsia="en-US"/>
        </w:rPr>
        <w:t>Search”</w:t>
      </w:r>
      <w:r w:rsidR="004665B9" w:rsidRPr="00EF16C7">
        <w:rPr>
          <w:rFonts w:ascii="Times" w:hAnsi="Times"/>
          <w:noProof/>
          <w:sz w:val="22"/>
          <w:lang w:val="en-US" w:eastAsia="en-US"/>
        </w:rPr>
        <w:t xml:space="preserve"> (</w:t>
      </w:r>
      <w:r w:rsidR="004665B9">
        <w:rPr>
          <w:rFonts w:ascii="Times" w:hAnsi="Times"/>
          <w:noProof/>
          <w:sz w:val="22"/>
          <w:lang w:val="en-US" w:eastAsia="en-US"/>
        </w:rPr>
        <w:t>E</w:t>
      </w:r>
      <w:r w:rsidR="004665B9" w:rsidRPr="00C55B8B">
        <w:rPr>
          <w:rFonts w:ascii="Times" w:hAnsi="Times"/>
          <w:noProof/>
          <w:sz w:val="22"/>
          <w:lang w:val="en-US" w:eastAsia="en-US"/>
        </w:rPr>
        <w:t>-</w:t>
      </w:r>
      <w:r w:rsidR="004665B9">
        <w:rPr>
          <w:rFonts w:ascii="Times" w:hAnsi="Times"/>
          <w:noProof/>
          <w:sz w:val="22"/>
          <w:lang w:val="en-US" w:eastAsia="en-US"/>
        </w:rPr>
        <w:t>mailListInterface</w:t>
      </w:r>
      <w:r w:rsidR="004665B9" w:rsidRPr="00EF16C7">
        <w:rPr>
          <w:rFonts w:ascii="Times" w:hAnsi="Times"/>
          <w:noProof/>
          <w:sz w:val="22"/>
          <w:lang w:val="en-US" w:eastAsia="en-US"/>
        </w:rPr>
        <w:t>)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_Toc384149735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3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271B3529" w14:textId="77777777" w:rsidR="00F161F7" w:rsidRPr="00607304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noProof/>
          <w:sz w:val="22"/>
          <w:lang w:val="en-US" w:eastAsia="en-US"/>
        </w:rPr>
        <w:t>3.3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 xml:space="preserve">System Feature </w:t>
      </w:r>
      <w:r w:rsidR="004665B9" w:rsidRPr="00EF16C7">
        <w:rPr>
          <w:rFonts w:ascii="Times" w:hAnsi="Times"/>
          <w:noProof/>
          <w:sz w:val="22"/>
          <w:lang w:val="en-US" w:eastAsia="en-US"/>
        </w:rPr>
        <w:t>“</w:t>
      </w:r>
      <w:r w:rsidR="004665B9" w:rsidRPr="00E74BE5">
        <w:rPr>
          <w:rFonts w:ascii="Times" w:hAnsi="Times"/>
          <w:noProof/>
          <w:sz w:val="22"/>
          <w:lang w:val="en-US" w:eastAsia="en-US"/>
        </w:rPr>
        <w:t xml:space="preserve">Display </w:t>
      </w:r>
      <w:r w:rsidR="004665B9">
        <w:rPr>
          <w:rFonts w:ascii="Times" w:hAnsi="Times"/>
          <w:noProof/>
          <w:sz w:val="22"/>
          <w:lang w:val="en-US" w:eastAsia="en-US"/>
        </w:rPr>
        <w:t>E-mailList</w:t>
      </w:r>
      <w:r w:rsidR="004665B9" w:rsidRPr="00EF16C7">
        <w:rPr>
          <w:rFonts w:ascii="Times" w:hAnsi="Times"/>
          <w:noProof/>
          <w:sz w:val="22"/>
          <w:lang w:val="en-US" w:eastAsia="en-US"/>
        </w:rPr>
        <w:t>” (</w:t>
      </w:r>
      <w:r w:rsidR="004665B9">
        <w:rPr>
          <w:rFonts w:ascii="Times" w:hAnsi="Times"/>
          <w:noProof/>
          <w:sz w:val="22"/>
          <w:lang w:val="en-US" w:eastAsia="en-US"/>
        </w:rPr>
        <w:t>E</w:t>
      </w:r>
      <w:r w:rsidR="004665B9" w:rsidRPr="00C55B8B">
        <w:rPr>
          <w:rFonts w:ascii="Times" w:hAnsi="Times"/>
          <w:noProof/>
          <w:sz w:val="22"/>
          <w:lang w:val="en-US" w:eastAsia="en-US"/>
        </w:rPr>
        <w:t>-</w:t>
      </w:r>
      <w:r w:rsidR="004665B9">
        <w:rPr>
          <w:rFonts w:ascii="Times" w:hAnsi="Times"/>
          <w:noProof/>
          <w:sz w:val="22"/>
          <w:lang w:val="en-US" w:eastAsia="en-US"/>
        </w:rPr>
        <w:t>mailListInterface</w:t>
      </w:r>
      <w:r w:rsidR="004665B9" w:rsidRPr="00EF16C7">
        <w:rPr>
          <w:rFonts w:ascii="Times" w:hAnsi="Times"/>
          <w:noProof/>
          <w:sz w:val="22"/>
          <w:lang w:val="en-US" w:eastAsia="en-US"/>
        </w:rPr>
        <w:t>)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_Toc384149736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3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59D33983" w14:textId="77777777" w:rsidR="00F161F7" w:rsidRPr="00607304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noProof/>
          <w:sz w:val="22"/>
          <w:lang w:val="en-US" w:eastAsia="en-US"/>
        </w:rPr>
        <w:t>3.4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 xml:space="preserve">System Feature </w:t>
      </w:r>
      <w:r w:rsidR="004665B9" w:rsidRPr="00EF16C7">
        <w:rPr>
          <w:rFonts w:ascii="Times" w:hAnsi="Times"/>
          <w:noProof/>
          <w:sz w:val="22"/>
          <w:lang w:val="en-US" w:eastAsia="en-US"/>
        </w:rPr>
        <w:t>“</w:t>
      </w:r>
      <w:r w:rsidR="004665B9" w:rsidRPr="00DA7EC9">
        <w:rPr>
          <w:rFonts w:ascii="Times" w:hAnsi="Times"/>
          <w:noProof/>
          <w:sz w:val="22"/>
          <w:lang w:val="en-US" w:eastAsia="en-US"/>
        </w:rPr>
        <w:t>Systematization</w:t>
      </w:r>
      <w:r w:rsidR="004665B9">
        <w:rPr>
          <w:rFonts w:ascii="Times" w:hAnsi="Times"/>
          <w:noProof/>
          <w:sz w:val="22"/>
          <w:lang w:val="en-US" w:eastAsia="en-US"/>
        </w:rPr>
        <w:t xml:space="preserve"> Email</w:t>
      </w:r>
      <w:r w:rsidR="004665B9" w:rsidRPr="00EF16C7">
        <w:rPr>
          <w:rFonts w:ascii="Times" w:hAnsi="Times"/>
          <w:noProof/>
          <w:sz w:val="22"/>
          <w:lang w:val="en-US" w:eastAsia="en-US"/>
        </w:rPr>
        <w:t>” (</w:t>
      </w:r>
      <w:r w:rsidR="004665B9">
        <w:rPr>
          <w:rFonts w:ascii="Times" w:hAnsi="Times"/>
          <w:noProof/>
          <w:sz w:val="22"/>
          <w:lang w:val="en-US" w:eastAsia="en-US"/>
        </w:rPr>
        <w:t>E</w:t>
      </w:r>
      <w:r w:rsidR="004665B9" w:rsidRPr="00C55B8B">
        <w:rPr>
          <w:rFonts w:ascii="Times" w:hAnsi="Times"/>
          <w:noProof/>
          <w:sz w:val="22"/>
          <w:lang w:val="en-US" w:eastAsia="en-US"/>
        </w:rPr>
        <w:t>-</w:t>
      </w:r>
      <w:r w:rsidR="004665B9">
        <w:rPr>
          <w:rFonts w:ascii="Times" w:hAnsi="Times"/>
          <w:noProof/>
          <w:sz w:val="22"/>
          <w:lang w:val="en-US" w:eastAsia="en-US"/>
        </w:rPr>
        <w:t>mailListInterface</w:t>
      </w:r>
      <w:r w:rsidR="004665B9" w:rsidRPr="00EF16C7">
        <w:rPr>
          <w:rFonts w:ascii="Times" w:hAnsi="Times"/>
          <w:noProof/>
          <w:sz w:val="22"/>
          <w:lang w:val="en-US" w:eastAsia="en-US"/>
        </w:rPr>
        <w:t>)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_Toc384149737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3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17524BB5" w14:textId="77777777" w:rsidR="00F161F7" w:rsidRPr="00607304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noProof/>
          <w:sz w:val="22"/>
          <w:lang w:val="en-US" w:eastAsia="en-US"/>
        </w:rPr>
        <w:t>3.5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 xml:space="preserve">System Feature </w:t>
      </w:r>
      <w:r w:rsidR="004665B9" w:rsidRPr="002529B3">
        <w:rPr>
          <w:rFonts w:ascii="Times" w:hAnsi="Times"/>
          <w:noProof/>
          <w:sz w:val="22"/>
          <w:lang w:val="en-US" w:eastAsia="en-US"/>
        </w:rPr>
        <w:t>“Verify” (E-mailListExist)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_Toc384149738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3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4B2F0E8F" w14:textId="77777777" w:rsidR="00F161F7" w:rsidRPr="00607304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noProof/>
          <w:sz w:val="22"/>
          <w:lang w:val="en-US" w:eastAsia="en-US"/>
        </w:rPr>
        <w:t>3.6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 xml:space="preserve">System Feature </w:t>
      </w:r>
      <w:r w:rsidR="004665B9" w:rsidRPr="00EF16C7">
        <w:rPr>
          <w:rFonts w:ascii="Times" w:hAnsi="Times"/>
          <w:noProof/>
          <w:sz w:val="22"/>
          <w:lang w:val="en-US" w:eastAsia="en-US"/>
        </w:rPr>
        <w:t>“</w:t>
      </w:r>
      <w:r w:rsidR="004665B9">
        <w:rPr>
          <w:rFonts w:ascii="Times" w:hAnsi="Times"/>
          <w:noProof/>
          <w:sz w:val="22"/>
          <w:lang w:val="en-US" w:eastAsia="en-US"/>
        </w:rPr>
        <w:t>Delete</w:t>
      </w:r>
      <w:r w:rsidR="004665B9" w:rsidRPr="00EF16C7">
        <w:rPr>
          <w:rFonts w:ascii="Times" w:hAnsi="Times"/>
          <w:noProof/>
          <w:sz w:val="22"/>
          <w:lang w:val="en-US" w:eastAsia="en-US"/>
        </w:rPr>
        <w:t>”</w:t>
      </w:r>
      <w:r w:rsidR="004665B9" w:rsidRPr="00541BD0">
        <w:rPr>
          <w:rFonts w:ascii="Times" w:hAnsi="Times"/>
          <w:noProof/>
          <w:sz w:val="22"/>
          <w:lang w:val="en-US" w:eastAsia="en-US"/>
        </w:rPr>
        <w:t xml:space="preserve"> </w:t>
      </w:r>
      <w:r w:rsidR="004665B9" w:rsidRPr="00EF16C7">
        <w:rPr>
          <w:rFonts w:ascii="Times" w:hAnsi="Times"/>
          <w:noProof/>
          <w:sz w:val="22"/>
          <w:lang w:val="en-US" w:eastAsia="en-US"/>
        </w:rPr>
        <w:t>(</w:t>
      </w:r>
      <w:r w:rsidR="004665B9">
        <w:rPr>
          <w:rFonts w:ascii="Times" w:hAnsi="Times"/>
          <w:noProof/>
          <w:sz w:val="22"/>
          <w:lang w:val="en-US" w:eastAsia="en-US"/>
        </w:rPr>
        <w:t>E</w:t>
      </w:r>
      <w:r w:rsidR="004665B9" w:rsidRPr="00C55B8B">
        <w:rPr>
          <w:rFonts w:ascii="Times" w:hAnsi="Times"/>
          <w:noProof/>
          <w:sz w:val="22"/>
          <w:lang w:val="en-US" w:eastAsia="en-US"/>
        </w:rPr>
        <w:t>-</w:t>
      </w:r>
      <w:r w:rsidR="004665B9">
        <w:rPr>
          <w:rFonts w:ascii="Times" w:hAnsi="Times"/>
          <w:noProof/>
          <w:sz w:val="22"/>
          <w:lang w:val="en-US" w:eastAsia="en-US"/>
        </w:rPr>
        <w:t>mailListInterface</w:t>
      </w:r>
      <w:r w:rsidR="004665B9" w:rsidRPr="00EF16C7">
        <w:rPr>
          <w:rFonts w:ascii="Times" w:hAnsi="Times"/>
          <w:noProof/>
          <w:sz w:val="22"/>
          <w:lang w:val="en-US" w:eastAsia="en-US"/>
        </w:rPr>
        <w:t>)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_Toc384149739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4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674E5971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Times" w:hAnsi="Times"/>
          <w:noProof/>
          <w:sz w:val="22"/>
          <w:lang w:val="en-US" w:eastAsia="en-US"/>
        </w:rPr>
      </w:pPr>
      <w:r>
        <w:rPr>
          <w:rFonts w:ascii="Times" w:hAnsi="Times"/>
          <w:noProof/>
          <w:sz w:val="22"/>
          <w:lang w:val="en-US" w:eastAsia="en-US"/>
        </w:rPr>
        <w:t>3.7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 xml:space="preserve">System Feature </w:t>
      </w:r>
      <w:r w:rsidR="004665B9" w:rsidRPr="00EF16C7">
        <w:rPr>
          <w:rFonts w:ascii="Times" w:hAnsi="Times"/>
          <w:noProof/>
          <w:sz w:val="22"/>
          <w:lang w:val="en-US" w:eastAsia="en-US"/>
        </w:rPr>
        <w:t>“User Interface” (</w:t>
      </w:r>
      <w:r w:rsidR="004665B9">
        <w:rPr>
          <w:rFonts w:ascii="Times" w:hAnsi="Times"/>
          <w:noProof/>
          <w:sz w:val="22"/>
          <w:lang w:val="en-US" w:eastAsia="en-US"/>
        </w:rPr>
        <w:t>E</w:t>
      </w:r>
      <w:r w:rsidR="004665B9" w:rsidRPr="00C55B8B">
        <w:rPr>
          <w:rFonts w:ascii="Times" w:hAnsi="Times"/>
          <w:noProof/>
          <w:sz w:val="22"/>
          <w:lang w:val="en-US" w:eastAsia="en-US"/>
        </w:rPr>
        <w:t>-</w:t>
      </w:r>
      <w:r w:rsidR="004665B9">
        <w:rPr>
          <w:rFonts w:ascii="Times" w:hAnsi="Times"/>
          <w:noProof/>
          <w:sz w:val="22"/>
          <w:lang w:val="en-US" w:eastAsia="en-US"/>
        </w:rPr>
        <w:t>mailListInterface</w:t>
      </w:r>
      <w:r w:rsidR="004665B9" w:rsidRPr="00EF16C7">
        <w:rPr>
          <w:rFonts w:ascii="Times" w:hAnsi="Times"/>
          <w:noProof/>
          <w:sz w:val="22"/>
          <w:lang w:val="en-US" w:eastAsia="en-US"/>
        </w:rPr>
        <w:t>)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_Toc384149740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4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43CA278E" w14:textId="77777777" w:rsidR="00B45132" w:rsidRPr="00B45132" w:rsidRDefault="003817C0" w:rsidP="00B45132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noProof/>
          <w:sz w:val="22"/>
          <w:lang w:val="en-US" w:eastAsia="en-US"/>
        </w:rPr>
        <w:t>3.</w:t>
      </w:r>
      <w:r w:rsidRPr="00B45132">
        <w:rPr>
          <w:rFonts w:ascii="Times" w:hAnsi="Times"/>
          <w:noProof/>
          <w:sz w:val="22"/>
          <w:lang w:val="en-US" w:eastAsia="en-US"/>
        </w:rPr>
        <w:t>8</w:t>
      </w:r>
      <w:r w:rsidRPr="00B45132">
        <w:rPr>
          <w:rFonts w:ascii="Times" w:hAnsi="Times"/>
          <w:noProof/>
          <w:sz w:val="22"/>
          <w:lang w:val="en-US" w:eastAsia="en-US"/>
        </w:rPr>
        <w:tab/>
        <w:t>System Feature “AdminFunctions” (E-mailListInterface)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_Toc384149740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4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3D5C54D1" w14:textId="77777777" w:rsidR="00F161F7" w:rsidRPr="00607304" w:rsidRDefault="003817C0" w:rsidP="00F161F7">
      <w:pPr>
        <w:tabs>
          <w:tab w:val="left" w:pos="360"/>
          <w:tab w:val="right" w:leader="dot" w:pos="9360"/>
        </w:tabs>
        <w:suppressAutoHyphens w:val="0"/>
        <w:spacing w:before="60" w:line="220" w:lineRule="exact"/>
        <w:ind w:left="360" w:hanging="36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b/>
          <w:noProof/>
          <w:sz w:val="24"/>
          <w:lang w:val="en-US" w:eastAsia="en-US"/>
        </w:rPr>
        <w:t>4.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b/>
          <w:noProof/>
          <w:sz w:val="24"/>
          <w:lang w:val="en-US" w:eastAsia="en-US"/>
        </w:rPr>
        <w:t>External Interface Requirements (NFR)</w:t>
      </w:r>
      <w:r>
        <w:rPr>
          <w:rFonts w:ascii="Times" w:hAnsi="Times"/>
          <w:b/>
          <w:noProof/>
          <w:sz w:val="24"/>
          <w:lang w:val="en-US" w:eastAsia="en-US"/>
        </w:rPr>
        <w:tab/>
      </w:r>
      <w:r>
        <w:rPr>
          <w:rFonts w:ascii="Times" w:hAnsi="Times"/>
          <w:b/>
          <w:noProof/>
          <w:sz w:val="24"/>
          <w:lang w:val="en-US" w:eastAsia="en-US"/>
        </w:rPr>
        <w:fldChar w:fldCharType="begin"/>
      </w:r>
      <w:r>
        <w:rPr>
          <w:rFonts w:ascii="Times" w:hAnsi="Times"/>
          <w:b/>
          <w:noProof/>
          <w:sz w:val="24"/>
          <w:lang w:val="en-US" w:eastAsia="en-US"/>
        </w:rPr>
        <w:instrText xml:space="preserve"> PAGEREF _Toc384149741 \h </w:instrText>
      </w:r>
      <w:r>
        <w:rPr>
          <w:rFonts w:ascii="Times" w:hAnsi="Times"/>
          <w:b/>
          <w:noProof/>
          <w:sz w:val="24"/>
          <w:lang w:val="en-US" w:eastAsia="en-US"/>
        </w:rPr>
      </w:r>
      <w:r>
        <w:rPr>
          <w:rFonts w:ascii="Times" w:hAnsi="Times"/>
          <w:b/>
          <w:noProof/>
          <w:sz w:val="24"/>
          <w:lang w:val="en-US" w:eastAsia="en-US"/>
        </w:rPr>
        <w:fldChar w:fldCharType="separate"/>
      </w:r>
      <w:r>
        <w:rPr>
          <w:rFonts w:ascii="Times" w:hAnsi="Times"/>
          <w:b/>
          <w:noProof/>
          <w:sz w:val="24"/>
          <w:lang w:val="en-US" w:eastAsia="en-US"/>
        </w:rPr>
        <w:t>4</w:t>
      </w:r>
      <w:r>
        <w:rPr>
          <w:rFonts w:ascii="Times" w:hAnsi="Times"/>
          <w:b/>
          <w:noProof/>
          <w:sz w:val="24"/>
          <w:lang w:val="en-US" w:eastAsia="en-US"/>
        </w:rPr>
        <w:fldChar w:fldCharType="end"/>
      </w:r>
    </w:p>
    <w:p w14:paraId="1A2EB4CA" w14:textId="77777777" w:rsidR="00F161F7" w:rsidRPr="00607304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 w:rsidRPr="00607304">
        <w:rPr>
          <w:rFonts w:ascii="Times" w:hAnsi="Times"/>
          <w:noProof/>
          <w:sz w:val="22"/>
          <w:lang w:val="en-US" w:eastAsia="en-US"/>
        </w:rPr>
        <w:t>4.1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User Interfaces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_Toc384149742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4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0CDA5B37" w14:textId="77777777" w:rsidR="00F161F7" w:rsidRPr="00F5172F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noProof/>
          <w:sz w:val="22"/>
          <w:lang w:val="en-US" w:eastAsia="en-US"/>
        </w:rPr>
        <w:t>4.2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Hardware Interfaces</w:t>
      </w:r>
      <w:r>
        <w:rPr>
          <w:rFonts w:ascii="Times" w:hAnsi="Times"/>
          <w:noProof/>
          <w:sz w:val="22"/>
          <w:lang w:val="en-US" w:eastAsia="en-US"/>
        </w:rPr>
        <w:tab/>
      </w:r>
      <w:r w:rsidR="00FE32F1" w:rsidRPr="00F5172F">
        <w:rPr>
          <w:rFonts w:ascii="Times" w:hAnsi="Times"/>
          <w:noProof/>
          <w:sz w:val="22"/>
          <w:lang w:val="en-US" w:eastAsia="en-US"/>
        </w:rPr>
        <w:t>5</w:t>
      </w:r>
    </w:p>
    <w:p w14:paraId="2FE9F871" w14:textId="77777777" w:rsidR="00F161F7" w:rsidRPr="00F5172F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noProof/>
          <w:sz w:val="22"/>
          <w:lang w:val="en-US" w:eastAsia="en-US"/>
        </w:rPr>
        <w:t>4.3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Software Interfaces</w:t>
      </w:r>
      <w:r>
        <w:rPr>
          <w:rFonts w:ascii="Times" w:hAnsi="Times"/>
          <w:noProof/>
          <w:sz w:val="22"/>
          <w:lang w:val="en-US" w:eastAsia="en-US"/>
        </w:rPr>
        <w:tab/>
      </w:r>
      <w:r w:rsidR="00FE32F1" w:rsidRPr="00F5172F">
        <w:rPr>
          <w:rFonts w:ascii="Times" w:hAnsi="Times"/>
          <w:noProof/>
          <w:sz w:val="22"/>
          <w:lang w:val="en-US" w:eastAsia="en-US"/>
        </w:rPr>
        <w:t>5</w:t>
      </w:r>
    </w:p>
    <w:p w14:paraId="3DECC804" w14:textId="77777777" w:rsidR="00F161F7" w:rsidRPr="00607304" w:rsidRDefault="003817C0" w:rsidP="00F161F7">
      <w:pPr>
        <w:tabs>
          <w:tab w:val="left" w:pos="360"/>
          <w:tab w:val="right" w:leader="dot" w:pos="9360"/>
        </w:tabs>
        <w:suppressAutoHyphens w:val="0"/>
        <w:spacing w:before="60" w:line="220" w:lineRule="exact"/>
        <w:ind w:left="360" w:hanging="36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b/>
          <w:noProof/>
          <w:sz w:val="24"/>
          <w:lang w:val="en-US" w:eastAsia="en-US"/>
        </w:rPr>
        <w:t>5.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b/>
          <w:noProof/>
          <w:sz w:val="24"/>
          <w:lang w:val="en-US" w:eastAsia="en-US"/>
        </w:rPr>
        <w:t>Other Nonfunctional Requirements (NFR)</w:t>
      </w:r>
      <w:r>
        <w:rPr>
          <w:rFonts w:ascii="Times" w:hAnsi="Times"/>
          <w:b/>
          <w:noProof/>
          <w:sz w:val="24"/>
          <w:lang w:val="en-US" w:eastAsia="en-US"/>
        </w:rPr>
        <w:tab/>
      </w:r>
      <w:r>
        <w:rPr>
          <w:rFonts w:ascii="Times" w:hAnsi="Times"/>
          <w:b/>
          <w:noProof/>
          <w:sz w:val="24"/>
          <w:lang w:val="en-US" w:eastAsia="en-US"/>
        </w:rPr>
        <w:fldChar w:fldCharType="begin"/>
      </w:r>
      <w:r>
        <w:rPr>
          <w:rFonts w:ascii="Times" w:hAnsi="Times"/>
          <w:b/>
          <w:noProof/>
          <w:sz w:val="24"/>
          <w:lang w:val="en-US" w:eastAsia="en-US"/>
        </w:rPr>
        <w:instrText xml:space="preserve"> PAGEREF _Toc384149745 \h </w:instrText>
      </w:r>
      <w:r>
        <w:rPr>
          <w:rFonts w:ascii="Times" w:hAnsi="Times"/>
          <w:b/>
          <w:noProof/>
          <w:sz w:val="24"/>
          <w:lang w:val="en-US" w:eastAsia="en-US"/>
        </w:rPr>
      </w:r>
      <w:r>
        <w:rPr>
          <w:rFonts w:ascii="Times" w:hAnsi="Times"/>
          <w:b/>
          <w:noProof/>
          <w:sz w:val="24"/>
          <w:lang w:val="en-US" w:eastAsia="en-US"/>
        </w:rPr>
        <w:fldChar w:fldCharType="separate"/>
      </w:r>
      <w:r>
        <w:rPr>
          <w:rFonts w:ascii="Times" w:hAnsi="Times"/>
          <w:b/>
          <w:noProof/>
          <w:sz w:val="24"/>
          <w:lang w:val="en-US" w:eastAsia="en-US"/>
        </w:rPr>
        <w:t>5</w:t>
      </w:r>
      <w:r>
        <w:rPr>
          <w:rFonts w:ascii="Times" w:hAnsi="Times"/>
          <w:b/>
          <w:noProof/>
          <w:sz w:val="24"/>
          <w:lang w:val="en-US" w:eastAsia="en-US"/>
        </w:rPr>
        <w:fldChar w:fldCharType="end"/>
      </w:r>
    </w:p>
    <w:p w14:paraId="3FC20770" w14:textId="77777777" w:rsidR="00F161F7" w:rsidRPr="00607304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noProof/>
          <w:sz w:val="22"/>
          <w:lang w:val="en-US" w:eastAsia="en-US"/>
        </w:rPr>
        <w:t>5.1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Performance Requirements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_Toc384149746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5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11A42031" w14:textId="77777777" w:rsidR="00F161F7" w:rsidRPr="00607304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noProof/>
          <w:sz w:val="22"/>
          <w:lang w:val="en-US" w:eastAsia="en-US"/>
        </w:rPr>
        <w:t>5.2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Security Requirements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_Toc384149747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5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6073BCBC" w14:textId="77777777" w:rsidR="00F161F7" w:rsidRPr="00607304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noProof/>
          <w:sz w:val="22"/>
          <w:lang w:val="en-US" w:eastAsia="en-US"/>
        </w:rPr>
        <w:t>5.3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Installation Requirements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_Toc384149748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5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531C5655" w14:textId="77777777" w:rsidR="00F161F7" w:rsidRDefault="003817C0" w:rsidP="00F161F7">
      <w:pPr>
        <w:tabs>
          <w:tab w:val="left" w:pos="960"/>
          <w:tab w:val="right" w:leader="dot" w:pos="9360"/>
        </w:tabs>
        <w:suppressAutoHyphens w:val="0"/>
        <w:spacing w:line="220" w:lineRule="exact"/>
        <w:ind w:left="270"/>
        <w:jc w:val="both"/>
        <w:rPr>
          <w:rFonts w:ascii="Times" w:hAnsi="Times"/>
          <w:noProof/>
          <w:sz w:val="22"/>
          <w:lang w:val="en-US" w:eastAsia="en-US"/>
        </w:rPr>
      </w:pPr>
      <w:r>
        <w:rPr>
          <w:rFonts w:ascii="Times" w:hAnsi="Times"/>
          <w:noProof/>
          <w:sz w:val="22"/>
          <w:lang w:val="en-US" w:eastAsia="en-US"/>
        </w:rPr>
        <w:t>5.4</w:t>
      </w:r>
      <w:r w:rsidRPr="00F5172F">
        <w:rPr>
          <w:rFonts w:ascii="Calibri" w:hAnsi="Calibri"/>
          <w:noProof/>
          <w:sz w:val="22"/>
          <w:szCs w:val="22"/>
          <w:lang w:val="en-US" w:eastAsia="ru-RU"/>
        </w:rPr>
        <w:tab/>
      </w:r>
      <w:r>
        <w:rPr>
          <w:rFonts w:ascii="Times" w:hAnsi="Times"/>
          <w:noProof/>
          <w:sz w:val="22"/>
          <w:lang w:val="en-US" w:eastAsia="en-US"/>
        </w:rPr>
        <w:t>Licensing Requirements</w:t>
      </w:r>
      <w:r>
        <w:rPr>
          <w:rFonts w:ascii="Times" w:hAnsi="Times"/>
          <w:noProof/>
          <w:sz w:val="22"/>
          <w:lang w:val="en-US" w:eastAsia="en-US"/>
        </w:rPr>
        <w:tab/>
      </w:r>
      <w:r>
        <w:rPr>
          <w:rFonts w:ascii="Times" w:hAnsi="Times"/>
          <w:noProof/>
          <w:sz w:val="22"/>
          <w:lang w:val="en-US" w:eastAsia="en-US"/>
        </w:rPr>
        <w:fldChar w:fldCharType="begin"/>
      </w:r>
      <w:r>
        <w:rPr>
          <w:rFonts w:ascii="Times" w:hAnsi="Times"/>
          <w:noProof/>
          <w:sz w:val="22"/>
          <w:lang w:val="en-US" w:eastAsia="en-US"/>
        </w:rPr>
        <w:instrText xml:space="preserve"> PAGEREF _Toc384149749 \h </w:instrText>
      </w:r>
      <w:r>
        <w:rPr>
          <w:rFonts w:ascii="Times" w:hAnsi="Times"/>
          <w:noProof/>
          <w:sz w:val="22"/>
          <w:lang w:val="en-US" w:eastAsia="en-US"/>
        </w:rPr>
      </w:r>
      <w:r>
        <w:rPr>
          <w:rFonts w:ascii="Times" w:hAnsi="Times"/>
          <w:noProof/>
          <w:sz w:val="22"/>
          <w:lang w:val="en-US" w:eastAsia="en-US"/>
        </w:rPr>
        <w:fldChar w:fldCharType="separate"/>
      </w:r>
      <w:r>
        <w:rPr>
          <w:rFonts w:ascii="Times" w:hAnsi="Times"/>
          <w:noProof/>
          <w:sz w:val="22"/>
          <w:lang w:val="en-US" w:eastAsia="en-US"/>
        </w:rPr>
        <w:t>5</w:t>
      </w:r>
      <w:r>
        <w:rPr>
          <w:rFonts w:ascii="Times" w:hAnsi="Times"/>
          <w:noProof/>
          <w:sz w:val="22"/>
          <w:lang w:val="en-US" w:eastAsia="en-US"/>
        </w:rPr>
        <w:fldChar w:fldCharType="end"/>
      </w:r>
    </w:p>
    <w:p w14:paraId="0128D326" w14:textId="77777777" w:rsidR="00D67A54" w:rsidRPr="00F5172F" w:rsidRDefault="003817C0" w:rsidP="00D67A54">
      <w:pPr>
        <w:tabs>
          <w:tab w:val="left" w:pos="360"/>
          <w:tab w:val="right" w:leader="dot" w:pos="9360"/>
        </w:tabs>
        <w:suppressAutoHyphens w:val="0"/>
        <w:spacing w:before="60" w:line="220" w:lineRule="exact"/>
        <w:ind w:left="360" w:hanging="360"/>
        <w:jc w:val="both"/>
        <w:rPr>
          <w:rFonts w:ascii="Calibri" w:hAnsi="Calibri"/>
          <w:noProof/>
          <w:sz w:val="22"/>
          <w:szCs w:val="22"/>
          <w:lang w:val="en-US" w:eastAsia="ru-RU"/>
        </w:rPr>
      </w:pPr>
      <w:r>
        <w:rPr>
          <w:rFonts w:ascii="Times" w:hAnsi="Times"/>
          <w:b/>
          <w:noProof/>
          <w:sz w:val="24"/>
          <w:lang w:val="en-US" w:eastAsia="en-US"/>
        </w:rPr>
        <w:t>5.</w:t>
      </w:r>
      <w:r w:rsidRPr="00607304">
        <w:rPr>
          <w:rFonts w:ascii="Calibri" w:hAnsi="Calibri"/>
          <w:noProof/>
          <w:sz w:val="22"/>
          <w:szCs w:val="22"/>
          <w:lang w:val="en-US" w:eastAsia="ru-RU"/>
        </w:rPr>
        <w:tab/>
      </w:r>
      <w:r w:rsidRPr="00D67A54">
        <w:rPr>
          <w:b/>
          <w:bCs/>
          <w:noProof/>
          <w:sz w:val="24"/>
          <w:szCs w:val="24"/>
          <w:lang w:val="en-US" w:eastAsia="ru-RU"/>
        </w:rPr>
        <w:t>A</w:t>
      </w:r>
      <w:r w:rsidRPr="00D67A54">
        <w:rPr>
          <w:b/>
          <w:noProof/>
          <w:sz w:val="24"/>
          <w:lang w:val="en-US" w:eastAsia="en-US"/>
        </w:rPr>
        <w:t>ppendix A: Glossary</w:t>
      </w:r>
      <w:r>
        <w:rPr>
          <w:rFonts w:ascii="Times" w:hAnsi="Times"/>
          <w:b/>
          <w:noProof/>
          <w:sz w:val="24"/>
          <w:lang w:val="en-US" w:eastAsia="en-US"/>
        </w:rPr>
        <w:tab/>
      </w:r>
      <w:r w:rsidR="004A0694" w:rsidRPr="00F5172F">
        <w:rPr>
          <w:rFonts w:ascii="Times" w:hAnsi="Times"/>
          <w:b/>
          <w:noProof/>
          <w:sz w:val="24"/>
          <w:lang w:val="en-US" w:eastAsia="en-US"/>
        </w:rPr>
        <w:t>5</w:t>
      </w:r>
    </w:p>
    <w:p w14:paraId="16390B3C" w14:textId="77777777" w:rsidR="005B7FFD" w:rsidRPr="005B7FFD" w:rsidRDefault="005B7FFD" w:rsidP="005B7FFD">
      <w:pPr>
        <w:suppressAutoHyphens w:val="0"/>
        <w:spacing w:line="240" w:lineRule="exact"/>
        <w:rPr>
          <w:rFonts w:ascii="Times" w:hAnsi="Times"/>
          <w:noProof/>
          <w:sz w:val="24"/>
          <w:lang w:val="en-US" w:eastAsia="en-US"/>
        </w:rPr>
      </w:pPr>
    </w:p>
    <w:p w14:paraId="2570B9A4" w14:textId="77777777" w:rsidR="00F161F7" w:rsidRPr="00F5172F" w:rsidRDefault="003817C0" w:rsidP="00F161F7">
      <w:pPr>
        <w:suppressAutoHyphens w:val="0"/>
        <w:spacing w:line="240" w:lineRule="exact"/>
        <w:rPr>
          <w:b/>
          <w:noProof/>
          <w:sz w:val="24"/>
          <w:lang w:val="en-US" w:eastAsia="en-US"/>
        </w:rPr>
      </w:pPr>
      <w:r>
        <w:rPr>
          <w:noProof/>
          <w:sz w:val="24"/>
          <w:lang w:val="en-US" w:eastAsia="en-US"/>
        </w:rPr>
        <w:fldChar w:fldCharType="end"/>
      </w:r>
    </w:p>
    <w:p w14:paraId="708E9A6F" w14:textId="77777777" w:rsidR="00F161F7" w:rsidRPr="002928B5" w:rsidRDefault="00F161F7" w:rsidP="00F161F7">
      <w:pPr>
        <w:suppressAutoHyphens w:val="0"/>
        <w:spacing w:line="240" w:lineRule="exact"/>
        <w:rPr>
          <w:b/>
          <w:noProof/>
          <w:sz w:val="24"/>
          <w:lang w:val="en-US" w:eastAsia="en-US"/>
        </w:rPr>
      </w:pPr>
    </w:p>
    <w:p w14:paraId="29C79251" w14:textId="77777777" w:rsidR="00F161F7" w:rsidRPr="002928B5" w:rsidRDefault="00F161F7" w:rsidP="00F161F7">
      <w:pPr>
        <w:suppressAutoHyphens w:val="0"/>
        <w:spacing w:line="240" w:lineRule="exact"/>
        <w:rPr>
          <w:rFonts w:ascii="Times" w:hAnsi="Times"/>
          <w:sz w:val="24"/>
          <w:lang w:val="en-US" w:eastAsia="en-US"/>
        </w:rPr>
      </w:pPr>
    </w:p>
    <w:p w14:paraId="68450491" w14:textId="77777777" w:rsidR="00F161F7" w:rsidRPr="002928B5" w:rsidRDefault="00F161F7" w:rsidP="00F161F7">
      <w:pPr>
        <w:suppressAutoHyphens w:val="0"/>
        <w:spacing w:line="240" w:lineRule="exact"/>
        <w:rPr>
          <w:rFonts w:ascii="Times" w:hAnsi="Times"/>
          <w:sz w:val="24"/>
          <w:lang w:val="en-US" w:eastAsia="en-US"/>
        </w:rPr>
        <w:sectPr w:rsidR="00F161F7" w:rsidRPr="002928B5" w:rsidSect="00FC3D9F">
          <w:headerReference w:type="default" r:id="rId10"/>
          <w:footerReference w:type="default" r:id="rId11"/>
          <w:pgSz w:w="12240" w:h="15840" w:code="1"/>
          <w:pgMar w:top="1440" w:right="1325" w:bottom="1440" w:left="1440" w:header="708" w:footer="708" w:gutter="0"/>
          <w:pgNumType w:fmt="lowerRoman" w:start="2"/>
          <w:cols w:space="720"/>
        </w:sectPr>
      </w:pPr>
    </w:p>
    <w:p w14:paraId="3ACD1208" w14:textId="77777777" w:rsidR="00F161F7" w:rsidRPr="0094006E" w:rsidRDefault="003817C0" w:rsidP="00F161F7">
      <w:pPr>
        <w:keepNext/>
        <w:keepLines/>
        <w:numPr>
          <w:ilvl w:val="0"/>
          <w:numId w:val="32"/>
        </w:numPr>
        <w:suppressAutoHyphens w:val="0"/>
        <w:spacing w:before="480" w:after="240" w:line="240" w:lineRule="atLeast"/>
        <w:outlineLvl w:val="0"/>
        <w:rPr>
          <w:rFonts w:ascii="Times" w:hAnsi="Times"/>
          <w:b/>
          <w:kern w:val="28"/>
          <w:sz w:val="36"/>
          <w:lang w:eastAsia="en-US"/>
        </w:rPr>
      </w:pPr>
      <w:bookmarkStart w:id="6" w:name="_Toc439994665"/>
      <w:bookmarkStart w:id="7" w:name="_Toc384149720"/>
      <w:r>
        <w:rPr>
          <w:rFonts w:ascii="Times" w:hAnsi="Times"/>
          <w:b/>
          <w:kern w:val="28"/>
          <w:sz w:val="36"/>
          <w:lang w:val="en-US" w:eastAsia="en-US"/>
        </w:rPr>
        <w:lastRenderedPageBreak/>
        <w:t>Introduction</w:t>
      </w:r>
      <w:bookmarkEnd w:id="6"/>
      <w:bookmarkEnd w:id="7"/>
    </w:p>
    <w:p w14:paraId="68399133" w14:textId="77777777" w:rsidR="00F161F7" w:rsidRPr="0094006E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eastAsia="en-US"/>
        </w:rPr>
      </w:pPr>
      <w:bookmarkStart w:id="8" w:name="_Toc439994667"/>
      <w:bookmarkStart w:id="9" w:name="_Toc384149721"/>
      <w:r>
        <w:rPr>
          <w:rFonts w:ascii="Times" w:hAnsi="Times"/>
          <w:b/>
          <w:lang w:val="en-US" w:eastAsia="en-US"/>
        </w:rPr>
        <w:t>Purpose</w:t>
      </w:r>
      <w:bookmarkEnd w:id="8"/>
      <w:bookmarkEnd w:id="9"/>
      <w:r w:rsidRPr="0094006E">
        <w:rPr>
          <w:rFonts w:ascii="Times" w:hAnsi="Times"/>
          <w:b/>
          <w:lang w:eastAsia="en-US"/>
        </w:rPr>
        <w:t xml:space="preserve"> </w:t>
      </w:r>
    </w:p>
    <w:p w14:paraId="038438A2" w14:textId="77777777" w:rsidR="00F161F7" w:rsidRPr="0094006E" w:rsidRDefault="00F161F7" w:rsidP="00F161F7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</w:p>
    <w:p w14:paraId="027D4FEF" w14:textId="77777777" w:rsidR="00F161F7" w:rsidRPr="00EF16C7" w:rsidRDefault="003817C0" w:rsidP="00F161F7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  <w:proofErr w:type="spellStart"/>
      <w:r w:rsidRPr="00EF16C7">
        <w:rPr>
          <w:rFonts w:ascii="Arial" w:hAnsi="Arial"/>
          <w:i/>
          <w:sz w:val="22"/>
          <w:lang w:val="uk-UA" w:eastAsia="en-US"/>
        </w:rPr>
        <w:t>Данн</w:t>
      </w:r>
      <w:r w:rsidRPr="00EF16C7">
        <w:rPr>
          <w:rFonts w:ascii="Arial" w:hAnsi="Arial"/>
          <w:i/>
          <w:sz w:val="22"/>
          <w:lang w:eastAsia="en-US"/>
        </w:rPr>
        <w:t>ый</w:t>
      </w:r>
      <w:proofErr w:type="spellEnd"/>
      <w:r w:rsidRPr="00EF16C7">
        <w:rPr>
          <w:rFonts w:ascii="Arial" w:hAnsi="Arial"/>
          <w:i/>
          <w:sz w:val="22"/>
          <w:lang w:eastAsia="en-US"/>
        </w:rPr>
        <w:t xml:space="preserve"> документ описывает спецификацию программного продукта</w:t>
      </w:r>
      <w:r w:rsidRPr="00444F24">
        <w:rPr>
          <w:rFonts w:ascii="Arial" w:hAnsi="Arial"/>
          <w:i/>
          <w:sz w:val="22"/>
          <w:lang w:eastAsia="en-US"/>
        </w:rPr>
        <w:t xml:space="preserve"> </w:t>
      </w:r>
      <w:r w:rsidR="00C55B8B">
        <w:rPr>
          <w:rFonts w:ascii="Arial" w:hAnsi="Arial"/>
          <w:i/>
          <w:sz w:val="22"/>
          <w:lang w:val="en-US" w:eastAsia="en-US"/>
        </w:rPr>
        <w:t>E</w:t>
      </w:r>
      <w:r w:rsidR="00C55B8B" w:rsidRPr="00C55B8B">
        <w:rPr>
          <w:rFonts w:ascii="Arial" w:hAnsi="Arial"/>
          <w:i/>
          <w:sz w:val="22"/>
          <w:lang w:eastAsia="en-US"/>
        </w:rPr>
        <w:t>-</w:t>
      </w:r>
      <w:r w:rsidR="00C55B8B">
        <w:rPr>
          <w:rFonts w:ascii="Arial" w:hAnsi="Arial"/>
          <w:i/>
          <w:sz w:val="22"/>
          <w:lang w:val="en-US" w:eastAsia="en-US"/>
        </w:rPr>
        <w:t>mail</w:t>
      </w:r>
      <w:r w:rsidRPr="00F161F7">
        <w:rPr>
          <w:rFonts w:ascii="Arial" w:hAnsi="Arial"/>
          <w:i/>
          <w:sz w:val="22"/>
          <w:lang w:eastAsia="en-US"/>
        </w:rPr>
        <w:t>-</w:t>
      </w:r>
      <w:r>
        <w:rPr>
          <w:rFonts w:ascii="Arial" w:hAnsi="Arial"/>
          <w:i/>
          <w:sz w:val="22"/>
          <w:lang w:val="en-US" w:eastAsia="en-US"/>
        </w:rPr>
        <w:t>List</w:t>
      </w:r>
      <w:r w:rsidRPr="00444F24">
        <w:rPr>
          <w:rFonts w:ascii="Arial" w:hAnsi="Arial"/>
          <w:i/>
          <w:sz w:val="22"/>
          <w:lang w:eastAsia="en-US"/>
        </w:rPr>
        <w:t>(</w:t>
      </w:r>
      <w:proofErr w:type="spellStart"/>
      <w:r>
        <w:rPr>
          <w:rFonts w:ascii="Arial" w:hAnsi="Arial"/>
          <w:i/>
          <w:sz w:val="22"/>
          <w:lang w:val="en-US" w:eastAsia="en-US"/>
        </w:rPr>
        <w:t>ver</w:t>
      </w:r>
      <w:proofErr w:type="spellEnd"/>
      <w:r w:rsidRPr="00444F24">
        <w:rPr>
          <w:rFonts w:ascii="Arial" w:hAnsi="Arial"/>
          <w:i/>
          <w:sz w:val="22"/>
          <w:lang w:eastAsia="en-US"/>
        </w:rPr>
        <w:t>. 0.1</w:t>
      </w:r>
      <w:proofErr w:type="gramStart"/>
      <w:r w:rsidRPr="00444F24">
        <w:rPr>
          <w:rFonts w:ascii="Arial" w:hAnsi="Arial"/>
          <w:i/>
          <w:sz w:val="22"/>
          <w:lang w:eastAsia="en-US"/>
        </w:rPr>
        <w:t xml:space="preserve">)  </w:t>
      </w:r>
      <w:r w:rsidRPr="00EF16C7">
        <w:rPr>
          <w:rFonts w:ascii="Arial" w:hAnsi="Arial"/>
          <w:i/>
          <w:sz w:val="22"/>
          <w:lang w:eastAsia="en-US"/>
        </w:rPr>
        <w:t>Спецификация</w:t>
      </w:r>
      <w:proofErr w:type="gramEnd"/>
      <w:r w:rsidRPr="00EF16C7">
        <w:rPr>
          <w:rFonts w:ascii="Arial" w:hAnsi="Arial"/>
          <w:i/>
          <w:sz w:val="22"/>
          <w:lang w:eastAsia="en-US"/>
        </w:rPr>
        <w:t xml:space="preserve"> распространяется на весь программный продукт.</w:t>
      </w:r>
    </w:p>
    <w:p w14:paraId="1C703654" w14:textId="77777777" w:rsidR="00F161F7" w:rsidRPr="00EF16C7" w:rsidRDefault="00F161F7" w:rsidP="00F161F7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</w:p>
    <w:p w14:paraId="17E0F855" w14:textId="77777777" w:rsidR="00F161F7" w:rsidRPr="00EF16C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10" w:name="_Toc439994668"/>
      <w:bookmarkStart w:id="11" w:name="_Toc384149722"/>
      <w:r w:rsidRPr="00EF16C7">
        <w:rPr>
          <w:rFonts w:ascii="Times" w:hAnsi="Times"/>
          <w:b/>
          <w:lang w:val="en-US" w:eastAsia="en-US"/>
        </w:rPr>
        <w:t>Document Conventions</w:t>
      </w:r>
      <w:bookmarkEnd w:id="10"/>
      <w:bookmarkEnd w:id="11"/>
    </w:p>
    <w:p w14:paraId="2CA387C2" w14:textId="77777777" w:rsidR="00F161F7" w:rsidRPr="00A723C3" w:rsidRDefault="003817C0" w:rsidP="00F161F7">
      <w:pPr>
        <w:suppressAutoHyphens w:val="0"/>
        <w:spacing w:line="240" w:lineRule="exact"/>
        <w:rPr>
          <w:rFonts w:ascii="Arial" w:hAnsi="Arial"/>
          <w:i/>
          <w:sz w:val="22"/>
          <w:lang w:val="en-US" w:eastAsia="en-US"/>
        </w:rPr>
      </w:pPr>
      <w:r w:rsidRPr="00EF16C7">
        <w:rPr>
          <w:rFonts w:ascii="Arial" w:hAnsi="Arial"/>
          <w:i/>
          <w:sz w:val="22"/>
          <w:lang w:val="en-US" w:eastAsia="en-US"/>
        </w:rPr>
        <w:t>Not applicable</w:t>
      </w:r>
    </w:p>
    <w:p w14:paraId="189BDDC5" w14:textId="77777777" w:rsidR="00F161F7" w:rsidRPr="00EF16C7" w:rsidRDefault="00F161F7" w:rsidP="00F161F7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</w:p>
    <w:p w14:paraId="2E977C33" w14:textId="77777777" w:rsidR="00F161F7" w:rsidRPr="00EF16C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eastAsia="en-US"/>
        </w:rPr>
      </w:pPr>
      <w:bookmarkStart w:id="12" w:name="_Toc439994670"/>
      <w:bookmarkStart w:id="13" w:name="_Toc384149723"/>
      <w:r w:rsidRPr="00EF16C7">
        <w:rPr>
          <w:rFonts w:ascii="Times" w:hAnsi="Times"/>
          <w:b/>
          <w:lang w:val="en-US" w:eastAsia="en-US"/>
        </w:rPr>
        <w:t>Project</w:t>
      </w:r>
      <w:r w:rsidRPr="00EF16C7">
        <w:rPr>
          <w:rFonts w:ascii="Times" w:hAnsi="Times"/>
          <w:b/>
          <w:lang w:eastAsia="en-US"/>
        </w:rPr>
        <w:t xml:space="preserve"> </w:t>
      </w:r>
      <w:r w:rsidRPr="00EF16C7">
        <w:rPr>
          <w:rFonts w:ascii="Times" w:hAnsi="Times"/>
          <w:b/>
          <w:lang w:val="en-US" w:eastAsia="en-US"/>
        </w:rPr>
        <w:t>Scope</w:t>
      </w:r>
      <w:bookmarkEnd w:id="12"/>
      <w:bookmarkEnd w:id="13"/>
    </w:p>
    <w:p w14:paraId="04847BC2" w14:textId="77777777" w:rsidR="00F161F7" w:rsidRPr="004A4111" w:rsidRDefault="003817C0" w:rsidP="00F161F7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  <w:r w:rsidRPr="00EF16C7">
        <w:rPr>
          <w:rFonts w:ascii="Arial" w:hAnsi="Arial"/>
          <w:i/>
          <w:sz w:val="22"/>
          <w:lang w:eastAsia="en-US"/>
        </w:rPr>
        <w:t xml:space="preserve">Продукт разрабатывается </w:t>
      </w:r>
      <w:r>
        <w:rPr>
          <w:rFonts w:ascii="Arial" w:hAnsi="Arial"/>
          <w:i/>
          <w:sz w:val="22"/>
          <w:lang w:eastAsia="en-US"/>
        </w:rPr>
        <w:t>для личного использования с целью</w:t>
      </w:r>
      <w:r w:rsidRPr="00F161F7">
        <w:rPr>
          <w:rFonts w:ascii="Arial" w:hAnsi="Arial"/>
          <w:i/>
          <w:sz w:val="22"/>
          <w:lang w:eastAsia="en-US"/>
        </w:rPr>
        <w:t xml:space="preserve"> подсчета кол-ва </w:t>
      </w:r>
      <w:proofErr w:type="spellStart"/>
      <w:r w:rsidR="00C55B8B">
        <w:rPr>
          <w:rFonts w:ascii="Arial" w:hAnsi="Arial"/>
          <w:i/>
          <w:sz w:val="22"/>
          <w:lang w:eastAsia="en-US"/>
        </w:rPr>
        <w:t>e-mail</w:t>
      </w:r>
      <w:proofErr w:type="spellEnd"/>
      <w:r w:rsidRPr="00F161F7">
        <w:rPr>
          <w:rFonts w:ascii="Arial" w:hAnsi="Arial"/>
          <w:i/>
          <w:sz w:val="22"/>
          <w:lang w:eastAsia="en-US"/>
        </w:rPr>
        <w:t xml:space="preserve"> адресов в тексте и формирования</w:t>
      </w:r>
      <w:r>
        <w:rPr>
          <w:rFonts w:ascii="Arial" w:hAnsi="Arial"/>
          <w:i/>
          <w:sz w:val="22"/>
          <w:lang w:eastAsia="en-US"/>
        </w:rPr>
        <w:t xml:space="preserve"> </w:t>
      </w:r>
      <w:r w:rsidRPr="00F161F7">
        <w:rPr>
          <w:rFonts w:ascii="Arial" w:hAnsi="Arial"/>
          <w:i/>
          <w:sz w:val="22"/>
          <w:lang w:eastAsia="en-US"/>
        </w:rPr>
        <w:t>списка уникальных е-</w:t>
      </w:r>
      <w:proofErr w:type="spellStart"/>
      <w:r w:rsidRPr="00F161F7">
        <w:rPr>
          <w:rFonts w:ascii="Arial" w:hAnsi="Arial"/>
          <w:i/>
          <w:sz w:val="22"/>
          <w:lang w:eastAsia="en-US"/>
        </w:rPr>
        <w:t>mail</w:t>
      </w:r>
      <w:proofErr w:type="spellEnd"/>
      <w:r w:rsidRPr="00F161F7">
        <w:rPr>
          <w:rFonts w:ascii="Arial" w:hAnsi="Arial"/>
          <w:i/>
          <w:sz w:val="22"/>
          <w:lang w:eastAsia="en-US"/>
        </w:rPr>
        <w:t>-</w:t>
      </w:r>
      <w:proofErr w:type="spellStart"/>
      <w:r w:rsidRPr="00F161F7">
        <w:rPr>
          <w:rFonts w:ascii="Arial" w:hAnsi="Arial"/>
          <w:i/>
          <w:sz w:val="22"/>
          <w:lang w:eastAsia="en-US"/>
        </w:rPr>
        <w:t>ов</w:t>
      </w:r>
      <w:proofErr w:type="spellEnd"/>
    </w:p>
    <w:p w14:paraId="698C8309" w14:textId="77777777" w:rsidR="00F161F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eastAsia="en-US"/>
        </w:rPr>
      </w:pPr>
      <w:bookmarkStart w:id="14" w:name="_Toc439994672"/>
      <w:bookmarkStart w:id="15" w:name="_Toc384149724"/>
      <w:r w:rsidRPr="00EF16C7">
        <w:rPr>
          <w:rFonts w:ascii="Times" w:hAnsi="Times"/>
          <w:b/>
          <w:lang w:val="en-US" w:eastAsia="en-US"/>
        </w:rPr>
        <w:t>References</w:t>
      </w:r>
      <w:bookmarkEnd w:id="14"/>
      <w:bookmarkEnd w:id="15"/>
    </w:p>
    <w:p w14:paraId="4E8BEE00" w14:textId="77777777" w:rsidR="00F161F7" w:rsidRPr="00F161F7" w:rsidRDefault="003817C0" w:rsidP="00F161F7">
      <w:pPr>
        <w:suppressAutoHyphens w:val="0"/>
        <w:spacing w:line="240" w:lineRule="exact"/>
        <w:rPr>
          <w:rFonts w:ascii="Times" w:hAnsi="Times"/>
          <w:sz w:val="24"/>
          <w:lang w:val="en-US" w:eastAsia="en-US"/>
        </w:rPr>
      </w:pPr>
      <w:r w:rsidRPr="00927704">
        <w:rPr>
          <w:rFonts w:ascii="Times" w:hAnsi="Times"/>
          <w:sz w:val="24"/>
          <w:lang w:val="en-US" w:eastAsia="en-US"/>
        </w:rPr>
        <w:t xml:space="preserve">http://en.wikipedia.org/wiki/ </w:t>
      </w:r>
      <w:proofErr w:type="spellStart"/>
      <w:r w:rsidRPr="00927704">
        <w:rPr>
          <w:rFonts w:ascii="Times" w:hAnsi="Times"/>
          <w:sz w:val="24"/>
          <w:lang w:val="en-US" w:eastAsia="en-US"/>
        </w:rPr>
        <w:t>C_Sharp</w:t>
      </w:r>
      <w:proofErr w:type="spellEnd"/>
      <w:r w:rsidRPr="00927704">
        <w:rPr>
          <w:rFonts w:ascii="Times" w:hAnsi="Times"/>
          <w:sz w:val="24"/>
          <w:lang w:val="en-US" w:eastAsia="en-US"/>
        </w:rPr>
        <w:t>_(</w:t>
      </w:r>
      <w:proofErr w:type="spellStart"/>
      <w:r w:rsidRPr="00927704">
        <w:rPr>
          <w:rFonts w:ascii="Times" w:hAnsi="Times"/>
          <w:sz w:val="24"/>
          <w:lang w:val="en-US" w:eastAsia="en-US"/>
        </w:rPr>
        <w:t>programming_language</w:t>
      </w:r>
      <w:proofErr w:type="spellEnd"/>
      <w:r w:rsidRPr="00927704">
        <w:rPr>
          <w:rFonts w:ascii="Times" w:hAnsi="Times"/>
          <w:sz w:val="24"/>
          <w:lang w:val="en-US" w:eastAsia="en-US"/>
        </w:rPr>
        <w:t xml:space="preserve">) </w:t>
      </w:r>
    </w:p>
    <w:p w14:paraId="693647E5" w14:textId="77777777" w:rsidR="00F161F7" w:rsidRPr="00F161F7" w:rsidRDefault="003817C0" w:rsidP="00F161F7">
      <w:pPr>
        <w:suppressAutoHyphens w:val="0"/>
        <w:spacing w:line="240" w:lineRule="exact"/>
        <w:rPr>
          <w:rFonts w:ascii="Times" w:hAnsi="Times"/>
          <w:sz w:val="24"/>
          <w:lang w:val="en-US" w:eastAsia="en-US"/>
        </w:rPr>
      </w:pPr>
      <w:r w:rsidRPr="00F161F7">
        <w:rPr>
          <w:rFonts w:ascii="Times" w:hAnsi="Times"/>
          <w:sz w:val="24"/>
          <w:lang w:val="en-US" w:eastAsia="en-US"/>
        </w:rPr>
        <w:t>http://msdn.microsoft.com/en-us/vstudio/hh341490.aspx</w:t>
      </w:r>
    </w:p>
    <w:p w14:paraId="62710A7C" w14:textId="77777777" w:rsidR="00F161F7" w:rsidRPr="00F161F7" w:rsidRDefault="000F5EDC" w:rsidP="00F161F7">
      <w:pPr>
        <w:suppressAutoHyphens w:val="0"/>
        <w:spacing w:line="240" w:lineRule="exact"/>
        <w:rPr>
          <w:rFonts w:ascii="Times" w:hAnsi="Times"/>
          <w:sz w:val="24"/>
          <w:lang w:val="en-US" w:eastAsia="en-US"/>
        </w:rPr>
      </w:pPr>
      <w:hyperlink r:id="rId12" w:history="1">
        <w:r w:rsidR="003817C0" w:rsidRPr="00F161F7">
          <w:rPr>
            <w:rFonts w:ascii="Times" w:hAnsi="Times"/>
            <w:sz w:val="24"/>
            <w:lang w:val="en-US" w:eastAsia="en-US"/>
          </w:rPr>
          <w:t>https://metanit.com/sharp/general.php</w:t>
        </w:r>
      </w:hyperlink>
      <w:r w:rsidR="003817C0" w:rsidRPr="00F161F7">
        <w:rPr>
          <w:rFonts w:ascii="Times" w:hAnsi="Times"/>
          <w:sz w:val="24"/>
          <w:lang w:val="en-US" w:eastAsia="en-US"/>
        </w:rPr>
        <w:br/>
      </w:r>
    </w:p>
    <w:p w14:paraId="25AC1F46" w14:textId="77777777" w:rsidR="00F161F7" w:rsidRPr="00EF16C7" w:rsidRDefault="003817C0" w:rsidP="00F161F7">
      <w:pPr>
        <w:keepNext/>
        <w:keepLines/>
        <w:numPr>
          <w:ilvl w:val="0"/>
          <w:numId w:val="32"/>
        </w:numPr>
        <w:suppressAutoHyphens w:val="0"/>
        <w:spacing w:before="480" w:after="240" w:line="240" w:lineRule="atLeast"/>
        <w:outlineLvl w:val="0"/>
        <w:rPr>
          <w:rFonts w:ascii="Times" w:hAnsi="Times"/>
          <w:b/>
          <w:kern w:val="28"/>
          <w:sz w:val="36"/>
          <w:lang w:val="en-US" w:eastAsia="en-US"/>
        </w:rPr>
      </w:pPr>
      <w:bookmarkStart w:id="16" w:name="_Toc439994673"/>
      <w:bookmarkStart w:id="17" w:name="_Toc384149725"/>
      <w:r w:rsidRPr="00EF16C7">
        <w:rPr>
          <w:rFonts w:ascii="Times" w:hAnsi="Times"/>
          <w:b/>
          <w:kern w:val="28"/>
          <w:sz w:val="36"/>
          <w:lang w:val="en-US" w:eastAsia="en-US"/>
        </w:rPr>
        <w:t>Overall Description</w:t>
      </w:r>
      <w:bookmarkEnd w:id="16"/>
      <w:bookmarkEnd w:id="17"/>
    </w:p>
    <w:p w14:paraId="57388D4E" w14:textId="77777777" w:rsidR="00F161F7" w:rsidRPr="00EF16C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18" w:name="_Toc439994674"/>
      <w:bookmarkStart w:id="19" w:name="_Toc384149726"/>
      <w:r w:rsidRPr="00EF16C7">
        <w:rPr>
          <w:rFonts w:ascii="Times" w:hAnsi="Times"/>
          <w:b/>
          <w:lang w:val="en-US" w:eastAsia="en-US"/>
        </w:rPr>
        <w:t>Product Perspective</w:t>
      </w:r>
      <w:bookmarkEnd w:id="18"/>
      <w:bookmarkEnd w:id="19"/>
    </w:p>
    <w:p w14:paraId="2F91D11D" w14:textId="77777777" w:rsidR="00F161F7" w:rsidRPr="00EF16C7" w:rsidRDefault="003817C0" w:rsidP="00F161F7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  <w:r w:rsidRPr="00EF16C7">
        <w:rPr>
          <w:rFonts w:ascii="Arial" w:hAnsi="Arial"/>
          <w:i/>
          <w:sz w:val="22"/>
          <w:lang w:eastAsia="en-US"/>
        </w:rPr>
        <w:t xml:space="preserve">Программный продукт </w:t>
      </w:r>
      <w:r w:rsidR="00C55B8B">
        <w:rPr>
          <w:rFonts w:ascii="Arial" w:hAnsi="Arial"/>
          <w:i/>
          <w:sz w:val="22"/>
          <w:lang w:val="en-US" w:eastAsia="en-US"/>
        </w:rPr>
        <w:t>Email</w:t>
      </w:r>
      <w:r w:rsidRPr="00F161F7">
        <w:rPr>
          <w:rFonts w:ascii="Arial" w:hAnsi="Arial"/>
          <w:i/>
          <w:sz w:val="22"/>
          <w:lang w:eastAsia="en-US"/>
        </w:rPr>
        <w:t>-</w:t>
      </w:r>
      <w:r>
        <w:rPr>
          <w:rFonts w:ascii="Arial" w:hAnsi="Arial"/>
          <w:i/>
          <w:sz w:val="22"/>
          <w:lang w:val="en-US" w:eastAsia="en-US"/>
        </w:rPr>
        <w:t>List</w:t>
      </w:r>
      <w:r w:rsidRPr="007A1F4C">
        <w:rPr>
          <w:rFonts w:ascii="Arial" w:hAnsi="Arial"/>
          <w:i/>
          <w:sz w:val="22"/>
          <w:lang w:eastAsia="en-US"/>
        </w:rPr>
        <w:t xml:space="preserve"> </w:t>
      </w:r>
      <w:r w:rsidRPr="00EF16C7">
        <w:rPr>
          <w:rFonts w:ascii="Arial" w:hAnsi="Arial"/>
          <w:i/>
          <w:sz w:val="22"/>
          <w:lang w:eastAsia="en-US"/>
        </w:rPr>
        <w:t>является полностью самостоятельной разработкой компании.</w:t>
      </w:r>
      <w:r w:rsidRPr="00444F24">
        <w:rPr>
          <w:rFonts w:ascii="Arial" w:hAnsi="Arial"/>
          <w:i/>
          <w:sz w:val="22"/>
          <w:lang w:eastAsia="en-US"/>
        </w:rPr>
        <w:t xml:space="preserve"> </w:t>
      </w:r>
      <w:r w:rsidRPr="00EF16C7">
        <w:rPr>
          <w:rFonts w:ascii="Arial" w:hAnsi="Arial"/>
          <w:i/>
          <w:sz w:val="22"/>
          <w:lang w:eastAsia="en-US"/>
        </w:rPr>
        <w:t>Ранее продукт не разрабатывался.  Представляет собой независ</w:t>
      </w:r>
      <w:r w:rsidR="00463BDB">
        <w:rPr>
          <w:rFonts w:ascii="Arial" w:hAnsi="Arial"/>
          <w:i/>
          <w:sz w:val="22"/>
          <w:lang w:eastAsia="en-US"/>
        </w:rPr>
        <w:t>и</w:t>
      </w:r>
      <w:r w:rsidRPr="00EF16C7">
        <w:rPr>
          <w:rFonts w:ascii="Arial" w:hAnsi="Arial"/>
          <w:i/>
          <w:sz w:val="22"/>
          <w:lang w:eastAsia="en-US"/>
        </w:rPr>
        <w:t>мый,</w:t>
      </w:r>
      <w:r w:rsidRPr="00F161F7">
        <w:rPr>
          <w:rFonts w:ascii="Arial" w:hAnsi="Arial"/>
          <w:i/>
          <w:sz w:val="22"/>
          <w:lang w:eastAsia="en-US"/>
        </w:rPr>
        <w:t xml:space="preserve"> </w:t>
      </w:r>
      <w:r>
        <w:rPr>
          <w:rFonts w:ascii="Arial" w:hAnsi="Arial"/>
          <w:i/>
          <w:sz w:val="22"/>
          <w:lang w:eastAsia="en-US"/>
        </w:rPr>
        <w:t>некоммерческий</w:t>
      </w:r>
      <w:r w:rsidRPr="00EF16C7">
        <w:rPr>
          <w:rFonts w:ascii="Arial" w:hAnsi="Arial"/>
          <w:i/>
          <w:sz w:val="22"/>
          <w:lang w:eastAsia="en-US"/>
        </w:rPr>
        <w:t xml:space="preserve"> самодостаточный программный продукт.  </w:t>
      </w:r>
    </w:p>
    <w:p w14:paraId="08100EF8" w14:textId="77777777" w:rsidR="00F161F7" w:rsidRPr="00EF16C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20" w:name="_Toc439994675"/>
      <w:bookmarkStart w:id="21" w:name="_Toc384149727"/>
      <w:r w:rsidRPr="00EF16C7">
        <w:rPr>
          <w:rFonts w:ascii="Times" w:hAnsi="Times"/>
          <w:b/>
          <w:lang w:val="en-US" w:eastAsia="en-US"/>
        </w:rPr>
        <w:t xml:space="preserve">Product </w:t>
      </w:r>
      <w:bookmarkEnd w:id="20"/>
      <w:r w:rsidRPr="00EF16C7">
        <w:rPr>
          <w:rFonts w:ascii="Times" w:hAnsi="Times"/>
          <w:b/>
          <w:lang w:val="en-US" w:eastAsia="en-US"/>
        </w:rPr>
        <w:t>Features</w:t>
      </w:r>
      <w:bookmarkEnd w:id="21"/>
    </w:p>
    <w:p w14:paraId="6B1AF3DE" w14:textId="77777777" w:rsidR="00F161F7" w:rsidRPr="00EF16C7" w:rsidRDefault="003817C0" w:rsidP="00F161F7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  <w:r w:rsidRPr="00EF16C7">
        <w:rPr>
          <w:rFonts w:ascii="Arial" w:hAnsi="Arial"/>
          <w:i/>
          <w:sz w:val="22"/>
          <w:lang w:eastAsia="en-US"/>
        </w:rPr>
        <w:t xml:space="preserve">Продукт должен </w:t>
      </w:r>
      <w:r w:rsidRPr="00927704">
        <w:rPr>
          <w:rFonts w:ascii="Arial" w:hAnsi="Arial"/>
          <w:i/>
          <w:sz w:val="22"/>
          <w:lang w:eastAsia="en-US"/>
        </w:rPr>
        <w:t xml:space="preserve">поддерживать </w:t>
      </w:r>
      <w:r>
        <w:rPr>
          <w:rFonts w:ascii="Arial" w:hAnsi="Arial"/>
          <w:i/>
          <w:sz w:val="22"/>
          <w:lang w:eastAsia="en-US"/>
        </w:rPr>
        <w:t xml:space="preserve">ввод текста с </w:t>
      </w:r>
      <w:r w:rsidR="00C55B8B">
        <w:rPr>
          <w:rFonts w:ascii="Arial" w:hAnsi="Arial"/>
          <w:i/>
          <w:sz w:val="22"/>
          <w:lang w:val="en-US" w:eastAsia="en-US"/>
        </w:rPr>
        <w:t>E</w:t>
      </w:r>
      <w:r w:rsidR="00C55B8B" w:rsidRPr="00C55B8B">
        <w:rPr>
          <w:rFonts w:ascii="Arial" w:hAnsi="Arial"/>
          <w:i/>
          <w:sz w:val="22"/>
          <w:lang w:eastAsia="en-US"/>
        </w:rPr>
        <w:t>-</w:t>
      </w:r>
      <w:r w:rsidR="00C55B8B">
        <w:rPr>
          <w:rFonts w:ascii="Arial" w:hAnsi="Arial"/>
          <w:i/>
          <w:sz w:val="22"/>
          <w:lang w:val="en-US" w:eastAsia="en-US"/>
        </w:rPr>
        <w:t>mail</w:t>
      </w:r>
      <w:r w:rsidRPr="00F161F7">
        <w:rPr>
          <w:rFonts w:ascii="Arial" w:hAnsi="Arial"/>
          <w:i/>
          <w:sz w:val="22"/>
          <w:lang w:eastAsia="en-US"/>
        </w:rPr>
        <w:t>,</w:t>
      </w:r>
      <w:r w:rsidR="00A9156F" w:rsidRPr="00A9156F">
        <w:rPr>
          <w:rFonts w:ascii="Arial" w:hAnsi="Arial"/>
          <w:i/>
          <w:sz w:val="22"/>
          <w:lang w:eastAsia="en-US"/>
        </w:rPr>
        <w:t xml:space="preserve"> </w:t>
      </w:r>
      <w:r>
        <w:rPr>
          <w:rFonts w:ascii="Arial" w:hAnsi="Arial"/>
          <w:i/>
          <w:sz w:val="22"/>
          <w:lang w:eastAsia="en-US"/>
        </w:rPr>
        <w:t xml:space="preserve">подсчёт </w:t>
      </w:r>
      <w:r w:rsidR="00C55B8B">
        <w:rPr>
          <w:rFonts w:ascii="Arial" w:hAnsi="Arial"/>
          <w:i/>
          <w:sz w:val="22"/>
          <w:lang w:val="en-US" w:eastAsia="en-US"/>
        </w:rPr>
        <w:t>E</w:t>
      </w:r>
      <w:r w:rsidR="00C55B8B" w:rsidRPr="00C55B8B">
        <w:rPr>
          <w:rFonts w:ascii="Arial" w:hAnsi="Arial"/>
          <w:i/>
          <w:sz w:val="22"/>
          <w:lang w:eastAsia="en-US"/>
        </w:rPr>
        <w:t>-</w:t>
      </w:r>
      <w:r w:rsidR="00C55B8B">
        <w:rPr>
          <w:rFonts w:ascii="Arial" w:hAnsi="Arial"/>
          <w:i/>
          <w:sz w:val="22"/>
          <w:lang w:val="en-US" w:eastAsia="en-US"/>
        </w:rPr>
        <w:t>mail</w:t>
      </w:r>
      <w:r w:rsidRPr="00F161F7">
        <w:rPr>
          <w:rFonts w:ascii="Arial" w:hAnsi="Arial"/>
          <w:i/>
          <w:sz w:val="22"/>
          <w:lang w:eastAsia="en-US"/>
        </w:rPr>
        <w:t>,</w:t>
      </w:r>
      <w:r>
        <w:rPr>
          <w:rFonts w:ascii="Arial" w:hAnsi="Arial"/>
          <w:i/>
          <w:sz w:val="22"/>
          <w:lang w:eastAsia="en-US"/>
        </w:rPr>
        <w:t xml:space="preserve"> проверку на правильность</w:t>
      </w:r>
      <w:r w:rsidRPr="00F161F7">
        <w:rPr>
          <w:rFonts w:ascii="Arial" w:hAnsi="Arial"/>
          <w:i/>
          <w:sz w:val="22"/>
          <w:lang w:eastAsia="en-US"/>
        </w:rPr>
        <w:t>,</w:t>
      </w:r>
      <w:r>
        <w:rPr>
          <w:rFonts w:ascii="Arial" w:hAnsi="Arial"/>
          <w:i/>
          <w:sz w:val="22"/>
          <w:lang w:eastAsia="en-US"/>
        </w:rPr>
        <w:t xml:space="preserve"> сохранение в файл</w:t>
      </w:r>
      <w:r w:rsidRPr="00F161F7">
        <w:rPr>
          <w:rFonts w:ascii="Arial" w:hAnsi="Arial"/>
          <w:i/>
          <w:sz w:val="22"/>
          <w:lang w:eastAsia="en-US"/>
        </w:rPr>
        <w:t>,</w:t>
      </w:r>
      <w:r w:rsidR="00A9156F" w:rsidRPr="00A9156F">
        <w:rPr>
          <w:rFonts w:ascii="Arial" w:hAnsi="Arial"/>
          <w:i/>
          <w:sz w:val="22"/>
          <w:lang w:eastAsia="en-US"/>
        </w:rPr>
        <w:t xml:space="preserve"> </w:t>
      </w:r>
      <w:r w:rsidR="00A9156F">
        <w:rPr>
          <w:rFonts w:ascii="Arial" w:hAnsi="Arial"/>
          <w:i/>
          <w:sz w:val="22"/>
          <w:lang w:eastAsia="en-US"/>
        </w:rPr>
        <w:t xml:space="preserve">поиск по сервисам </w:t>
      </w:r>
      <w:proofErr w:type="gramStart"/>
      <w:r w:rsidR="00C55B8B">
        <w:rPr>
          <w:rFonts w:ascii="Arial" w:hAnsi="Arial"/>
          <w:i/>
          <w:sz w:val="22"/>
          <w:lang w:val="en-US" w:eastAsia="en-US"/>
        </w:rPr>
        <w:t>E</w:t>
      </w:r>
      <w:r w:rsidR="00C55B8B" w:rsidRPr="00C55B8B">
        <w:rPr>
          <w:rFonts w:ascii="Arial" w:hAnsi="Arial"/>
          <w:i/>
          <w:sz w:val="22"/>
          <w:lang w:eastAsia="en-US"/>
        </w:rPr>
        <w:t>-</w:t>
      </w:r>
      <w:r w:rsidR="00C55B8B">
        <w:rPr>
          <w:rFonts w:ascii="Arial" w:hAnsi="Arial"/>
          <w:i/>
          <w:sz w:val="22"/>
          <w:lang w:val="en-US" w:eastAsia="en-US"/>
        </w:rPr>
        <w:t>mail</w:t>
      </w:r>
      <w:r>
        <w:rPr>
          <w:rFonts w:ascii="Arial" w:hAnsi="Arial"/>
          <w:i/>
          <w:sz w:val="22"/>
          <w:lang w:eastAsia="en-US"/>
        </w:rPr>
        <w:t xml:space="preserve"> .</w:t>
      </w:r>
      <w:proofErr w:type="gramEnd"/>
    </w:p>
    <w:p w14:paraId="040A7933" w14:textId="77777777" w:rsidR="00F161F7" w:rsidRPr="00EF16C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eastAsia="en-US"/>
        </w:rPr>
      </w:pPr>
      <w:bookmarkStart w:id="22" w:name="_Toc439994676"/>
      <w:bookmarkStart w:id="23" w:name="_Toc384149728"/>
      <w:r w:rsidRPr="00EF16C7">
        <w:rPr>
          <w:rFonts w:ascii="Times" w:hAnsi="Times"/>
          <w:b/>
          <w:lang w:val="en-US" w:eastAsia="en-US"/>
        </w:rPr>
        <w:t>User</w:t>
      </w:r>
      <w:r w:rsidRPr="00EF16C7">
        <w:rPr>
          <w:rFonts w:ascii="Times" w:hAnsi="Times"/>
          <w:b/>
          <w:lang w:eastAsia="en-US"/>
        </w:rPr>
        <w:t xml:space="preserve"> </w:t>
      </w:r>
      <w:r w:rsidRPr="00EF16C7">
        <w:rPr>
          <w:rFonts w:ascii="Times" w:hAnsi="Times"/>
          <w:b/>
          <w:lang w:val="en-US" w:eastAsia="en-US"/>
        </w:rPr>
        <w:t>Classes</w:t>
      </w:r>
      <w:r w:rsidRPr="00EF16C7">
        <w:rPr>
          <w:rFonts w:ascii="Times" w:hAnsi="Times"/>
          <w:b/>
          <w:lang w:eastAsia="en-US"/>
        </w:rPr>
        <w:t xml:space="preserve"> </w:t>
      </w:r>
      <w:r w:rsidRPr="00EF16C7">
        <w:rPr>
          <w:rFonts w:ascii="Times" w:hAnsi="Times"/>
          <w:b/>
          <w:lang w:val="en-US" w:eastAsia="en-US"/>
        </w:rPr>
        <w:t>and</w:t>
      </w:r>
      <w:r w:rsidRPr="00EF16C7">
        <w:rPr>
          <w:rFonts w:ascii="Times" w:hAnsi="Times"/>
          <w:b/>
          <w:lang w:eastAsia="en-US"/>
        </w:rPr>
        <w:t xml:space="preserve"> </w:t>
      </w:r>
      <w:r w:rsidRPr="00EF16C7">
        <w:rPr>
          <w:rFonts w:ascii="Times" w:hAnsi="Times"/>
          <w:b/>
          <w:lang w:val="en-US" w:eastAsia="en-US"/>
        </w:rPr>
        <w:t>Characteristics</w:t>
      </w:r>
      <w:bookmarkEnd w:id="22"/>
      <w:bookmarkEnd w:id="23"/>
    </w:p>
    <w:p w14:paraId="20D83C39" w14:textId="77777777" w:rsidR="00A9156F" w:rsidRPr="00EF16C7" w:rsidRDefault="001A4ADF" w:rsidP="00A9156F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  <w:bookmarkStart w:id="24" w:name="_Toc439994677"/>
      <w:bookmarkStart w:id="25" w:name="_Toc384149729"/>
      <w:r>
        <w:rPr>
          <w:rFonts w:ascii="Arial" w:hAnsi="Arial"/>
          <w:i/>
          <w:sz w:val="22"/>
          <w:lang w:eastAsia="en-US"/>
        </w:rPr>
        <w:t>Две</w:t>
      </w:r>
      <w:r w:rsidR="003817C0">
        <w:rPr>
          <w:rFonts w:ascii="Arial" w:hAnsi="Arial"/>
          <w:i/>
          <w:sz w:val="22"/>
          <w:lang w:eastAsia="en-US"/>
        </w:rPr>
        <w:t xml:space="preserve"> рол</w:t>
      </w:r>
      <w:r>
        <w:rPr>
          <w:rFonts w:ascii="Arial" w:hAnsi="Arial"/>
          <w:i/>
          <w:sz w:val="22"/>
          <w:lang w:eastAsia="en-US"/>
        </w:rPr>
        <w:t>и</w:t>
      </w:r>
      <w:r w:rsidR="003817C0">
        <w:rPr>
          <w:rFonts w:ascii="Arial" w:hAnsi="Arial"/>
          <w:i/>
          <w:sz w:val="22"/>
          <w:lang w:eastAsia="en-US"/>
        </w:rPr>
        <w:t xml:space="preserve"> пользователя</w:t>
      </w:r>
      <w:r w:rsidR="003817C0" w:rsidRPr="00EF16C7">
        <w:rPr>
          <w:rFonts w:ascii="Arial" w:hAnsi="Arial"/>
          <w:i/>
          <w:sz w:val="22"/>
          <w:lang w:eastAsia="en-US"/>
        </w:rPr>
        <w:t>:</w:t>
      </w:r>
    </w:p>
    <w:p w14:paraId="228B0E02" w14:textId="77777777" w:rsidR="00A9156F" w:rsidRDefault="003817C0" w:rsidP="00A9156F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  <w:r w:rsidRPr="00EF16C7">
        <w:rPr>
          <w:rFonts w:ascii="Arial" w:hAnsi="Arial"/>
          <w:i/>
          <w:sz w:val="22"/>
          <w:lang w:eastAsia="en-US"/>
        </w:rPr>
        <w:t xml:space="preserve">- </w:t>
      </w:r>
      <w:r w:rsidR="001A4ADF">
        <w:rPr>
          <w:rFonts w:ascii="Arial" w:hAnsi="Arial"/>
          <w:i/>
          <w:sz w:val="22"/>
          <w:lang w:eastAsia="en-US"/>
        </w:rPr>
        <w:t>О</w:t>
      </w:r>
      <w:r w:rsidRPr="00EF16C7">
        <w:rPr>
          <w:rFonts w:ascii="Arial" w:hAnsi="Arial"/>
          <w:i/>
          <w:sz w:val="22"/>
          <w:lang w:eastAsia="en-US"/>
        </w:rPr>
        <w:t xml:space="preserve">бычный пользователь – управляет работой программного продукта с целью </w:t>
      </w:r>
      <w:r>
        <w:rPr>
          <w:rFonts w:ascii="Arial" w:hAnsi="Arial"/>
          <w:i/>
          <w:sz w:val="22"/>
          <w:lang w:eastAsia="en-US"/>
        </w:rPr>
        <w:t xml:space="preserve">накопления </w:t>
      </w:r>
      <w:r w:rsidR="009269A6">
        <w:rPr>
          <w:rFonts w:ascii="Arial" w:hAnsi="Arial"/>
          <w:i/>
          <w:sz w:val="22"/>
          <w:lang w:val="en-US" w:eastAsia="en-US"/>
        </w:rPr>
        <w:t>E</w:t>
      </w:r>
      <w:r w:rsidR="009269A6" w:rsidRPr="009269A6">
        <w:rPr>
          <w:rFonts w:ascii="Arial" w:hAnsi="Arial"/>
          <w:i/>
          <w:sz w:val="22"/>
          <w:lang w:eastAsia="en-US"/>
        </w:rPr>
        <w:t>-</w:t>
      </w:r>
      <w:r w:rsidR="009269A6">
        <w:rPr>
          <w:rFonts w:ascii="Arial" w:hAnsi="Arial"/>
          <w:i/>
          <w:sz w:val="22"/>
          <w:lang w:val="en-US" w:eastAsia="en-US"/>
        </w:rPr>
        <w:t>Mail</w:t>
      </w:r>
      <w:r>
        <w:rPr>
          <w:rFonts w:ascii="Arial" w:hAnsi="Arial"/>
          <w:i/>
          <w:sz w:val="22"/>
          <w:lang w:eastAsia="en-US"/>
        </w:rPr>
        <w:t xml:space="preserve"> и их использования</w:t>
      </w:r>
      <w:r w:rsidRPr="00EF16C7">
        <w:rPr>
          <w:rFonts w:ascii="Arial" w:hAnsi="Arial"/>
          <w:i/>
          <w:sz w:val="22"/>
          <w:lang w:eastAsia="en-US"/>
        </w:rPr>
        <w:t>;</w:t>
      </w:r>
    </w:p>
    <w:p w14:paraId="4BA51826" w14:textId="77777777" w:rsidR="001A4ADF" w:rsidRPr="001A4ADF" w:rsidRDefault="003817C0" w:rsidP="00A9156F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  <w:r>
        <w:rPr>
          <w:rFonts w:ascii="Arial" w:hAnsi="Arial"/>
          <w:i/>
          <w:sz w:val="22"/>
          <w:lang w:eastAsia="en-US"/>
        </w:rPr>
        <w:lastRenderedPageBreak/>
        <w:t xml:space="preserve">-Администратор – может редактировать </w:t>
      </w:r>
      <w:r>
        <w:rPr>
          <w:rFonts w:ascii="Arial" w:hAnsi="Arial"/>
          <w:i/>
          <w:sz w:val="22"/>
          <w:lang w:val="en-US" w:eastAsia="en-US"/>
        </w:rPr>
        <w:t>E</w:t>
      </w:r>
      <w:r w:rsidRPr="00C55B8B">
        <w:rPr>
          <w:rFonts w:ascii="Arial" w:hAnsi="Arial"/>
          <w:i/>
          <w:sz w:val="22"/>
          <w:lang w:eastAsia="en-US"/>
        </w:rPr>
        <w:t>-</w:t>
      </w:r>
      <w:proofErr w:type="spellStart"/>
      <w:r>
        <w:rPr>
          <w:rFonts w:ascii="Arial" w:hAnsi="Arial"/>
          <w:i/>
          <w:sz w:val="22"/>
          <w:lang w:val="en-US" w:eastAsia="en-US"/>
        </w:rPr>
        <w:t>mailList</w:t>
      </w:r>
      <w:proofErr w:type="spellEnd"/>
      <w:r w:rsidRPr="001A4ADF">
        <w:rPr>
          <w:rFonts w:ascii="Arial" w:hAnsi="Arial"/>
          <w:i/>
          <w:sz w:val="22"/>
          <w:lang w:eastAsia="en-US"/>
        </w:rPr>
        <w:t xml:space="preserve"> </w:t>
      </w:r>
      <w:r>
        <w:rPr>
          <w:rFonts w:ascii="Arial" w:hAnsi="Arial"/>
          <w:i/>
          <w:sz w:val="22"/>
          <w:lang w:eastAsia="en-US"/>
        </w:rPr>
        <w:t>пользователей</w:t>
      </w:r>
    </w:p>
    <w:p w14:paraId="179C5734" w14:textId="77777777" w:rsidR="00F161F7" w:rsidRPr="00EF16C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r w:rsidRPr="00EF16C7">
        <w:rPr>
          <w:rFonts w:ascii="Times" w:hAnsi="Times"/>
          <w:b/>
          <w:lang w:val="en-US" w:eastAsia="en-US"/>
        </w:rPr>
        <w:t>Operating Environment</w:t>
      </w:r>
      <w:bookmarkEnd w:id="24"/>
      <w:bookmarkEnd w:id="25"/>
    </w:p>
    <w:p w14:paraId="63CA20DB" w14:textId="77777777" w:rsidR="00A9156F" w:rsidRPr="00EF16C7" w:rsidRDefault="003817C0" w:rsidP="00A9156F">
      <w:pPr>
        <w:suppressAutoHyphens w:val="0"/>
        <w:spacing w:line="240" w:lineRule="exact"/>
        <w:rPr>
          <w:rFonts w:ascii="Arial" w:eastAsia="Calibri" w:hAnsi="Arial" w:cs="Arial"/>
          <w:b/>
          <w:bCs/>
          <w:i/>
          <w:sz w:val="22"/>
          <w:szCs w:val="22"/>
          <w:lang w:val="uk-UA" w:eastAsia="en-US"/>
        </w:rPr>
      </w:pPr>
      <w:r w:rsidRPr="00EF16C7">
        <w:rPr>
          <w:rFonts w:ascii="Arial" w:eastAsia="Calibri" w:hAnsi="Arial" w:cs="Arial"/>
          <w:i/>
          <w:sz w:val="22"/>
          <w:szCs w:val="22"/>
          <w:lang w:val="uk-UA" w:eastAsia="en-US"/>
        </w:rPr>
        <w:t xml:space="preserve">Продукт </w:t>
      </w:r>
      <w:proofErr w:type="spellStart"/>
      <w:r w:rsidRPr="00EF16C7">
        <w:rPr>
          <w:rFonts w:ascii="Arial" w:eastAsia="Calibri" w:hAnsi="Arial" w:cs="Arial"/>
          <w:i/>
          <w:sz w:val="22"/>
          <w:szCs w:val="22"/>
          <w:lang w:val="uk-UA" w:eastAsia="en-US"/>
        </w:rPr>
        <w:t>должен</w:t>
      </w:r>
      <w:proofErr w:type="spellEnd"/>
      <w:r w:rsidRPr="00EF16C7">
        <w:rPr>
          <w:rFonts w:ascii="Arial" w:eastAsia="Calibri" w:hAnsi="Arial" w:cs="Arial"/>
          <w:i/>
          <w:sz w:val="22"/>
          <w:szCs w:val="22"/>
          <w:lang w:val="uk-UA" w:eastAsia="en-US"/>
        </w:rPr>
        <w:t xml:space="preserve"> </w:t>
      </w:r>
      <w:proofErr w:type="spellStart"/>
      <w:r w:rsidRPr="00EF16C7">
        <w:rPr>
          <w:rFonts w:ascii="Arial" w:eastAsia="Calibri" w:hAnsi="Arial" w:cs="Arial"/>
          <w:i/>
          <w:sz w:val="22"/>
          <w:szCs w:val="22"/>
          <w:lang w:val="uk-UA" w:eastAsia="en-US"/>
        </w:rPr>
        <w:t>запускаться</w:t>
      </w:r>
      <w:proofErr w:type="spellEnd"/>
      <w:r w:rsidRPr="00EF16C7">
        <w:rPr>
          <w:rFonts w:ascii="Arial" w:eastAsia="Calibri" w:hAnsi="Arial" w:cs="Arial"/>
          <w:i/>
          <w:sz w:val="22"/>
          <w:szCs w:val="22"/>
          <w:lang w:val="uk-UA" w:eastAsia="en-US"/>
        </w:rPr>
        <w:t xml:space="preserve"> на </w:t>
      </w:r>
      <w:proofErr w:type="spellStart"/>
      <w:r w:rsidRPr="00EF16C7">
        <w:rPr>
          <w:rFonts w:ascii="Arial" w:eastAsia="Calibri" w:hAnsi="Arial" w:cs="Arial"/>
          <w:i/>
          <w:sz w:val="22"/>
          <w:szCs w:val="22"/>
          <w:lang w:val="uk-UA" w:eastAsia="en-US"/>
        </w:rPr>
        <w:t>семействе</w:t>
      </w:r>
      <w:proofErr w:type="spellEnd"/>
      <w:r w:rsidRPr="00EF16C7">
        <w:rPr>
          <w:rFonts w:ascii="Arial" w:eastAsia="Calibri" w:hAnsi="Arial" w:cs="Arial"/>
          <w:i/>
          <w:sz w:val="22"/>
          <w:szCs w:val="22"/>
          <w:lang w:val="uk-UA" w:eastAsia="en-US"/>
        </w:rPr>
        <w:t xml:space="preserve"> ОС </w:t>
      </w:r>
      <w:r w:rsidRPr="00EF16C7">
        <w:rPr>
          <w:rFonts w:ascii="Arial" w:eastAsia="Calibri" w:hAnsi="Arial" w:cs="Arial"/>
          <w:i/>
          <w:sz w:val="22"/>
          <w:szCs w:val="22"/>
          <w:lang w:val="en-US" w:eastAsia="en-US"/>
        </w:rPr>
        <w:t>Windows: Windows 7  (Windows</w:t>
      </w:r>
      <w:r w:rsidRPr="00EF16C7">
        <w:rPr>
          <w:rFonts w:ascii="Arial" w:eastAsia="Calibri" w:hAnsi="Arial" w:cs="Arial"/>
          <w:i/>
          <w:sz w:val="22"/>
          <w:szCs w:val="22"/>
          <w:lang w:val="uk-UA" w:eastAsia="en-US"/>
        </w:rPr>
        <w:t xml:space="preserve"> </w:t>
      </w:r>
      <w:r w:rsidRPr="00EF16C7">
        <w:rPr>
          <w:rFonts w:ascii="Arial" w:eastAsia="Calibri" w:hAnsi="Arial" w:cs="Arial"/>
          <w:i/>
          <w:sz w:val="22"/>
          <w:szCs w:val="22"/>
          <w:lang w:val="en-US" w:eastAsia="en-US"/>
        </w:rPr>
        <w:t xml:space="preserve">NT </w:t>
      </w:r>
      <w:r w:rsidRPr="00EF16C7">
        <w:rPr>
          <w:rFonts w:ascii="Arial" w:eastAsia="Calibri" w:hAnsi="Arial" w:cs="Arial"/>
          <w:i/>
          <w:sz w:val="22"/>
          <w:szCs w:val="22"/>
          <w:lang w:val="uk-UA" w:eastAsia="en-US"/>
        </w:rPr>
        <w:t>6.</w:t>
      </w:r>
      <w:r w:rsidRPr="00EF16C7">
        <w:rPr>
          <w:rFonts w:ascii="Arial" w:eastAsia="Calibri" w:hAnsi="Arial" w:cs="Arial"/>
          <w:i/>
          <w:sz w:val="22"/>
          <w:szCs w:val="22"/>
          <w:lang w:val="en-US" w:eastAsia="en-US"/>
        </w:rPr>
        <w:t>1), Windows 8  (Windows</w:t>
      </w:r>
      <w:r w:rsidRPr="00EF16C7">
        <w:rPr>
          <w:rFonts w:ascii="Arial" w:eastAsia="Calibri" w:hAnsi="Arial" w:cs="Arial"/>
          <w:i/>
          <w:sz w:val="22"/>
          <w:szCs w:val="22"/>
          <w:lang w:val="uk-UA" w:eastAsia="en-US"/>
        </w:rPr>
        <w:t xml:space="preserve"> </w:t>
      </w:r>
      <w:r w:rsidRPr="00EF16C7">
        <w:rPr>
          <w:rFonts w:ascii="Arial" w:eastAsia="Calibri" w:hAnsi="Arial" w:cs="Arial"/>
          <w:i/>
          <w:sz w:val="22"/>
          <w:szCs w:val="22"/>
          <w:lang w:val="en-US" w:eastAsia="en-US"/>
        </w:rPr>
        <w:t>NT 6.2),</w:t>
      </w:r>
      <w:r w:rsidRPr="00A9156F">
        <w:rPr>
          <w:rFonts w:ascii="Arial" w:eastAsia="Calibri" w:hAnsi="Arial" w:cs="Arial"/>
          <w:i/>
          <w:sz w:val="22"/>
          <w:szCs w:val="22"/>
          <w:lang w:val="en-US" w:eastAsia="en-US"/>
        </w:rPr>
        <w:t xml:space="preserve"> </w:t>
      </w:r>
      <w:r w:rsidRPr="00EF16C7">
        <w:rPr>
          <w:rFonts w:ascii="Arial" w:eastAsia="Calibri" w:hAnsi="Arial" w:cs="Arial"/>
          <w:i/>
          <w:sz w:val="22"/>
          <w:szCs w:val="22"/>
          <w:lang w:val="en-US" w:eastAsia="en-US"/>
        </w:rPr>
        <w:t>Windows</w:t>
      </w:r>
      <w:r>
        <w:rPr>
          <w:rFonts w:ascii="Arial" w:eastAsia="Calibri" w:hAnsi="Arial" w:cs="Arial"/>
          <w:i/>
          <w:sz w:val="22"/>
          <w:szCs w:val="22"/>
          <w:lang w:val="en-US" w:eastAsia="en-US"/>
        </w:rPr>
        <w:t xml:space="preserve"> 10</w:t>
      </w:r>
      <w:r w:rsidRPr="00EF16C7">
        <w:rPr>
          <w:rFonts w:ascii="Arial" w:eastAsia="Calibri" w:hAnsi="Arial" w:cs="Arial"/>
          <w:i/>
          <w:sz w:val="22"/>
          <w:szCs w:val="22"/>
          <w:lang w:val="en-US" w:eastAsia="en-US"/>
        </w:rPr>
        <w:t>,</w:t>
      </w:r>
      <w:r w:rsidRPr="00A9156F">
        <w:rPr>
          <w:rFonts w:ascii="Arial" w:eastAsia="Calibri" w:hAnsi="Arial" w:cs="Arial"/>
          <w:i/>
          <w:sz w:val="22"/>
          <w:szCs w:val="22"/>
          <w:lang w:val="en-US" w:eastAsia="en-US"/>
        </w:rPr>
        <w:t xml:space="preserve"> </w:t>
      </w:r>
      <w:r w:rsidRPr="00EF16C7">
        <w:rPr>
          <w:rFonts w:ascii="Arial" w:eastAsia="Calibri" w:hAnsi="Arial" w:cs="Arial"/>
          <w:i/>
          <w:sz w:val="22"/>
          <w:szCs w:val="22"/>
          <w:lang w:val="en-US" w:eastAsia="en-US"/>
        </w:rPr>
        <w:t>Windows</w:t>
      </w:r>
      <w:r>
        <w:rPr>
          <w:rFonts w:ascii="Arial" w:eastAsia="Calibri" w:hAnsi="Arial" w:cs="Arial"/>
          <w:i/>
          <w:sz w:val="22"/>
          <w:szCs w:val="22"/>
          <w:lang w:val="en-US" w:eastAsia="en-US"/>
        </w:rPr>
        <w:t xml:space="preserve"> 11</w:t>
      </w:r>
      <w:r w:rsidRPr="00EF16C7">
        <w:rPr>
          <w:rFonts w:ascii="Arial" w:eastAsia="Calibri" w:hAnsi="Arial" w:cs="Arial"/>
          <w:i/>
          <w:sz w:val="22"/>
          <w:szCs w:val="22"/>
          <w:lang w:val="en-US" w:eastAsia="en-US"/>
        </w:rPr>
        <w:t xml:space="preserve">   </w:t>
      </w:r>
      <w:r w:rsidRPr="00EF16C7">
        <w:rPr>
          <w:rFonts w:ascii="Arial" w:eastAsia="Calibri" w:hAnsi="Arial" w:cs="Arial"/>
          <w:i/>
          <w:sz w:val="22"/>
          <w:szCs w:val="22"/>
          <w:lang w:eastAsia="en-US"/>
        </w:rPr>
        <w:t>на</w:t>
      </w:r>
      <w:r w:rsidRPr="00EF16C7">
        <w:rPr>
          <w:rFonts w:ascii="Arial" w:eastAsia="Calibri" w:hAnsi="Arial" w:cs="Arial"/>
          <w:i/>
          <w:sz w:val="22"/>
          <w:szCs w:val="22"/>
          <w:lang w:val="en-US" w:eastAsia="en-US"/>
        </w:rPr>
        <w:t xml:space="preserve"> </w:t>
      </w:r>
      <w:r w:rsidRPr="00EF16C7">
        <w:rPr>
          <w:rFonts w:ascii="Arial" w:eastAsia="Calibri" w:hAnsi="Arial" w:cs="Arial"/>
          <w:i/>
          <w:sz w:val="22"/>
          <w:szCs w:val="22"/>
          <w:lang w:eastAsia="en-US"/>
        </w:rPr>
        <w:t>архитектурах</w:t>
      </w:r>
      <w:r w:rsidRPr="00EF16C7">
        <w:rPr>
          <w:rFonts w:ascii="Arial" w:eastAsia="Calibri" w:hAnsi="Arial" w:cs="Arial"/>
          <w:i/>
          <w:sz w:val="22"/>
          <w:szCs w:val="22"/>
          <w:lang w:val="en-US" w:eastAsia="en-US"/>
        </w:rPr>
        <w:t xml:space="preserve"> x86, </w:t>
      </w:r>
      <w:r w:rsidRPr="00EF16C7">
        <w:rPr>
          <w:rFonts w:ascii="Arial" w:eastAsia="Calibri" w:hAnsi="Arial" w:cs="Arial"/>
          <w:bCs/>
          <w:i/>
          <w:sz w:val="22"/>
          <w:szCs w:val="22"/>
          <w:lang w:val="uk-UA" w:eastAsia="en-US"/>
        </w:rPr>
        <w:t>x86-64</w:t>
      </w:r>
    </w:p>
    <w:p w14:paraId="5C5B6FE3" w14:textId="77777777" w:rsidR="00F161F7" w:rsidRPr="00EF16C7" w:rsidRDefault="00F161F7" w:rsidP="00F161F7">
      <w:pPr>
        <w:suppressAutoHyphens w:val="0"/>
        <w:spacing w:line="240" w:lineRule="exact"/>
        <w:rPr>
          <w:rFonts w:ascii="Arial" w:hAnsi="Arial" w:cs="Arial"/>
          <w:i/>
          <w:sz w:val="22"/>
          <w:szCs w:val="22"/>
          <w:lang w:val="uk-UA" w:eastAsia="en-US"/>
        </w:rPr>
      </w:pPr>
    </w:p>
    <w:p w14:paraId="3AE03ABF" w14:textId="77777777" w:rsidR="00F161F7" w:rsidRPr="00EF16C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26" w:name="_Toc439994678"/>
      <w:bookmarkStart w:id="27" w:name="_Toc384149730"/>
      <w:r w:rsidRPr="00EF16C7">
        <w:rPr>
          <w:rFonts w:ascii="Times" w:hAnsi="Times"/>
          <w:b/>
          <w:lang w:val="en-US" w:eastAsia="en-US"/>
        </w:rPr>
        <w:t>Design and Implementation Constraints</w:t>
      </w:r>
      <w:bookmarkEnd w:id="26"/>
      <w:bookmarkEnd w:id="27"/>
    </w:p>
    <w:p w14:paraId="473A7EB6" w14:textId="77777777" w:rsidR="00F161F7" w:rsidRPr="00EF16C7" w:rsidRDefault="003817C0" w:rsidP="00F161F7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  <w:proofErr w:type="spellStart"/>
      <w:r>
        <w:rPr>
          <w:rFonts w:ascii="Arial" w:hAnsi="Arial"/>
          <w:i/>
          <w:sz w:val="22"/>
          <w:lang w:val="uk-UA" w:eastAsia="en-US"/>
        </w:rPr>
        <w:t>Интерфейс</w:t>
      </w:r>
      <w:proofErr w:type="spellEnd"/>
      <w:r>
        <w:rPr>
          <w:rFonts w:ascii="Arial" w:hAnsi="Arial"/>
          <w:i/>
          <w:sz w:val="22"/>
          <w:lang w:val="uk-UA" w:eastAsia="en-US"/>
        </w:rPr>
        <w:t xml:space="preserve"> </w:t>
      </w:r>
      <w:proofErr w:type="spellStart"/>
      <w:r>
        <w:rPr>
          <w:rFonts w:ascii="Arial" w:hAnsi="Arial"/>
          <w:i/>
          <w:sz w:val="22"/>
          <w:lang w:val="uk-UA" w:eastAsia="en-US"/>
        </w:rPr>
        <w:t>должен</w:t>
      </w:r>
      <w:proofErr w:type="spellEnd"/>
      <w:r>
        <w:rPr>
          <w:rFonts w:ascii="Arial" w:hAnsi="Arial"/>
          <w:i/>
          <w:sz w:val="22"/>
          <w:lang w:val="uk-UA" w:eastAsia="en-US"/>
        </w:rPr>
        <w:t xml:space="preserve"> </w:t>
      </w:r>
      <w:proofErr w:type="spellStart"/>
      <w:r>
        <w:rPr>
          <w:rFonts w:ascii="Arial" w:hAnsi="Arial"/>
          <w:i/>
          <w:sz w:val="22"/>
          <w:lang w:val="uk-UA" w:eastAsia="en-US"/>
        </w:rPr>
        <w:t>быть</w:t>
      </w:r>
      <w:proofErr w:type="spellEnd"/>
      <w:r>
        <w:rPr>
          <w:rFonts w:ascii="Arial" w:hAnsi="Arial"/>
          <w:i/>
          <w:sz w:val="22"/>
          <w:lang w:val="uk-UA" w:eastAsia="en-US"/>
        </w:rPr>
        <w:t xml:space="preserve"> неярким и </w:t>
      </w:r>
      <w:proofErr w:type="spellStart"/>
      <w:r>
        <w:rPr>
          <w:rFonts w:ascii="Arial" w:hAnsi="Arial"/>
          <w:i/>
          <w:sz w:val="22"/>
          <w:lang w:val="uk-UA" w:eastAsia="en-US"/>
        </w:rPr>
        <w:t>ясным</w:t>
      </w:r>
      <w:proofErr w:type="spellEnd"/>
      <w:r>
        <w:rPr>
          <w:rFonts w:ascii="Arial" w:hAnsi="Arial"/>
          <w:i/>
          <w:sz w:val="22"/>
          <w:lang w:val="uk-UA" w:eastAsia="en-US"/>
        </w:rPr>
        <w:t xml:space="preserve">, </w:t>
      </w:r>
      <w:proofErr w:type="spellStart"/>
      <w:r>
        <w:rPr>
          <w:rFonts w:ascii="Arial" w:hAnsi="Arial"/>
          <w:i/>
          <w:sz w:val="22"/>
          <w:lang w:val="uk-UA" w:eastAsia="en-US"/>
        </w:rPr>
        <w:t>спокойная</w:t>
      </w:r>
      <w:proofErr w:type="spellEnd"/>
      <w:r>
        <w:rPr>
          <w:rFonts w:ascii="Arial" w:hAnsi="Arial"/>
          <w:i/>
          <w:sz w:val="22"/>
          <w:lang w:val="uk-UA" w:eastAsia="en-US"/>
        </w:rPr>
        <w:t xml:space="preserve"> </w:t>
      </w:r>
      <w:proofErr w:type="spellStart"/>
      <w:r>
        <w:rPr>
          <w:rFonts w:ascii="Arial" w:hAnsi="Arial"/>
          <w:i/>
          <w:sz w:val="22"/>
          <w:lang w:val="uk-UA" w:eastAsia="en-US"/>
        </w:rPr>
        <w:t>цветовая</w:t>
      </w:r>
      <w:proofErr w:type="spellEnd"/>
      <w:r>
        <w:rPr>
          <w:rFonts w:ascii="Arial" w:hAnsi="Arial"/>
          <w:i/>
          <w:sz w:val="22"/>
          <w:lang w:val="uk-UA" w:eastAsia="en-US"/>
        </w:rPr>
        <w:t xml:space="preserve"> гамма. Стиль форм – </w:t>
      </w:r>
      <w:proofErr w:type="spellStart"/>
      <w:r>
        <w:rPr>
          <w:rFonts w:ascii="Arial" w:hAnsi="Arial"/>
          <w:i/>
          <w:sz w:val="22"/>
          <w:lang w:val="uk-UA" w:eastAsia="en-US"/>
        </w:rPr>
        <w:t>классический</w:t>
      </w:r>
      <w:proofErr w:type="spellEnd"/>
      <w:r>
        <w:rPr>
          <w:rFonts w:ascii="Arial" w:hAnsi="Arial"/>
          <w:i/>
          <w:sz w:val="22"/>
          <w:lang w:val="uk-UA" w:eastAsia="en-US"/>
        </w:rPr>
        <w:t xml:space="preserve">. </w:t>
      </w:r>
    </w:p>
    <w:p w14:paraId="2A1BF757" w14:textId="77777777" w:rsidR="00F161F7" w:rsidRPr="00EF16C7" w:rsidRDefault="00F161F7" w:rsidP="00F161F7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</w:p>
    <w:p w14:paraId="0DEC9BAD" w14:textId="77777777" w:rsidR="00F161F7" w:rsidRPr="00360D8D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eastAsia="en-US"/>
        </w:rPr>
      </w:pPr>
      <w:bookmarkStart w:id="28" w:name="_Toc439994679"/>
      <w:bookmarkStart w:id="29" w:name="_Toc384149731"/>
      <w:r w:rsidRPr="00EF16C7">
        <w:rPr>
          <w:rFonts w:ascii="Times" w:hAnsi="Times"/>
          <w:b/>
          <w:lang w:val="en-US" w:eastAsia="en-US"/>
        </w:rPr>
        <w:t>User</w:t>
      </w:r>
      <w:r w:rsidRPr="00360D8D">
        <w:rPr>
          <w:rFonts w:ascii="Times" w:hAnsi="Times"/>
          <w:b/>
          <w:lang w:eastAsia="en-US"/>
        </w:rPr>
        <w:t xml:space="preserve"> </w:t>
      </w:r>
      <w:r w:rsidRPr="00EF16C7">
        <w:rPr>
          <w:rFonts w:ascii="Times" w:hAnsi="Times"/>
          <w:b/>
          <w:lang w:val="en-US" w:eastAsia="en-US"/>
        </w:rPr>
        <w:t>Documentation</w:t>
      </w:r>
      <w:bookmarkEnd w:id="28"/>
      <w:bookmarkEnd w:id="29"/>
    </w:p>
    <w:p w14:paraId="491CF1DF" w14:textId="77777777" w:rsidR="00A9156F" w:rsidRPr="005E7AAF" w:rsidRDefault="003817C0" w:rsidP="00A9156F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  <w:bookmarkStart w:id="30" w:name="_Toc439994680"/>
      <w:bookmarkStart w:id="31" w:name="_Toc384149732"/>
      <w:r w:rsidRPr="00EF16C7">
        <w:rPr>
          <w:rFonts w:ascii="Arial" w:hAnsi="Arial"/>
          <w:i/>
          <w:sz w:val="22"/>
          <w:lang w:eastAsia="en-US"/>
        </w:rPr>
        <w:t xml:space="preserve">Должна быть предусмотрена справка для продукта в виде иллюстрированной </w:t>
      </w:r>
      <w:r w:rsidRPr="00EF16C7">
        <w:rPr>
          <w:rFonts w:ascii="Arial" w:hAnsi="Arial"/>
          <w:i/>
          <w:sz w:val="22"/>
          <w:lang w:val="en-US" w:eastAsia="en-US"/>
        </w:rPr>
        <w:t>html</w:t>
      </w:r>
      <w:r w:rsidRPr="00EF16C7">
        <w:rPr>
          <w:rFonts w:ascii="Arial" w:hAnsi="Arial"/>
          <w:i/>
          <w:sz w:val="22"/>
          <w:lang w:eastAsia="en-US"/>
        </w:rPr>
        <w:t>-документации. Документация устанавливается с учетом устанавливаемой версии продукта и располагается в рабочей папке программы.</w:t>
      </w:r>
    </w:p>
    <w:p w14:paraId="7677D06D" w14:textId="77777777" w:rsidR="00F161F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r>
        <w:rPr>
          <w:rFonts w:ascii="Times" w:hAnsi="Times"/>
          <w:b/>
          <w:lang w:val="en-US" w:eastAsia="en-US"/>
        </w:rPr>
        <w:t>Dependencies</w:t>
      </w:r>
      <w:bookmarkEnd w:id="30"/>
      <w:bookmarkEnd w:id="31"/>
    </w:p>
    <w:p w14:paraId="6D83CC52" w14:textId="77777777" w:rsidR="00F161F7" w:rsidRPr="005E7AAF" w:rsidRDefault="00A9156F" w:rsidP="00F161F7">
      <w:pPr>
        <w:suppressAutoHyphens w:val="0"/>
        <w:spacing w:line="240" w:lineRule="exact"/>
        <w:rPr>
          <w:rFonts w:ascii="Arial" w:hAnsi="Arial"/>
          <w:i/>
          <w:sz w:val="22"/>
          <w:lang w:eastAsia="en-US"/>
        </w:rPr>
      </w:pPr>
      <w:r>
        <w:rPr>
          <w:rFonts w:ascii="Arial" w:hAnsi="Arial"/>
          <w:i/>
          <w:sz w:val="22"/>
          <w:lang w:eastAsia="en-US"/>
        </w:rPr>
        <w:t xml:space="preserve">Требуется пакет </w:t>
      </w:r>
      <w:r w:rsidRPr="00652BB8">
        <w:rPr>
          <w:rFonts w:ascii="Arial" w:hAnsi="Arial"/>
          <w:i/>
          <w:sz w:val="22"/>
          <w:lang w:eastAsia="en-US"/>
        </w:rPr>
        <w:t>Microsoft .NET Framework 4.5</w:t>
      </w:r>
      <w:r>
        <w:rPr>
          <w:rFonts w:ascii="Arial" w:hAnsi="Arial"/>
          <w:i/>
          <w:sz w:val="22"/>
          <w:lang w:eastAsia="en-US"/>
        </w:rPr>
        <w:t>.</w:t>
      </w:r>
    </w:p>
    <w:p w14:paraId="74426730" w14:textId="77777777" w:rsidR="00F161F7" w:rsidRPr="00EF16C7" w:rsidRDefault="003817C0" w:rsidP="00F161F7">
      <w:pPr>
        <w:keepNext/>
        <w:keepLines/>
        <w:numPr>
          <w:ilvl w:val="0"/>
          <w:numId w:val="32"/>
        </w:numPr>
        <w:suppressAutoHyphens w:val="0"/>
        <w:spacing w:before="480" w:after="240" w:line="240" w:lineRule="atLeast"/>
        <w:outlineLvl w:val="0"/>
        <w:rPr>
          <w:rFonts w:ascii="Times" w:hAnsi="Times"/>
          <w:b/>
          <w:kern w:val="28"/>
          <w:sz w:val="36"/>
          <w:lang w:val="en-US" w:eastAsia="en-US"/>
        </w:rPr>
      </w:pPr>
      <w:bookmarkStart w:id="32" w:name="_Toc439994687"/>
      <w:bookmarkStart w:id="33" w:name="_Toc384149733"/>
      <w:bookmarkStart w:id="34" w:name="_Toc439994682"/>
      <w:r w:rsidRPr="00EF16C7">
        <w:rPr>
          <w:rFonts w:ascii="Times" w:hAnsi="Times"/>
          <w:b/>
          <w:kern w:val="28"/>
          <w:sz w:val="36"/>
          <w:lang w:val="en-US" w:eastAsia="en-US"/>
        </w:rPr>
        <w:t>System Features</w:t>
      </w:r>
      <w:bookmarkEnd w:id="32"/>
      <w:r w:rsidRPr="00EF16C7">
        <w:rPr>
          <w:rFonts w:ascii="Times" w:hAnsi="Times"/>
          <w:b/>
          <w:kern w:val="28"/>
          <w:sz w:val="36"/>
          <w:lang w:eastAsia="en-US"/>
        </w:rPr>
        <w:t xml:space="preserve"> (</w:t>
      </w:r>
      <w:r w:rsidRPr="00EF16C7">
        <w:rPr>
          <w:rFonts w:ascii="Times" w:hAnsi="Times"/>
          <w:b/>
          <w:kern w:val="28"/>
          <w:sz w:val="36"/>
          <w:lang w:val="en-US" w:eastAsia="en-US"/>
        </w:rPr>
        <w:t>FR</w:t>
      </w:r>
      <w:r w:rsidRPr="00EF16C7">
        <w:rPr>
          <w:rFonts w:ascii="Times" w:hAnsi="Times"/>
          <w:b/>
          <w:kern w:val="28"/>
          <w:sz w:val="36"/>
          <w:lang w:eastAsia="en-US"/>
        </w:rPr>
        <w:t>)</w:t>
      </w:r>
      <w:bookmarkEnd w:id="33"/>
    </w:p>
    <w:p w14:paraId="327D90F4" w14:textId="77777777" w:rsidR="00F161F7" w:rsidRPr="00EF16C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35" w:name="_Toc384149734"/>
      <w:bookmarkStart w:id="36" w:name="_Toc439994688"/>
      <w:r w:rsidRPr="00EF16C7">
        <w:rPr>
          <w:rFonts w:ascii="Times" w:hAnsi="Times"/>
          <w:b/>
          <w:lang w:val="en-US" w:eastAsia="en-US"/>
        </w:rPr>
        <w:t>System Feature “Structure”</w:t>
      </w:r>
      <w:bookmarkEnd w:id="35"/>
    </w:p>
    <w:p w14:paraId="162EA581" w14:textId="77777777" w:rsidR="00F161F7" w:rsidRPr="00EF16C7" w:rsidRDefault="003817C0" w:rsidP="00F161F7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bookmarkStart w:id="37" w:name="_Hlk129611157"/>
      <w:r w:rsidRPr="00EF16C7">
        <w:rPr>
          <w:rFonts w:ascii="Times" w:hAnsi="Times"/>
          <w:sz w:val="24"/>
          <w:lang w:eastAsia="en-US"/>
        </w:rPr>
        <w:t>3.1.1</w:t>
      </w:r>
      <w:r w:rsidRPr="00EF16C7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Description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and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Priority</w:t>
      </w:r>
    </w:p>
    <w:p w14:paraId="168FF692" w14:textId="77777777" w:rsidR="0043595C" w:rsidRPr="00EF16C7" w:rsidRDefault="003817C0" w:rsidP="0043595C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val="uk-UA" w:eastAsia="en-US"/>
        </w:rPr>
      </w:pPr>
      <w:r w:rsidRPr="00EF16C7">
        <w:rPr>
          <w:rFonts w:ascii="Times" w:hAnsi="Times"/>
          <w:sz w:val="24"/>
          <w:lang w:val="uk-UA" w:eastAsia="en-US"/>
        </w:rPr>
        <w:t xml:space="preserve">Продукт </w:t>
      </w:r>
      <w:proofErr w:type="spellStart"/>
      <w:r w:rsidRPr="00EF16C7">
        <w:rPr>
          <w:rFonts w:ascii="Times" w:hAnsi="Times"/>
          <w:sz w:val="24"/>
          <w:lang w:val="uk-UA" w:eastAsia="en-US"/>
        </w:rPr>
        <w:t>должен</w:t>
      </w:r>
      <w:proofErr w:type="spellEnd"/>
      <w:r w:rsidRPr="00EF16C7">
        <w:rPr>
          <w:rFonts w:ascii="Times" w:hAnsi="Times"/>
          <w:sz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sz w:val="24"/>
          <w:lang w:val="uk-UA" w:eastAsia="en-US"/>
        </w:rPr>
        <w:t>состоять</w:t>
      </w:r>
      <w:proofErr w:type="spellEnd"/>
      <w:r w:rsidRPr="00EF16C7">
        <w:rPr>
          <w:rFonts w:ascii="Times" w:hAnsi="Times"/>
          <w:sz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sz w:val="24"/>
          <w:lang w:val="uk-UA" w:eastAsia="en-US"/>
        </w:rPr>
        <w:t>из</w:t>
      </w:r>
      <w:proofErr w:type="spellEnd"/>
      <w:r w:rsidRPr="00EF16C7">
        <w:rPr>
          <w:rFonts w:ascii="Times" w:hAnsi="Times"/>
          <w:sz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sz w:val="24"/>
          <w:lang w:val="uk-UA" w:eastAsia="en-US"/>
        </w:rPr>
        <w:t>двух</w:t>
      </w:r>
      <w:proofErr w:type="spellEnd"/>
      <w:r w:rsidRPr="00EF16C7">
        <w:rPr>
          <w:rFonts w:ascii="Times" w:hAnsi="Times"/>
          <w:sz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sz w:val="24"/>
          <w:lang w:val="uk-UA" w:eastAsia="en-US"/>
        </w:rPr>
        <w:t>модулей</w:t>
      </w:r>
      <w:proofErr w:type="spellEnd"/>
      <w:r w:rsidRPr="00EF16C7">
        <w:rPr>
          <w:rFonts w:ascii="Times" w:hAnsi="Times"/>
          <w:sz w:val="24"/>
          <w:lang w:val="uk-UA" w:eastAsia="en-US"/>
        </w:rPr>
        <w:t xml:space="preserve">. </w:t>
      </w:r>
      <w:proofErr w:type="spellStart"/>
      <w:r w:rsidRPr="00EF16C7">
        <w:rPr>
          <w:rFonts w:ascii="Times" w:hAnsi="Times"/>
          <w:sz w:val="24"/>
          <w:lang w:val="uk-UA" w:eastAsia="en-US"/>
        </w:rPr>
        <w:t>Перв</w:t>
      </w:r>
      <w:r w:rsidRPr="00EF16C7">
        <w:rPr>
          <w:rFonts w:ascii="Times" w:hAnsi="Times"/>
          <w:sz w:val="24"/>
          <w:lang w:eastAsia="en-US"/>
        </w:rPr>
        <w:t>ый</w:t>
      </w:r>
      <w:proofErr w:type="spellEnd"/>
      <w:r w:rsidRPr="00EF16C7">
        <w:rPr>
          <w:rFonts w:ascii="Times" w:hAnsi="Times"/>
          <w:sz w:val="24"/>
          <w:lang w:eastAsia="en-US"/>
        </w:rPr>
        <w:t xml:space="preserve"> – для запуска </w:t>
      </w:r>
      <w:r>
        <w:rPr>
          <w:rFonts w:ascii="Times" w:hAnsi="Times"/>
          <w:sz w:val="24"/>
          <w:lang w:eastAsia="en-US"/>
        </w:rPr>
        <w:t xml:space="preserve">и работы с интерфейсом программного продукта (имя </w:t>
      </w:r>
      <w:r w:rsidR="00C55B8B">
        <w:rPr>
          <w:rFonts w:ascii="Times" w:hAnsi="Times"/>
          <w:sz w:val="24"/>
          <w:lang w:val="en-US" w:eastAsia="en-US"/>
        </w:rPr>
        <w:t>E</w:t>
      </w:r>
      <w:r w:rsidR="00C55B8B" w:rsidRPr="00C55B8B">
        <w:rPr>
          <w:rFonts w:ascii="Times" w:hAnsi="Times"/>
          <w:sz w:val="24"/>
          <w:lang w:eastAsia="en-US"/>
        </w:rPr>
        <w:t>-</w:t>
      </w:r>
      <w:proofErr w:type="spellStart"/>
      <w:r w:rsidR="00C55B8B">
        <w:rPr>
          <w:rFonts w:ascii="Times" w:hAnsi="Times"/>
          <w:sz w:val="24"/>
          <w:lang w:val="en-US" w:eastAsia="en-US"/>
        </w:rPr>
        <w:t>mail</w:t>
      </w:r>
      <w:r>
        <w:rPr>
          <w:rFonts w:ascii="Times" w:hAnsi="Times"/>
          <w:sz w:val="24"/>
          <w:lang w:val="en-US" w:eastAsia="en-US"/>
        </w:rPr>
        <w:t>ListInterface</w:t>
      </w:r>
      <w:proofErr w:type="spellEnd"/>
      <w:r>
        <w:rPr>
          <w:rFonts w:ascii="Times" w:hAnsi="Times"/>
          <w:sz w:val="24"/>
          <w:lang w:eastAsia="en-US"/>
        </w:rPr>
        <w:t>.</w:t>
      </w:r>
      <w:proofErr w:type="spellStart"/>
      <w:r>
        <w:rPr>
          <w:rFonts w:ascii="Times" w:hAnsi="Times"/>
          <w:sz w:val="24"/>
          <w:lang w:eastAsia="en-US"/>
        </w:rPr>
        <w:t>exe</w:t>
      </w:r>
      <w:proofErr w:type="spellEnd"/>
      <w:r>
        <w:rPr>
          <w:rFonts w:ascii="Times" w:hAnsi="Times"/>
          <w:sz w:val="24"/>
          <w:lang w:eastAsia="en-US"/>
        </w:rPr>
        <w:t>)</w:t>
      </w:r>
      <w:r w:rsidRPr="00EF16C7">
        <w:rPr>
          <w:rFonts w:ascii="Times" w:hAnsi="Times"/>
          <w:sz w:val="24"/>
          <w:lang w:eastAsia="en-US"/>
        </w:rPr>
        <w:t xml:space="preserve">. Второй – для </w:t>
      </w:r>
      <w:r>
        <w:rPr>
          <w:rFonts w:ascii="Times" w:hAnsi="Times"/>
          <w:sz w:val="24"/>
          <w:lang w:eastAsia="en-US"/>
        </w:rPr>
        <w:t xml:space="preserve">проверки существования </w:t>
      </w:r>
      <w:r w:rsidR="00C55B8B" w:rsidRPr="00B174A5">
        <w:rPr>
          <w:rFonts w:ascii="Times" w:hAnsi="Times"/>
          <w:i/>
          <w:iCs/>
          <w:sz w:val="24"/>
          <w:lang w:val="en-US" w:eastAsia="en-US"/>
        </w:rPr>
        <w:t>E</w:t>
      </w:r>
      <w:r w:rsidR="00C55B8B" w:rsidRPr="00B174A5">
        <w:rPr>
          <w:rFonts w:ascii="Times" w:hAnsi="Times"/>
          <w:i/>
          <w:iCs/>
          <w:sz w:val="24"/>
          <w:lang w:eastAsia="en-US"/>
        </w:rPr>
        <w:t>-</w:t>
      </w:r>
      <w:r w:rsidR="00C55B8B" w:rsidRPr="00B174A5">
        <w:rPr>
          <w:rFonts w:ascii="Times" w:hAnsi="Times"/>
          <w:i/>
          <w:iCs/>
          <w:sz w:val="24"/>
          <w:lang w:val="en-US" w:eastAsia="en-US"/>
        </w:rPr>
        <w:t>mail</w:t>
      </w:r>
      <w:r w:rsidRPr="00EF16C7">
        <w:rPr>
          <w:rFonts w:ascii="Times" w:hAnsi="Times"/>
          <w:sz w:val="24"/>
          <w:lang w:eastAsia="en-US"/>
        </w:rPr>
        <w:t xml:space="preserve">. (имя </w:t>
      </w:r>
      <w:r w:rsidR="00C55B8B">
        <w:rPr>
          <w:rFonts w:ascii="Times" w:hAnsi="Times"/>
          <w:sz w:val="24"/>
          <w:lang w:val="en-US" w:eastAsia="en-US"/>
        </w:rPr>
        <w:t>E</w:t>
      </w:r>
      <w:r w:rsidR="00C55B8B" w:rsidRPr="00C55B8B">
        <w:rPr>
          <w:rFonts w:ascii="Times" w:hAnsi="Times"/>
          <w:sz w:val="24"/>
          <w:lang w:eastAsia="en-US"/>
        </w:rPr>
        <w:t>-</w:t>
      </w:r>
      <w:proofErr w:type="spellStart"/>
      <w:r w:rsidR="00C55B8B">
        <w:rPr>
          <w:rFonts w:ascii="Times" w:hAnsi="Times"/>
          <w:sz w:val="24"/>
          <w:lang w:val="en-US" w:eastAsia="en-US"/>
        </w:rPr>
        <w:t>mail</w:t>
      </w:r>
      <w:r>
        <w:rPr>
          <w:rFonts w:ascii="Times" w:hAnsi="Times"/>
          <w:sz w:val="24"/>
          <w:lang w:val="en-US" w:eastAsia="en-US"/>
        </w:rPr>
        <w:t>ListExist</w:t>
      </w:r>
      <w:proofErr w:type="spellEnd"/>
      <w:r>
        <w:rPr>
          <w:rFonts w:ascii="Times" w:hAnsi="Times"/>
          <w:sz w:val="24"/>
          <w:lang w:eastAsia="en-US"/>
        </w:rPr>
        <w:t>.</w:t>
      </w:r>
      <w:proofErr w:type="spellStart"/>
      <w:r>
        <w:rPr>
          <w:rFonts w:ascii="Times" w:hAnsi="Times"/>
          <w:sz w:val="24"/>
          <w:lang w:eastAsia="en-US"/>
        </w:rPr>
        <w:t>exe</w:t>
      </w:r>
      <w:proofErr w:type="spellEnd"/>
      <w:r w:rsidRPr="00EF16C7">
        <w:rPr>
          <w:rFonts w:ascii="Times" w:hAnsi="Times"/>
          <w:sz w:val="24"/>
          <w:lang w:eastAsia="en-US"/>
        </w:rPr>
        <w:t xml:space="preserve">)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Приоритет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 xml:space="preserve"> </w:t>
      </w:r>
      <w:proofErr w:type="spellStart"/>
      <w:r>
        <w:rPr>
          <w:rFonts w:ascii="Times" w:hAnsi="Times"/>
          <w:i/>
          <w:sz w:val="24"/>
          <w:lang w:val="uk-UA" w:eastAsia="en-US"/>
        </w:rPr>
        <w:t>средний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>.</w:t>
      </w:r>
    </w:p>
    <w:p w14:paraId="2BF2F510" w14:textId="77777777" w:rsidR="00F161F7" w:rsidRPr="00DF707F" w:rsidRDefault="003817C0" w:rsidP="00F161F7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DF707F">
        <w:rPr>
          <w:rFonts w:ascii="Times" w:hAnsi="Times"/>
          <w:sz w:val="24"/>
          <w:lang w:eastAsia="en-US"/>
        </w:rPr>
        <w:t>3.1.2</w:t>
      </w:r>
      <w:r w:rsidRPr="00DF707F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Functional</w:t>
      </w:r>
      <w:r w:rsidRPr="00DF707F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Requirements</w:t>
      </w:r>
    </w:p>
    <w:p w14:paraId="22B03F3B" w14:textId="77777777" w:rsidR="0043595C" w:rsidRPr="0008304E" w:rsidRDefault="003817C0" w:rsidP="0043595C">
      <w:pPr>
        <w:suppressAutoHyphens w:val="0"/>
        <w:spacing w:line="240" w:lineRule="exact"/>
        <w:ind w:left="2348" w:hanging="994"/>
        <w:rPr>
          <w:sz w:val="24"/>
          <w:szCs w:val="24"/>
          <w:lang w:eastAsia="en-US"/>
        </w:rPr>
      </w:pPr>
      <w:r w:rsidRPr="00EF16C7">
        <w:rPr>
          <w:sz w:val="24"/>
          <w:lang w:val="en-US" w:eastAsia="en-US"/>
        </w:rPr>
        <w:t>REQ</w:t>
      </w:r>
      <w:r w:rsidRPr="00EF16C7">
        <w:rPr>
          <w:sz w:val="24"/>
          <w:lang w:eastAsia="en-US"/>
        </w:rPr>
        <w:t>-1:</w:t>
      </w:r>
      <w:r w:rsidRPr="00EF16C7">
        <w:rPr>
          <w:sz w:val="24"/>
          <w:lang w:eastAsia="en-US"/>
        </w:rPr>
        <w:tab/>
        <w:t xml:space="preserve">В задачи модуля </w:t>
      </w:r>
      <w:r w:rsidR="00C55B8B">
        <w:rPr>
          <w:sz w:val="24"/>
          <w:lang w:val="en-US" w:eastAsia="en-US"/>
        </w:rPr>
        <w:t>E</w:t>
      </w:r>
      <w:r w:rsidR="00C55B8B" w:rsidRPr="00C55B8B">
        <w:rPr>
          <w:sz w:val="24"/>
          <w:lang w:eastAsia="en-US"/>
        </w:rPr>
        <w:t>-</w:t>
      </w:r>
      <w:proofErr w:type="spellStart"/>
      <w:r w:rsidR="00C55B8B">
        <w:rPr>
          <w:sz w:val="24"/>
          <w:lang w:val="en-US" w:eastAsia="en-US"/>
        </w:rPr>
        <w:t>mail</w:t>
      </w:r>
      <w:r>
        <w:rPr>
          <w:sz w:val="24"/>
          <w:lang w:val="en-US" w:eastAsia="en-US"/>
        </w:rPr>
        <w:t>ListInterface</w:t>
      </w:r>
      <w:proofErr w:type="spellEnd"/>
      <w:r w:rsidRPr="00EF16C7">
        <w:rPr>
          <w:sz w:val="24"/>
          <w:szCs w:val="24"/>
          <w:lang w:eastAsia="en-US"/>
        </w:rPr>
        <w:t xml:space="preserve"> входит </w:t>
      </w:r>
      <w:r>
        <w:rPr>
          <w:sz w:val="24"/>
          <w:szCs w:val="24"/>
          <w:lang w:eastAsia="en-US"/>
        </w:rPr>
        <w:t>работа с интерфейсом программы, а именно: поиск, отображение, систематизация.</w:t>
      </w:r>
    </w:p>
    <w:p w14:paraId="5E767ACC" w14:textId="77777777" w:rsidR="0043595C" w:rsidRPr="00014740" w:rsidRDefault="003817C0" w:rsidP="0043595C">
      <w:pPr>
        <w:suppressAutoHyphens w:val="0"/>
        <w:spacing w:line="240" w:lineRule="exact"/>
        <w:ind w:left="2348" w:hanging="994"/>
        <w:rPr>
          <w:sz w:val="24"/>
          <w:lang w:eastAsia="en-US"/>
        </w:rPr>
      </w:pPr>
      <w:r w:rsidRPr="00EF16C7">
        <w:rPr>
          <w:sz w:val="24"/>
          <w:lang w:val="en-US" w:eastAsia="en-US"/>
        </w:rPr>
        <w:t>REQ</w:t>
      </w:r>
      <w:r w:rsidRPr="00EF16C7">
        <w:rPr>
          <w:sz w:val="24"/>
          <w:lang w:eastAsia="en-US"/>
        </w:rPr>
        <w:t>-2:</w:t>
      </w:r>
      <w:r w:rsidRPr="00EF16C7">
        <w:rPr>
          <w:sz w:val="24"/>
          <w:lang w:eastAsia="en-US"/>
        </w:rPr>
        <w:tab/>
        <w:t xml:space="preserve">В задачи модуля </w:t>
      </w:r>
      <w:r w:rsidR="00C55B8B">
        <w:rPr>
          <w:sz w:val="24"/>
          <w:lang w:val="en-US" w:eastAsia="en-US"/>
        </w:rPr>
        <w:t>E</w:t>
      </w:r>
      <w:r w:rsidR="00C55B8B" w:rsidRPr="00C55B8B">
        <w:rPr>
          <w:sz w:val="24"/>
          <w:lang w:eastAsia="en-US"/>
        </w:rPr>
        <w:t>-</w:t>
      </w:r>
      <w:proofErr w:type="spellStart"/>
      <w:r w:rsidR="00C55B8B">
        <w:rPr>
          <w:sz w:val="24"/>
          <w:lang w:val="en-US" w:eastAsia="en-US"/>
        </w:rPr>
        <w:t>mail</w:t>
      </w:r>
      <w:r>
        <w:rPr>
          <w:sz w:val="24"/>
          <w:lang w:val="en-US" w:eastAsia="en-US"/>
        </w:rPr>
        <w:t>ListExist</w:t>
      </w:r>
      <w:proofErr w:type="spellEnd"/>
      <w:r w:rsidRPr="00EF16C7">
        <w:rPr>
          <w:sz w:val="24"/>
          <w:szCs w:val="24"/>
          <w:lang w:eastAsia="en-US"/>
        </w:rPr>
        <w:t xml:space="preserve"> входит</w:t>
      </w:r>
      <w:r>
        <w:rPr>
          <w:sz w:val="24"/>
          <w:szCs w:val="24"/>
          <w:lang w:eastAsia="en-US"/>
        </w:rPr>
        <w:t xml:space="preserve"> </w:t>
      </w:r>
      <w:r w:rsidR="00014740">
        <w:rPr>
          <w:sz w:val="24"/>
          <w:szCs w:val="24"/>
          <w:lang w:eastAsia="en-US"/>
        </w:rPr>
        <w:t xml:space="preserve">проверка через интернет существования </w:t>
      </w:r>
      <w:r w:rsidR="00C55B8B">
        <w:rPr>
          <w:sz w:val="24"/>
          <w:szCs w:val="24"/>
          <w:lang w:val="en-US" w:eastAsia="en-US"/>
        </w:rPr>
        <w:t>E</w:t>
      </w:r>
      <w:r w:rsidR="00C55B8B" w:rsidRPr="00C55B8B">
        <w:rPr>
          <w:sz w:val="24"/>
          <w:szCs w:val="24"/>
          <w:lang w:eastAsia="en-US"/>
        </w:rPr>
        <w:t>-</w:t>
      </w:r>
      <w:r w:rsidR="00C55B8B">
        <w:rPr>
          <w:sz w:val="24"/>
          <w:szCs w:val="24"/>
          <w:lang w:val="en-US" w:eastAsia="en-US"/>
        </w:rPr>
        <w:t>mail</w:t>
      </w:r>
      <w:r w:rsidR="00014740" w:rsidRPr="00014740">
        <w:rPr>
          <w:sz w:val="24"/>
          <w:szCs w:val="24"/>
          <w:lang w:eastAsia="en-US"/>
        </w:rPr>
        <w:t xml:space="preserve"> </w:t>
      </w:r>
      <w:r w:rsidR="00014740">
        <w:rPr>
          <w:sz w:val="24"/>
          <w:szCs w:val="24"/>
          <w:lang w:eastAsia="en-US"/>
        </w:rPr>
        <w:t xml:space="preserve">адреса </w:t>
      </w:r>
    </w:p>
    <w:p w14:paraId="0251BF14" w14:textId="77777777" w:rsidR="0043595C" w:rsidRPr="00EF16C7" w:rsidRDefault="003817C0" w:rsidP="0043595C">
      <w:pPr>
        <w:suppressAutoHyphens w:val="0"/>
        <w:spacing w:line="240" w:lineRule="exact"/>
        <w:ind w:left="2348" w:hanging="994"/>
        <w:rPr>
          <w:sz w:val="24"/>
          <w:lang w:eastAsia="en-US"/>
        </w:rPr>
      </w:pPr>
      <w:r w:rsidRPr="00EF16C7">
        <w:rPr>
          <w:sz w:val="24"/>
          <w:lang w:val="en-US" w:eastAsia="en-US"/>
        </w:rPr>
        <w:t>REQ</w:t>
      </w:r>
      <w:r w:rsidRPr="00EF16C7">
        <w:rPr>
          <w:sz w:val="24"/>
          <w:lang w:eastAsia="en-US"/>
        </w:rPr>
        <w:t xml:space="preserve">-3:    </w:t>
      </w:r>
      <w:r>
        <w:rPr>
          <w:sz w:val="24"/>
          <w:lang w:eastAsia="en-US"/>
        </w:rPr>
        <w:t>Обязательна</w:t>
      </w:r>
      <w:r w:rsidRPr="00EF16C7">
        <w:rPr>
          <w:sz w:val="24"/>
          <w:lang w:eastAsia="en-US"/>
        </w:rPr>
        <w:t xml:space="preserve"> одновременная установка двух модулей на одной машине.</w:t>
      </w:r>
    </w:p>
    <w:p w14:paraId="151C0303" w14:textId="77777777" w:rsidR="00F161F7" w:rsidRPr="00EF16C7" w:rsidRDefault="00F161F7" w:rsidP="00F161F7">
      <w:pPr>
        <w:suppressAutoHyphens w:val="0"/>
        <w:spacing w:line="240" w:lineRule="exact"/>
        <w:ind w:left="2348" w:hanging="994"/>
        <w:rPr>
          <w:sz w:val="24"/>
          <w:lang w:eastAsia="en-US"/>
        </w:rPr>
      </w:pPr>
    </w:p>
    <w:p w14:paraId="6EAC4C07" w14:textId="77777777" w:rsidR="00F161F7" w:rsidRPr="00EF16C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38" w:name="_Toc384149735"/>
      <w:r w:rsidRPr="00EF16C7">
        <w:rPr>
          <w:rFonts w:ascii="Times" w:hAnsi="Times"/>
          <w:b/>
          <w:lang w:val="en-US" w:eastAsia="en-US"/>
        </w:rPr>
        <w:t xml:space="preserve">System Feature </w:t>
      </w:r>
      <w:bookmarkEnd w:id="36"/>
      <w:r w:rsidRPr="00EF16C7">
        <w:rPr>
          <w:rFonts w:ascii="Times" w:hAnsi="Times"/>
          <w:b/>
          <w:lang w:val="en-US" w:eastAsia="en-US"/>
        </w:rPr>
        <w:t>“</w:t>
      </w:r>
      <w:r>
        <w:rPr>
          <w:rFonts w:ascii="Times" w:hAnsi="Times"/>
          <w:b/>
          <w:lang w:val="en-US" w:eastAsia="en-US"/>
        </w:rPr>
        <w:t>Se</w:t>
      </w:r>
      <w:r w:rsidR="00026458">
        <w:rPr>
          <w:rFonts w:ascii="Times" w:hAnsi="Times"/>
          <w:b/>
          <w:lang w:val="en-US" w:eastAsia="en-US"/>
        </w:rPr>
        <w:t>arch</w:t>
      </w:r>
      <w:r>
        <w:rPr>
          <w:rFonts w:ascii="Times" w:hAnsi="Times"/>
          <w:b/>
          <w:lang w:val="en-US" w:eastAsia="en-US"/>
        </w:rPr>
        <w:t>”</w:t>
      </w:r>
      <w:r w:rsidRPr="00EF16C7">
        <w:rPr>
          <w:rFonts w:ascii="Times" w:hAnsi="Times"/>
          <w:b/>
          <w:lang w:val="en-US" w:eastAsia="en-US"/>
        </w:rPr>
        <w:t xml:space="preserve"> </w:t>
      </w:r>
      <w:bookmarkEnd w:id="38"/>
      <w:r w:rsidR="004665B9" w:rsidRPr="00EF16C7">
        <w:rPr>
          <w:rFonts w:ascii="Times" w:hAnsi="Times"/>
          <w:b/>
          <w:lang w:val="en-US" w:eastAsia="en-US"/>
        </w:rPr>
        <w:t>(</w:t>
      </w:r>
      <w:r w:rsidR="004665B9">
        <w:rPr>
          <w:rFonts w:ascii="Times" w:hAnsi="Times"/>
          <w:b/>
          <w:lang w:val="en-US" w:eastAsia="en-US"/>
        </w:rPr>
        <w:t>E</w:t>
      </w:r>
      <w:r w:rsidR="004665B9" w:rsidRPr="00C55B8B">
        <w:rPr>
          <w:rFonts w:ascii="Times" w:hAnsi="Times"/>
          <w:b/>
          <w:lang w:val="en-US" w:eastAsia="en-US"/>
        </w:rPr>
        <w:t>-</w:t>
      </w:r>
      <w:proofErr w:type="spellStart"/>
      <w:r w:rsidR="004665B9">
        <w:rPr>
          <w:rFonts w:ascii="Times" w:hAnsi="Times"/>
          <w:b/>
          <w:lang w:val="en-US" w:eastAsia="en-US"/>
        </w:rPr>
        <w:t>mailListInterface</w:t>
      </w:r>
      <w:proofErr w:type="spellEnd"/>
      <w:r w:rsidR="004665B9" w:rsidRPr="00EF16C7">
        <w:rPr>
          <w:rFonts w:ascii="Times" w:hAnsi="Times"/>
          <w:b/>
          <w:lang w:val="en-US" w:eastAsia="en-US"/>
        </w:rPr>
        <w:t>)</w:t>
      </w:r>
    </w:p>
    <w:p w14:paraId="62ED9364" w14:textId="77777777" w:rsidR="00F161F7" w:rsidRPr="00EF16C7" w:rsidRDefault="003817C0" w:rsidP="00F161F7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EF16C7">
        <w:rPr>
          <w:rFonts w:ascii="Times" w:hAnsi="Times"/>
          <w:sz w:val="24"/>
          <w:lang w:eastAsia="en-US"/>
        </w:rPr>
        <w:t>3.2.1</w:t>
      </w:r>
      <w:r w:rsidRPr="00EF16C7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Description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and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Priority</w:t>
      </w:r>
    </w:p>
    <w:p w14:paraId="4F3C3E11" w14:textId="77777777" w:rsidR="00014740" w:rsidRPr="00EF16C7" w:rsidRDefault="003817C0" w:rsidP="00014740">
      <w:pPr>
        <w:suppressAutoHyphens w:val="0"/>
        <w:spacing w:before="120" w:after="120" w:line="240" w:lineRule="exact"/>
        <w:ind w:left="634"/>
        <w:rPr>
          <w:rFonts w:ascii="Times" w:hAnsi="Times"/>
          <w:i/>
          <w:sz w:val="24"/>
          <w:lang w:val="uk-UA" w:eastAsia="en-US"/>
        </w:rPr>
      </w:pPr>
      <w:r w:rsidRPr="008B3FF2">
        <w:rPr>
          <w:rFonts w:ascii="Times" w:hAnsi="Times"/>
          <w:sz w:val="24"/>
          <w:lang w:eastAsia="en-US"/>
        </w:rPr>
        <w:t>Продукт должен осуществлять</w:t>
      </w:r>
      <w:r>
        <w:rPr>
          <w:rFonts w:ascii="Times" w:hAnsi="Times"/>
          <w:sz w:val="24"/>
          <w:lang w:eastAsia="en-US"/>
        </w:rPr>
        <w:t xml:space="preserve"> поиск</w:t>
      </w:r>
      <w:r w:rsidRPr="00EF16C7">
        <w:rPr>
          <w:rFonts w:ascii="Times" w:hAnsi="Times"/>
          <w:b/>
          <w:i/>
          <w:sz w:val="24"/>
          <w:lang w:val="uk-UA" w:eastAsia="en-US"/>
        </w:rPr>
        <w:t xml:space="preserve">.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Приоритет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 xml:space="preserve"> </w:t>
      </w:r>
      <w:proofErr w:type="spellStart"/>
      <w:r>
        <w:rPr>
          <w:rFonts w:ascii="Times" w:hAnsi="Times"/>
          <w:i/>
          <w:sz w:val="24"/>
          <w:lang w:val="uk-UA" w:eastAsia="en-US"/>
        </w:rPr>
        <w:t>средний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>.</w:t>
      </w:r>
    </w:p>
    <w:p w14:paraId="5525EABD" w14:textId="77777777" w:rsidR="00026458" w:rsidRPr="0097333D" w:rsidRDefault="003817C0" w:rsidP="00026458">
      <w:pPr>
        <w:suppressAutoHyphens w:val="0"/>
        <w:spacing w:before="120" w:after="120" w:line="240" w:lineRule="exact"/>
        <w:ind w:left="634"/>
        <w:rPr>
          <w:rFonts w:ascii="Times" w:hAnsi="Times"/>
          <w:b/>
          <w:bCs/>
          <w:sz w:val="24"/>
          <w:lang w:eastAsia="en-US"/>
        </w:rPr>
      </w:pPr>
      <w:bookmarkStart w:id="39" w:name="_Toc439994689"/>
      <w:bookmarkStart w:id="40" w:name="_Toc384149736"/>
      <w:r w:rsidRPr="00EF16C7">
        <w:rPr>
          <w:rFonts w:ascii="Times" w:hAnsi="Times"/>
          <w:sz w:val="24"/>
          <w:lang w:eastAsia="en-US"/>
        </w:rPr>
        <w:lastRenderedPageBreak/>
        <w:t>3.2.2</w:t>
      </w:r>
      <w:r w:rsidRPr="00EF16C7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Functional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Requirements</w:t>
      </w:r>
    </w:p>
    <w:p w14:paraId="2AAB4953" w14:textId="77777777" w:rsidR="00026458" w:rsidRPr="00EF16C7" w:rsidRDefault="003817C0" w:rsidP="00026458">
      <w:pPr>
        <w:suppressAutoHyphens w:val="0"/>
        <w:spacing w:line="240" w:lineRule="exact"/>
        <w:ind w:left="2348" w:hanging="994"/>
        <w:rPr>
          <w:sz w:val="24"/>
          <w:lang w:eastAsia="en-US"/>
        </w:rPr>
      </w:pPr>
      <w:r w:rsidRPr="00EF16C7">
        <w:rPr>
          <w:sz w:val="24"/>
          <w:lang w:val="en-US" w:eastAsia="en-US"/>
        </w:rPr>
        <w:t>REQ</w:t>
      </w:r>
      <w:r w:rsidRPr="00EF16C7">
        <w:rPr>
          <w:sz w:val="24"/>
          <w:lang w:eastAsia="en-US"/>
        </w:rPr>
        <w:t>-1:</w:t>
      </w:r>
      <w:r w:rsidRPr="00EF16C7">
        <w:rPr>
          <w:sz w:val="24"/>
          <w:lang w:eastAsia="en-US"/>
        </w:rPr>
        <w:tab/>
      </w:r>
      <w:r w:rsidRPr="008B3FF2">
        <w:rPr>
          <w:sz w:val="24"/>
          <w:lang w:eastAsia="en-US"/>
        </w:rPr>
        <w:t>Продукт должен осуществлять</w:t>
      </w:r>
      <w:r>
        <w:rPr>
          <w:sz w:val="24"/>
          <w:lang w:eastAsia="en-US"/>
        </w:rPr>
        <w:t xml:space="preserve"> поиск по </w:t>
      </w:r>
      <w:r w:rsidR="00B174A5" w:rsidRPr="0097333D">
        <w:rPr>
          <w:b/>
          <w:bCs/>
          <w:i/>
          <w:iCs/>
          <w:sz w:val="24"/>
          <w:lang w:val="en-US" w:eastAsia="en-US"/>
        </w:rPr>
        <w:t>E</w:t>
      </w:r>
      <w:r w:rsidR="00B174A5" w:rsidRPr="0097333D">
        <w:rPr>
          <w:b/>
          <w:bCs/>
          <w:i/>
          <w:iCs/>
          <w:sz w:val="24"/>
          <w:lang w:eastAsia="en-US"/>
        </w:rPr>
        <w:t>-</w:t>
      </w:r>
      <w:r w:rsidR="00B174A5" w:rsidRPr="0097333D">
        <w:rPr>
          <w:b/>
          <w:bCs/>
          <w:i/>
          <w:iCs/>
          <w:sz w:val="24"/>
          <w:lang w:val="en-US" w:eastAsia="en-US"/>
        </w:rPr>
        <w:t>mail</w:t>
      </w:r>
      <w:r w:rsidRPr="00026458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сервисам.</w:t>
      </w:r>
    </w:p>
    <w:p w14:paraId="0828C7E0" w14:textId="77777777" w:rsidR="00026458" w:rsidRPr="00EF16C7" w:rsidRDefault="003817C0" w:rsidP="00026458">
      <w:pPr>
        <w:suppressAutoHyphens w:val="0"/>
        <w:spacing w:line="240" w:lineRule="exact"/>
        <w:ind w:left="2348" w:hanging="994"/>
        <w:rPr>
          <w:sz w:val="24"/>
          <w:lang w:eastAsia="en-US"/>
        </w:rPr>
      </w:pPr>
      <w:r w:rsidRPr="00EF16C7">
        <w:rPr>
          <w:sz w:val="24"/>
          <w:lang w:val="en-US" w:eastAsia="en-US"/>
        </w:rPr>
        <w:t>REQ</w:t>
      </w:r>
      <w:r w:rsidRPr="00EF16C7">
        <w:rPr>
          <w:sz w:val="24"/>
          <w:lang w:eastAsia="en-US"/>
        </w:rPr>
        <w:t>-2:</w:t>
      </w:r>
      <w:r w:rsidRPr="00EF16C7">
        <w:rPr>
          <w:sz w:val="24"/>
          <w:lang w:eastAsia="en-US"/>
        </w:rPr>
        <w:tab/>
      </w:r>
      <w:r w:rsidRPr="008B3FF2">
        <w:rPr>
          <w:sz w:val="24"/>
          <w:lang w:eastAsia="en-US"/>
        </w:rPr>
        <w:t>Продукт должен осуществлять</w:t>
      </w:r>
      <w:r>
        <w:rPr>
          <w:sz w:val="24"/>
          <w:lang w:eastAsia="en-US"/>
        </w:rPr>
        <w:t xml:space="preserve"> поиск по названию </w:t>
      </w:r>
      <w:r w:rsidR="00B174A5" w:rsidRPr="0097333D">
        <w:rPr>
          <w:b/>
          <w:bCs/>
          <w:i/>
          <w:iCs/>
          <w:sz w:val="24"/>
          <w:lang w:val="en-US" w:eastAsia="en-US"/>
        </w:rPr>
        <w:t>E</w:t>
      </w:r>
      <w:r w:rsidR="00B174A5" w:rsidRPr="0097333D">
        <w:rPr>
          <w:b/>
          <w:bCs/>
          <w:i/>
          <w:iCs/>
          <w:sz w:val="24"/>
          <w:lang w:eastAsia="en-US"/>
        </w:rPr>
        <w:t>-</w:t>
      </w:r>
      <w:r w:rsidR="00B174A5" w:rsidRPr="0097333D">
        <w:rPr>
          <w:b/>
          <w:bCs/>
          <w:i/>
          <w:iCs/>
          <w:sz w:val="24"/>
          <w:lang w:val="en-US" w:eastAsia="en-US"/>
        </w:rPr>
        <w:t>mail</w:t>
      </w:r>
      <w:r>
        <w:rPr>
          <w:sz w:val="24"/>
          <w:lang w:eastAsia="en-US"/>
        </w:rPr>
        <w:t>.</w:t>
      </w:r>
    </w:p>
    <w:p w14:paraId="1F88A43C" w14:textId="77777777" w:rsidR="00026458" w:rsidRPr="00EF16C7" w:rsidRDefault="003817C0" w:rsidP="00026458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41" w:name="_Toc384149737"/>
      <w:bookmarkEnd w:id="39"/>
      <w:bookmarkEnd w:id="40"/>
      <w:r w:rsidRPr="00EF16C7">
        <w:rPr>
          <w:rFonts w:ascii="Times" w:hAnsi="Times"/>
          <w:b/>
          <w:lang w:val="en-US" w:eastAsia="en-US"/>
        </w:rPr>
        <w:t>System Feature “</w:t>
      </w:r>
      <w:r w:rsidRPr="00E74BE5">
        <w:rPr>
          <w:rFonts w:ascii="Times" w:hAnsi="Times"/>
          <w:b/>
          <w:lang w:val="en-US" w:eastAsia="en-US"/>
        </w:rPr>
        <w:t xml:space="preserve">Display </w:t>
      </w:r>
      <w:r w:rsidR="00C55B8B">
        <w:rPr>
          <w:rFonts w:ascii="Times" w:hAnsi="Times"/>
          <w:b/>
          <w:lang w:val="en-US" w:eastAsia="en-US"/>
        </w:rPr>
        <w:t>E-</w:t>
      </w:r>
      <w:proofErr w:type="spellStart"/>
      <w:r w:rsidR="00C55B8B">
        <w:rPr>
          <w:rFonts w:ascii="Times" w:hAnsi="Times"/>
          <w:b/>
          <w:lang w:val="en-US" w:eastAsia="en-US"/>
        </w:rPr>
        <w:t>mail</w:t>
      </w:r>
      <w:r>
        <w:rPr>
          <w:rFonts w:ascii="Times" w:hAnsi="Times"/>
          <w:b/>
          <w:lang w:val="en-US" w:eastAsia="en-US"/>
        </w:rPr>
        <w:t>List</w:t>
      </w:r>
      <w:proofErr w:type="spellEnd"/>
      <w:r w:rsidRPr="00EF16C7">
        <w:rPr>
          <w:rFonts w:ascii="Times" w:hAnsi="Times"/>
          <w:b/>
          <w:lang w:val="en-US" w:eastAsia="en-US"/>
        </w:rPr>
        <w:t>” (</w:t>
      </w:r>
      <w:r w:rsidR="00C55B8B">
        <w:rPr>
          <w:rFonts w:ascii="Times" w:hAnsi="Times"/>
          <w:b/>
          <w:lang w:val="en-US" w:eastAsia="en-US"/>
        </w:rPr>
        <w:t>E</w:t>
      </w:r>
      <w:r w:rsidR="00C55B8B" w:rsidRPr="00C55B8B">
        <w:rPr>
          <w:rFonts w:ascii="Times" w:hAnsi="Times"/>
          <w:b/>
          <w:lang w:val="en-US" w:eastAsia="en-US"/>
        </w:rPr>
        <w:t>-</w:t>
      </w:r>
      <w:proofErr w:type="spellStart"/>
      <w:r w:rsidR="00C55B8B">
        <w:rPr>
          <w:rFonts w:ascii="Times" w:hAnsi="Times"/>
          <w:b/>
          <w:lang w:val="en-US" w:eastAsia="en-US"/>
        </w:rPr>
        <w:t>mailListInterface</w:t>
      </w:r>
      <w:proofErr w:type="spellEnd"/>
      <w:r w:rsidRPr="00EF16C7">
        <w:rPr>
          <w:rFonts w:ascii="Times" w:hAnsi="Times"/>
          <w:b/>
          <w:lang w:val="en-US" w:eastAsia="en-US"/>
        </w:rPr>
        <w:t>)</w:t>
      </w:r>
    </w:p>
    <w:p w14:paraId="58114CB0" w14:textId="77777777" w:rsidR="00026458" w:rsidRPr="00EF16C7" w:rsidRDefault="003817C0" w:rsidP="00026458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EF16C7">
        <w:rPr>
          <w:rFonts w:ascii="Times" w:hAnsi="Times"/>
          <w:sz w:val="24"/>
          <w:lang w:eastAsia="en-US"/>
        </w:rPr>
        <w:t>3.3.1</w:t>
      </w:r>
      <w:r w:rsidRPr="00EF16C7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Description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and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Priority</w:t>
      </w:r>
    </w:p>
    <w:p w14:paraId="2AB7F34D" w14:textId="77777777" w:rsidR="00026458" w:rsidRPr="00EF16C7" w:rsidRDefault="003817C0" w:rsidP="00026458">
      <w:pPr>
        <w:suppressAutoHyphens w:val="0"/>
        <w:spacing w:before="120" w:after="120" w:line="240" w:lineRule="exact"/>
        <w:ind w:left="634"/>
        <w:rPr>
          <w:rFonts w:ascii="Times" w:hAnsi="Times"/>
          <w:i/>
          <w:sz w:val="24"/>
          <w:lang w:val="uk-UA" w:eastAsia="en-US"/>
        </w:rPr>
      </w:pPr>
      <w:r w:rsidRPr="00EF16C7">
        <w:rPr>
          <w:rFonts w:ascii="Times" w:hAnsi="Times"/>
          <w:sz w:val="24"/>
          <w:lang w:val="uk-UA" w:eastAsia="en-US"/>
        </w:rPr>
        <w:t xml:space="preserve">Продукт </w:t>
      </w:r>
      <w:proofErr w:type="spellStart"/>
      <w:r w:rsidRPr="00EF16C7">
        <w:rPr>
          <w:rFonts w:ascii="Times" w:hAnsi="Times"/>
          <w:sz w:val="24"/>
          <w:lang w:val="uk-UA" w:eastAsia="en-US"/>
        </w:rPr>
        <w:t>должен</w:t>
      </w:r>
      <w:proofErr w:type="spellEnd"/>
      <w:r w:rsidRPr="00EF16C7">
        <w:rPr>
          <w:rFonts w:ascii="Times" w:hAnsi="Times"/>
          <w:sz w:val="24"/>
          <w:lang w:val="uk-UA" w:eastAsia="en-US"/>
        </w:rPr>
        <w:t xml:space="preserve"> </w:t>
      </w:r>
      <w:r w:rsidRPr="00E74BE5">
        <w:rPr>
          <w:rFonts w:ascii="Times" w:hAnsi="Times"/>
          <w:sz w:val="24"/>
          <w:lang w:eastAsia="en-US"/>
        </w:rPr>
        <w:t xml:space="preserve">отображать </w:t>
      </w:r>
      <w:r>
        <w:rPr>
          <w:rFonts w:ascii="Times" w:hAnsi="Times"/>
          <w:sz w:val="24"/>
          <w:lang w:eastAsia="en-US"/>
        </w:rPr>
        <w:t xml:space="preserve">список </w:t>
      </w:r>
      <w:r w:rsidR="00342D84" w:rsidRPr="0097333D">
        <w:rPr>
          <w:rFonts w:ascii="Times" w:hAnsi="Times"/>
          <w:b/>
          <w:bCs/>
          <w:i/>
          <w:iCs/>
          <w:sz w:val="24"/>
          <w:lang w:val="en-US" w:eastAsia="en-US"/>
        </w:rPr>
        <w:t>E</w:t>
      </w:r>
      <w:r w:rsidR="00342D84" w:rsidRPr="0097333D">
        <w:rPr>
          <w:rFonts w:ascii="Times" w:hAnsi="Times"/>
          <w:b/>
          <w:bCs/>
          <w:i/>
          <w:iCs/>
          <w:sz w:val="24"/>
          <w:lang w:eastAsia="en-US"/>
        </w:rPr>
        <w:t>-</w:t>
      </w:r>
      <w:r w:rsidR="00342D84" w:rsidRPr="0097333D">
        <w:rPr>
          <w:rFonts w:ascii="Times" w:hAnsi="Times"/>
          <w:b/>
          <w:bCs/>
          <w:i/>
          <w:iCs/>
          <w:sz w:val="24"/>
          <w:lang w:val="en-US" w:eastAsia="en-US"/>
        </w:rPr>
        <w:t>mail</w:t>
      </w:r>
      <w:r w:rsidR="00342D84" w:rsidRPr="00E74BE5">
        <w:rPr>
          <w:rFonts w:ascii="Times" w:hAnsi="Times"/>
          <w:sz w:val="24"/>
          <w:lang w:eastAsia="en-US"/>
        </w:rPr>
        <w:t xml:space="preserve"> </w:t>
      </w:r>
      <w:r w:rsidRPr="00E74BE5">
        <w:rPr>
          <w:rFonts w:ascii="Times" w:hAnsi="Times"/>
          <w:sz w:val="24"/>
          <w:lang w:eastAsia="en-US"/>
        </w:rPr>
        <w:t>из файла</w:t>
      </w:r>
      <w:r w:rsidR="00FF4D24" w:rsidRPr="00FF4D24">
        <w:rPr>
          <w:rFonts w:ascii="Times" w:hAnsi="Times"/>
          <w:sz w:val="24"/>
          <w:lang w:eastAsia="en-US"/>
        </w:rPr>
        <w:t xml:space="preserve"> </w:t>
      </w:r>
      <w:r w:rsidR="00FF4D24">
        <w:rPr>
          <w:rFonts w:ascii="Times" w:hAnsi="Times"/>
          <w:sz w:val="24"/>
          <w:lang w:eastAsia="en-US"/>
        </w:rPr>
        <w:t>и показывать их число</w:t>
      </w:r>
      <w:r w:rsidRPr="00E74BE5">
        <w:rPr>
          <w:rFonts w:ascii="Times" w:hAnsi="Times"/>
          <w:sz w:val="24"/>
          <w:lang w:eastAsia="en-US"/>
        </w:rPr>
        <w:t>.</w:t>
      </w:r>
      <w:r w:rsidRPr="00EF16C7">
        <w:rPr>
          <w:rFonts w:ascii="Times" w:hAnsi="Times"/>
          <w:b/>
          <w:i/>
          <w:sz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Приоритет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 xml:space="preserve"> </w:t>
      </w:r>
      <w:proofErr w:type="spellStart"/>
      <w:r>
        <w:rPr>
          <w:rFonts w:ascii="Times" w:hAnsi="Times"/>
          <w:i/>
          <w:sz w:val="24"/>
          <w:lang w:val="uk-UA" w:eastAsia="en-US"/>
        </w:rPr>
        <w:t>средний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>.</w:t>
      </w:r>
    </w:p>
    <w:p w14:paraId="6DFD9202" w14:textId="77777777" w:rsidR="00026458" w:rsidRPr="00EF16C7" w:rsidRDefault="003817C0" w:rsidP="00026458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EF16C7">
        <w:rPr>
          <w:rFonts w:ascii="Times" w:hAnsi="Times"/>
          <w:sz w:val="24"/>
          <w:lang w:eastAsia="en-US"/>
        </w:rPr>
        <w:t>3.3.2</w:t>
      </w:r>
      <w:r w:rsidRPr="00EF16C7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Functional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Requirements</w:t>
      </w:r>
    </w:p>
    <w:p w14:paraId="33D74A0B" w14:textId="77777777" w:rsidR="00026458" w:rsidRDefault="003817C0" w:rsidP="00026458">
      <w:pPr>
        <w:suppressAutoHyphens w:val="0"/>
        <w:spacing w:line="240" w:lineRule="exact"/>
        <w:ind w:left="2348" w:hanging="994"/>
        <w:rPr>
          <w:sz w:val="24"/>
          <w:szCs w:val="24"/>
          <w:lang w:eastAsia="en-US"/>
        </w:rPr>
      </w:pPr>
      <w:r w:rsidRPr="00EF16C7">
        <w:rPr>
          <w:sz w:val="24"/>
          <w:lang w:val="en-US" w:eastAsia="en-US"/>
        </w:rPr>
        <w:t>REQ</w:t>
      </w:r>
      <w:r w:rsidRPr="00EF16C7">
        <w:rPr>
          <w:sz w:val="24"/>
          <w:lang w:eastAsia="en-US"/>
        </w:rPr>
        <w:t>-1:</w:t>
      </w:r>
      <w:r w:rsidRPr="00EF16C7">
        <w:rPr>
          <w:sz w:val="24"/>
          <w:lang w:eastAsia="en-US"/>
        </w:rPr>
        <w:tab/>
        <w:t xml:space="preserve">Продукт должен </w:t>
      </w:r>
      <w:r>
        <w:rPr>
          <w:sz w:val="24"/>
          <w:szCs w:val="24"/>
          <w:lang w:eastAsia="en-US"/>
        </w:rPr>
        <w:t xml:space="preserve">отображать список </w:t>
      </w:r>
      <w:r w:rsidR="000F32AF">
        <w:rPr>
          <w:sz w:val="24"/>
          <w:szCs w:val="24"/>
          <w:lang w:eastAsia="en-US"/>
        </w:rPr>
        <w:t xml:space="preserve">находящихся </w:t>
      </w:r>
      <w:r w:rsidR="00342D84" w:rsidRPr="0097333D">
        <w:rPr>
          <w:b/>
          <w:bCs/>
          <w:i/>
          <w:iCs/>
          <w:sz w:val="24"/>
          <w:lang w:val="en-US" w:eastAsia="en-US"/>
        </w:rPr>
        <w:t>E</w:t>
      </w:r>
      <w:r w:rsidR="00342D84" w:rsidRPr="0097333D">
        <w:rPr>
          <w:b/>
          <w:bCs/>
          <w:i/>
          <w:iCs/>
          <w:sz w:val="24"/>
          <w:lang w:eastAsia="en-US"/>
        </w:rPr>
        <w:t>-</w:t>
      </w:r>
      <w:r w:rsidR="00342D84" w:rsidRPr="0097333D">
        <w:rPr>
          <w:b/>
          <w:bCs/>
          <w:i/>
          <w:iCs/>
          <w:sz w:val="24"/>
          <w:lang w:val="en-US" w:eastAsia="en-US"/>
        </w:rPr>
        <w:t>mail</w:t>
      </w:r>
      <w:r w:rsidRPr="00026458">
        <w:rPr>
          <w:sz w:val="24"/>
          <w:szCs w:val="24"/>
          <w:lang w:eastAsia="en-US"/>
        </w:rPr>
        <w:t xml:space="preserve"> </w:t>
      </w:r>
      <w:r w:rsidR="000F32AF">
        <w:rPr>
          <w:sz w:val="24"/>
          <w:szCs w:val="24"/>
          <w:lang w:eastAsia="en-US"/>
        </w:rPr>
        <w:t>в</w:t>
      </w:r>
      <w:r>
        <w:rPr>
          <w:sz w:val="24"/>
          <w:szCs w:val="24"/>
          <w:lang w:eastAsia="en-US"/>
        </w:rPr>
        <w:t xml:space="preserve"> текст</w:t>
      </w:r>
      <w:r w:rsidR="000F32AF">
        <w:rPr>
          <w:sz w:val="24"/>
          <w:szCs w:val="24"/>
          <w:lang w:eastAsia="en-US"/>
        </w:rPr>
        <w:t>е</w:t>
      </w:r>
      <w:r>
        <w:rPr>
          <w:sz w:val="24"/>
          <w:szCs w:val="24"/>
          <w:lang w:eastAsia="en-US"/>
        </w:rPr>
        <w:t>.</w:t>
      </w:r>
    </w:p>
    <w:p w14:paraId="65405073" w14:textId="77777777" w:rsidR="00FF4D24" w:rsidRPr="00EF16C7" w:rsidRDefault="003817C0" w:rsidP="00FF4D24">
      <w:pPr>
        <w:suppressAutoHyphens w:val="0"/>
        <w:spacing w:line="240" w:lineRule="exact"/>
        <w:ind w:left="2348" w:hanging="994"/>
        <w:rPr>
          <w:sz w:val="24"/>
          <w:szCs w:val="24"/>
          <w:lang w:eastAsia="en-US"/>
        </w:rPr>
      </w:pPr>
      <w:r w:rsidRPr="00EF16C7">
        <w:rPr>
          <w:sz w:val="24"/>
          <w:lang w:val="en-US" w:eastAsia="en-US"/>
        </w:rPr>
        <w:t>REQ</w:t>
      </w:r>
      <w:r w:rsidRPr="00EF16C7">
        <w:rPr>
          <w:sz w:val="24"/>
          <w:lang w:eastAsia="en-US"/>
        </w:rPr>
        <w:t>-</w:t>
      </w:r>
      <w:r>
        <w:rPr>
          <w:sz w:val="24"/>
          <w:lang w:eastAsia="en-US"/>
        </w:rPr>
        <w:t>2</w:t>
      </w:r>
      <w:r w:rsidRPr="00EF16C7">
        <w:rPr>
          <w:sz w:val="24"/>
          <w:lang w:eastAsia="en-US"/>
        </w:rPr>
        <w:t>:</w:t>
      </w:r>
      <w:r w:rsidRPr="00EF16C7">
        <w:rPr>
          <w:sz w:val="24"/>
          <w:lang w:eastAsia="en-US"/>
        </w:rPr>
        <w:tab/>
        <w:t xml:space="preserve">Продукт должен </w:t>
      </w:r>
      <w:r>
        <w:rPr>
          <w:sz w:val="24"/>
          <w:szCs w:val="24"/>
          <w:lang w:eastAsia="en-US"/>
        </w:rPr>
        <w:t xml:space="preserve">показывать кол-во </w:t>
      </w:r>
      <w:r w:rsidR="00342D84" w:rsidRPr="0097333D">
        <w:rPr>
          <w:b/>
          <w:bCs/>
          <w:i/>
          <w:iCs/>
          <w:sz w:val="24"/>
          <w:lang w:val="en-US" w:eastAsia="en-US"/>
        </w:rPr>
        <w:t>E</w:t>
      </w:r>
      <w:r w:rsidR="00342D84" w:rsidRPr="0097333D">
        <w:rPr>
          <w:b/>
          <w:bCs/>
          <w:i/>
          <w:iCs/>
          <w:sz w:val="24"/>
          <w:lang w:eastAsia="en-US"/>
        </w:rPr>
        <w:t>-</w:t>
      </w:r>
      <w:r w:rsidR="00342D84" w:rsidRPr="0097333D">
        <w:rPr>
          <w:b/>
          <w:bCs/>
          <w:i/>
          <w:iCs/>
          <w:sz w:val="24"/>
          <w:lang w:val="en-US" w:eastAsia="en-US"/>
        </w:rPr>
        <w:t>mail</w:t>
      </w:r>
      <w:r w:rsidR="00342D8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в тексте.</w:t>
      </w:r>
    </w:p>
    <w:p w14:paraId="6F5B3E6A" w14:textId="77777777" w:rsidR="00FF4D24" w:rsidRPr="00EF16C7" w:rsidRDefault="00FF4D24" w:rsidP="00026458">
      <w:pPr>
        <w:suppressAutoHyphens w:val="0"/>
        <w:spacing w:line="240" w:lineRule="exact"/>
        <w:ind w:left="2348" w:hanging="994"/>
        <w:rPr>
          <w:sz w:val="24"/>
          <w:szCs w:val="24"/>
          <w:lang w:eastAsia="en-US"/>
        </w:rPr>
      </w:pPr>
    </w:p>
    <w:p w14:paraId="1A766544" w14:textId="77777777" w:rsidR="00026458" w:rsidRPr="00EF16C7" w:rsidRDefault="003817C0" w:rsidP="00026458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42" w:name="_Toc384149738"/>
      <w:bookmarkEnd w:id="41"/>
      <w:r w:rsidRPr="00EF16C7">
        <w:rPr>
          <w:rFonts w:ascii="Times" w:hAnsi="Times"/>
          <w:b/>
          <w:lang w:val="en-US" w:eastAsia="en-US"/>
        </w:rPr>
        <w:t>System Feature “</w:t>
      </w:r>
      <w:r w:rsidRPr="00DA7EC9">
        <w:rPr>
          <w:rFonts w:ascii="Times" w:hAnsi="Times"/>
          <w:b/>
          <w:lang w:val="en-US" w:eastAsia="en-US"/>
        </w:rPr>
        <w:t>Systematization</w:t>
      </w:r>
      <w:r>
        <w:rPr>
          <w:rFonts w:ascii="Times" w:hAnsi="Times"/>
          <w:b/>
          <w:lang w:val="en-US" w:eastAsia="en-US"/>
        </w:rPr>
        <w:t xml:space="preserve"> </w:t>
      </w:r>
      <w:r w:rsidR="000F32AF">
        <w:rPr>
          <w:rFonts w:ascii="Times" w:hAnsi="Times"/>
          <w:b/>
          <w:lang w:val="en-US" w:eastAsia="en-US"/>
        </w:rPr>
        <w:t>Email</w:t>
      </w:r>
      <w:r w:rsidRPr="00EF16C7">
        <w:rPr>
          <w:rFonts w:ascii="Times" w:hAnsi="Times"/>
          <w:b/>
          <w:lang w:val="en-US" w:eastAsia="en-US"/>
        </w:rPr>
        <w:t>” (</w:t>
      </w:r>
      <w:r w:rsidR="00C55B8B">
        <w:rPr>
          <w:rFonts w:ascii="Times" w:hAnsi="Times"/>
          <w:b/>
          <w:lang w:val="en-US" w:eastAsia="en-US"/>
        </w:rPr>
        <w:t>E</w:t>
      </w:r>
      <w:r w:rsidR="00C55B8B" w:rsidRPr="00C55B8B">
        <w:rPr>
          <w:rFonts w:ascii="Times" w:hAnsi="Times"/>
          <w:b/>
          <w:lang w:val="en-US" w:eastAsia="en-US"/>
        </w:rPr>
        <w:t>-</w:t>
      </w:r>
      <w:proofErr w:type="spellStart"/>
      <w:r w:rsidR="00C55B8B">
        <w:rPr>
          <w:rFonts w:ascii="Times" w:hAnsi="Times"/>
          <w:b/>
          <w:lang w:val="en-US" w:eastAsia="en-US"/>
        </w:rPr>
        <w:t>mailListInterface</w:t>
      </w:r>
      <w:proofErr w:type="spellEnd"/>
      <w:r w:rsidRPr="00EF16C7">
        <w:rPr>
          <w:rFonts w:ascii="Times" w:hAnsi="Times"/>
          <w:b/>
          <w:lang w:val="en-US" w:eastAsia="en-US"/>
        </w:rPr>
        <w:t>)</w:t>
      </w:r>
    </w:p>
    <w:p w14:paraId="4B17A5D0" w14:textId="77777777" w:rsidR="00026458" w:rsidRPr="00EF16C7" w:rsidRDefault="003817C0" w:rsidP="00026458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EF16C7">
        <w:rPr>
          <w:rFonts w:ascii="Times" w:hAnsi="Times"/>
          <w:sz w:val="24"/>
          <w:lang w:eastAsia="en-US"/>
        </w:rPr>
        <w:t>3.4.1</w:t>
      </w:r>
      <w:r w:rsidRPr="00EF16C7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Description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and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Priority</w:t>
      </w:r>
    </w:p>
    <w:p w14:paraId="6540FAAC" w14:textId="77777777" w:rsidR="00026458" w:rsidRPr="00EF16C7" w:rsidRDefault="003817C0" w:rsidP="00026458">
      <w:pPr>
        <w:suppressAutoHyphens w:val="0"/>
        <w:spacing w:before="120" w:after="120" w:line="240" w:lineRule="exact"/>
        <w:ind w:left="634"/>
        <w:rPr>
          <w:rFonts w:ascii="Times" w:hAnsi="Times"/>
          <w:i/>
          <w:sz w:val="24"/>
          <w:lang w:val="uk-UA" w:eastAsia="en-US"/>
        </w:rPr>
      </w:pPr>
      <w:r w:rsidRPr="00DA7EC9">
        <w:rPr>
          <w:rFonts w:ascii="Times" w:hAnsi="Times"/>
          <w:sz w:val="24"/>
          <w:lang w:eastAsia="en-US"/>
        </w:rPr>
        <w:t xml:space="preserve">Продукт </w:t>
      </w:r>
      <w:r>
        <w:rPr>
          <w:rFonts w:ascii="Times" w:hAnsi="Times"/>
          <w:sz w:val="24"/>
          <w:lang w:eastAsia="en-US"/>
        </w:rPr>
        <w:t>должен систематизировать данные</w:t>
      </w:r>
      <w:r w:rsidR="00612DAE">
        <w:rPr>
          <w:rFonts w:ascii="Times" w:hAnsi="Times"/>
          <w:sz w:val="24"/>
          <w:lang w:eastAsia="en-US"/>
        </w:rPr>
        <w:t xml:space="preserve"> о </w:t>
      </w:r>
      <w:r w:rsidR="00342D84" w:rsidRPr="0097333D">
        <w:rPr>
          <w:rFonts w:ascii="Times" w:hAnsi="Times"/>
          <w:b/>
          <w:bCs/>
          <w:i/>
          <w:iCs/>
          <w:sz w:val="24"/>
          <w:lang w:val="en-US" w:eastAsia="en-US"/>
        </w:rPr>
        <w:t>E</w:t>
      </w:r>
      <w:r w:rsidR="00342D84" w:rsidRPr="0097333D">
        <w:rPr>
          <w:rFonts w:ascii="Times" w:hAnsi="Times"/>
          <w:b/>
          <w:bCs/>
          <w:i/>
          <w:iCs/>
          <w:sz w:val="24"/>
          <w:lang w:eastAsia="en-US"/>
        </w:rPr>
        <w:t>-</w:t>
      </w:r>
      <w:r w:rsidR="00342D84" w:rsidRPr="0097333D">
        <w:rPr>
          <w:rFonts w:ascii="Times" w:hAnsi="Times"/>
          <w:b/>
          <w:bCs/>
          <w:i/>
          <w:iCs/>
          <w:sz w:val="24"/>
          <w:lang w:val="en-US" w:eastAsia="en-US"/>
        </w:rPr>
        <w:t>mail</w:t>
      </w:r>
      <w:r w:rsidRPr="00EF16C7">
        <w:rPr>
          <w:rFonts w:ascii="Times" w:hAnsi="Times"/>
          <w:sz w:val="24"/>
          <w:lang w:eastAsia="en-US"/>
        </w:rPr>
        <w:t>.</w:t>
      </w:r>
      <w:r w:rsidRPr="00EF16C7">
        <w:rPr>
          <w:rFonts w:ascii="Times" w:hAnsi="Times"/>
          <w:b/>
          <w:i/>
          <w:sz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Приоритет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 xml:space="preserve"> </w:t>
      </w:r>
      <w:proofErr w:type="spellStart"/>
      <w:r>
        <w:rPr>
          <w:rFonts w:ascii="Times" w:hAnsi="Times"/>
          <w:i/>
          <w:sz w:val="24"/>
          <w:lang w:val="uk-UA" w:eastAsia="en-US"/>
        </w:rPr>
        <w:t>средний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>.</w:t>
      </w:r>
    </w:p>
    <w:p w14:paraId="08DD77B9" w14:textId="77777777" w:rsidR="00026458" w:rsidRPr="00EF16C7" w:rsidRDefault="003817C0" w:rsidP="00026458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EF16C7">
        <w:rPr>
          <w:rFonts w:ascii="Times" w:hAnsi="Times"/>
          <w:sz w:val="24"/>
          <w:lang w:eastAsia="en-US"/>
        </w:rPr>
        <w:t>3.4.2</w:t>
      </w:r>
      <w:r w:rsidRPr="00EF16C7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Functional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Requirements</w:t>
      </w:r>
    </w:p>
    <w:p w14:paraId="3346A284" w14:textId="77777777" w:rsidR="00026458" w:rsidRPr="00EF16C7" w:rsidRDefault="003817C0" w:rsidP="00026458">
      <w:pPr>
        <w:suppressAutoHyphens w:val="0"/>
        <w:spacing w:line="240" w:lineRule="exact"/>
        <w:ind w:left="2348" w:hanging="994"/>
        <w:rPr>
          <w:sz w:val="24"/>
          <w:lang w:eastAsia="en-US"/>
        </w:rPr>
      </w:pPr>
      <w:r w:rsidRPr="00EF16C7">
        <w:rPr>
          <w:sz w:val="24"/>
          <w:lang w:val="en-US" w:eastAsia="en-US"/>
        </w:rPr>
        <w:t>REQ</w:t>
      </w:r>
      <w:r w:rsidRPr="00EF16C7">
        <w:rPr>
          <w:sz w:val="24"/>
          <w:lang w:eastAsia="en-US"/>
        </w:rPr>
        <w:t>-1:</w:t>
      </w:r>
      <w:r w:rsidRPr="00EF16C7">
        <w:rPr>
          <w:sz w:val="24"/>
          <w:lang w:eastAsia="en-US"/>
        </w:rPr>
        <w:tab/>
      </w:r>
      <w:r>
        <w:rPr>
          <w:sz w:val="24"/>
          <w:szCs w:val="24"/>
          <w:lang w:eastAsia="en-US"/>
        </w:rPr>
        <w:t xml:space="preserve">Продукт должен систематизировать </w:t>
      </w:r>
      <w:r w:rsidR="00342D84" w:rsidRPr="0097333D">
        <w:rPr>
          <w:b/>
          <w:bCs/>
          <w:i/>
          <w:iCs/>
          <w:sz w:val="24"/>
          <w:lang w:val="en-US" w:eastAsia="en-US"/>
        </w:rPr>
        <w:t>E</w:t>
      </w:r>
      <w:r w:rsidR="00342D84" w:rsidRPr="0097333D">
        <w:rPr>
          <w:b/>
          <w:bCs/>
          <w:i/>
          <w:iCs/>
          <w:sz w:val="24"/>
          <w:lang w:eastAsia="en-US"/>
        </w:rPr>
        <w:t>-</w:t>
      </w:r>
      <w:r w:rsidR="00342D84" w:rsidRPr="0097333D">
        <w:rPr>
          <w:b/>
          <w:bCs/>
          <w:i/>
          <w:iCs/>
          <w:sz w:val="24"/>
          <w:lang w:val="en-US" w:eastAsia="en-US"/>
        </w:rPr>
        <w:t>mail</w:t>
      </w:r>
      <w:r>
        <w:rPr>
          <w:sz w:val="24"/>
          <w:szCs w:val="24"/>
          <w:lang w:eastAsia="en-US"/>
        </w:rPr>
        <w:t xml:space="preserve"> по </w:t>
      </w:r>
      <w:r w:rsidRPr="00342D84">
        <w:rPr>
          <w:i/>
          <w:iCs/>
          <w:sz w:val="24"/>
          <w:szCs w:val="24"/>
          <w:lang w:eastAsia="en-US"/>
        </w:rPr>
        <w:t xml:space="preserve">сервисам </w:t>
      </w:r>
      <w:r w:rsidR="00342D84" w:rsidRPr="0097333D">
        <w:rPr>
          <w:b/>
          <w:bCs/>
          <w:i/>
          <w:iCs/>
          <w:sz w:val="24"/>
          <w:lang w:val="en-US" w:eastAsia="en-US"/>
        </w:rPr>
        <w:t>E</w:t>
      </w:r>
      <w:r w:rsidR="00342D84" w:rsidRPr="0097333D">
        <w:rPr>
          <w:b/>
          <w:bCs/>
          <w:i/>
          <w:iCs/>
          <w:sz w:val="24"/>
          <w:lang w:eastAsia="en-US"/>
        </w:rPr>
        <w:t>-</w:t>
      </w:r>
      <w:r w:rsidR="00342D84" w:rsidRPr="0097333D">
        <w:rPr>
          <w:b/>
          <w:bCs/>
          <w:i/>
          <w:iCs/>
          <w:sz w:val="24"/>
          <w:lang w:val="en-US" w:eastAsia="en-US"/>
        </w:rPr>
        <w:t>mail</w:t>
      </w:r>
      <w:r w:rsidRPr="0097333D">
        <w:rPr>
          <w:b/>
          <w:bCs/>
          <w:sz w:val="24"/>
          <w:szCs w:val="24"/>
          <w:lang w:eastAsia="en-US"/>
        </w:rPr>
        <w:t>.</w:t>
      </w:r>
    </w:p>
    <w:p w14:paraId="37D55F2C" w14:textId="77777777" w:rsidR="00026458" w:rsidRPr="00EF16C7" w:rsidRDefault="00026458" w:rsidP="00026458">
      <w:pPr>
        <w:suppressAutoHyphens w:val="0"/>
        <w:spacing w:line="240" w:lineRule="exact"/>
        <w:ind w:left="2348" w:hanging="994"/>
        <w:rPr>
          <w:sz w:val="24"/>
          <w:szCs w:val="24"/>
          <w:lang w:eastAsia="en-US"/>
        </w:rPr>
      </w:pPr>
    </w:p>
    <w:p w14:paraId="0FB0DDD3" w14:textId="77777777" w:rsidR="00026458" w:rsidRDefault="003817C0" w:rsidP="00026458">
      <w:pPr>
        <w:suppressAutoHyphens w:val="0"/>
        <w:spacing w:line="240" w:lineRule="exact"/>
        <w:ind w:left="2348" w:hanging="994"/>
        <w:rPr>
          <w:sz w:val="24"/>
          <w:lang w:eastAsia="en-US"/>
        </w:rPr>
      </w:pPr>
      <w:r w:rsidRPr="00EF16C7">
        <w:rPr>
          <w:sz w:val="24"/>
          <w:lang w:val="en-US" w:eastAsia="en-US"/>
        </w:rPr>
        <w:t>REQ</w:t>
      </w:r>
      <w:r w:rsidRPr="00EF16C7">
        <w:rPr>
          <w:sz w:val="24"/>
          <w:lang w:eastAsia="en-US"/>
        </w:rPr>
        <w:t>-2:</w:t>
      </w:r>
      <w:r w:rsidRPr="00EF16C7">
        <w:rPr>
          <w:sz w:val="24"/>
          <w:lang w:eastAsia="en-US"/>
        </w:rPr>
        <w:tab/>
      </w:r>
      <w:r>
        <w:rPr>
          <w:sz w:val="24"/>
          <w:szCs w:val="24"/>
          <w:lang w:eastAsia="en-US"/>
        </w:rPr>
        <w:t xml:space="preserve">Продукт должен систематизировать </w:t>
      </w:r>
      <w:r w:rsidR="00342D84" w:rsidRPr="0097333D">
        <w:rPr>
          <w:b/>
          <w:bCs/>
          <w:i/>
          <w:iCs/>
          <w:sz w:val="24"/>
          <w:lang w:val="en-US" w:eastAsia="en-US"/>
        </w:rPr>
        <w:t>E</w:t>
      </w:r>
      <w:r w:rsidR="00342D84" w:rsidRPr="0097333D">
        <w:rPr>
          <w:b/>
          <w:bCs/>
          <w:i/>
          <w:iCs/>
          <w:sz w:val="24"/>
          <w:lang w:eastAsia="en-US"/>
        </w:rPr>
        <w:t>-</w:t>
      </w:r>
      <w:r w:rsidR="00342D84" w:rsidRPr="0097333D">
        <w:rPr>
          <w:b/>
          <w:bCs/>
          <w:i/>
          <w:iCs/>
          <w:sz w:val="24"/>
          <w:lang w:val="en-US" w:eastAsia="en-US"/>
        </w:rPr>
        <w:t>mail</w:t>
      </w:r>
      <w:r w:rsidR="00612DAE" w:rsidRPr="00612DAE">
        <w:rPr>
          <w:sz w:val="24"/>
          <w:szCs w:val="24"/>
          <w:lang w:eastAsia="en-US"/>
        </w:rPr>
        <w:t xml:space="preserve"> </w:t>
      </w:r>
      <w:r w:rsidR="00612DAE">
        <w:rPr>
          <w:sz w:val="24"/>
          <w:szCs w:val="24"/>
          <w:lang w:eastAsia="en-US"/>
        </w:rPr>
        <w:t>по названию</w:t>
      </w:r>
      <w:r>
        <w:rPr>
          <w:sz w:val="24"/>
          <w:szCs w:val="24"/>
          <w:lang w:eastAsia="en-US"/>
        </w:rPr>
        <w:t>.</w:t>
      </w:r>
      <w:r w:rsidRPr="00DA7EC9">
        <w:rPr>
          <w:sz w:val="24"/>
          <w:lang w:eastAsia="en-US"/>
        </w:rPr>
        <w:t xml:space="preserve"> </w:t>
      </w:r>
    </w:p>
    <w:p w14:paraId="0F3A9C08" w14:textId="77777777" w:rsidR="00F161F7" w:rsidRPr="00026458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r w:rsidRPr="00026458">
        <w:rPr>
          <w:rFonts w:ascii="Times" w:hAnsi="Times"/>
          <w:b/>
          <w:lang w:val="en-US" w:eastAsia="en-US"/>
        </w:rPr>
        <w:t>System Feature “</w:t>
      </w:r>
      <w:r w:rsidR="00C55B8B">
        <w:rPr>
          <w:rFonts w:ascii="Times" w:hAnsi="Times"/>
          <w:b/>
          <w:lang w:val="en-US" w:eastAsia="en-US"/>
        </w:rPr>
        <w:t>Verify</w:t>
      </w:r>
      <w:r w:rsidRPr="00026458">
        <w:rPr>
          <w:rFonts w:ascii="Times" w:hAnsi="Times"/>
          <w:b/>
          <w:lang w:val="en-US" w:eastAsia="en-US"/>
        </w:rPr>
        <w:t>” (</w:t>
      </w:r>
      <w:r w:rsidR="00C55B8B">
        <w:rPr>
          <w:rFonts w:ascii="Times" w:hAnsi="Times"/>
          <w:b/>
          <w:lang w:val="en-US" w:eastAsia="en-US"/>
        </w:rPr>
        <w:t>E</w:t>
      </w:r>
      <w:r w:rsidR="00C55B8B" w:rsidRPr="00C55B8B">
        <w:rPr>
          <w:rFonts w:ascii="Times" w:hAnsi="Times"/>
          <w:b/>
          <w:lang w:val="en-US" w:eastAsia="en-US"/>
        </w:rPr>
        <w:t>-</w:t>
      </w:r>
      <w:proofErr w:type="spellStart"/>
      <w:r w:rsidR="00C55B8B">
        <w:rPr>
          <w:rFonts w:ascii="Times" w:hAnsi="Times"/>
          <w:b/>
          <w:lang w:val="en-US" w:eastAsia="en-US"/>
        </w:rPr>
        <w:t>mailListExist</w:t>
      </w:r>
      <w:proofErr w:type="spellEnd"/>
      <w:r w:rsidRPr="00026458">
        <w:rPr>
          <w:rFonts w:ascii="Times" w:hAnsi="Times"/>
          <w:b/>
          <w:lang w:val="en-US" w:eastAsia="en-US"/>
        </w:rPr>
        <w:t>)</w:t>
      </w:r>
      <w:bookmarkEnd w:id="42"/>
    </w:p>
    <w:p w14:paraId="5680911B" w14:textId="77777777" w:rsidR="005E5A2D" w:rsidRPr="00EF16C7" w:rsidRDefault="003817C0" w:rsidP="005E5A2D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EF16C7">
        <w:rPr>
          <w:rFonts w:ascii="Times" w:hAnsi="Times"/>
          <w:sz w:val="24"/>
          <w:lang w:eastAsia="en-US"/>
        </w:rPr>
        <w:t>3.5.1</w:t>
      </w:r>
      <w:r w:rsidRPr="00EF16C7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Description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and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Priority</w:t>
      </w:r>
    </w:p>
    <w:p w14:paraId="1D4BAD79" w14:textId="77777777" w:rsidR="005E5A2D" w:rsidRPr="00EF16C7" w:rsidRDefault="003817C0" w:rsidP="005E5A2D">
      <w:pPr>
        <w:suppressAutoHyphens w:val="0"/>
        <w:spacing w:before="120" w:after="120" w:line="240" w:lineRule="exact"/>
        <w:ind w:left="634"/>
        <w:rPr>
          <w:rFonts w:ascii="Times" w:hAnsi="Times"/>
          <w:i/>
          <w:sz w:val="24"/>
          <w:lang w:val="uk-UA" w:eastAsia="en-US"/>
        </w:rPr>
      </w:pPr>
      <w:r>
        <w:rPr>
          <w:rFonts w:ascii="Times" w:hAnsi="Times"/>
          <w:sz w:val="24"/>
          <w:lang w:val="uk-UA" w:eastAsia="en-US"/>
        </w:rPr>
        <w:t xml:space="preserve">Продукт </w:t>
      </w:r>
      <w:proofErr w:type="spellStart"/>
      <w:r w:rsidR="00C55B8B">
        <w:rPr>
          <w:rFonts w:ascii="Times" w:hAnsi="Times"/>
          <w:sz w:val="24"/>
          <w:lang w:val="uk-UA" w:eastAsia="en-US"/>
        </w:rPr>
        <w:t>должен</w:t>
      </w:r>
      <w:proofErr w:type="spellEnd"/>
      <w:r w:rsidR="00C55B8B">
        <w:rPr>
          <w:rFonts w:ascii="Times" w:hAnsi="Times"/>
          <w:sz w:val="24"/>
          <w:lang w:val="uk-UA" w:eastAsia="en-US"/>
        </w:rPr>
        <w:t xml:space="preserve"> </w:t>
      </w:r>
      <w:proofErr w:type="spellStart"/>
      <w:r w:rsidR="00C55B8B">
        <w:rPr>
          <w:rFonts w:ascii="Times" w:hAnsi="Times"/>
          <w:sz w:val="24"/>
          <w:lang w:val="uk-UA" w:eastAsia="en-US"/>
        </w:rPr>
        <w:t>определять</w:t>
      </w:r>
      <w:proofErr w:type="spellEnd"/>
      <w:r w:rsidR="00C55B8B">
        <w:rPr>
          <w:rFonts w:ascii="Times" w:hAnsi="Times"/>
          <w:sz w:val="24"/>
          <w:lang w:val="uk-UA" w:eastAsia="en-US"/>
        </w:rPr>
        <w:t xml:space="preserve"> </w:t>
      </w:r>
      <w:r w:rsidR="00C55B8B">
        <w:rPr>
          <w:rFonts w:ascii="Times" w:hAnsi="Times"/>
          <w:sz w:val="24"/>
          <w:lang w:eastAsia="en-US"/>
        </w:rPr>
        <w:t xml:space="preserve">существование </w:t>
      </w:r>
      <w:r w:rsidR="00342D84" w:rsidRPr="0097333D">
        <w:rPr>
          <w:rFonts w:ascii="Times" w:hAnsi="Times"/>
          <w:b/>
          <w:bCs/>
          <w:i/>
          <w:iCs/>
          <w:sz w:val="24"/>
          <w:lang w:val="en-US" w:eastAsia="en-US"/>
        </w:rPr>
        <w:t>E</w:t>
      </w:r>
      <w:r w:rsidR="00342D84" w:rsidRPr="0097333D">
        <w:rPr>
          <w:rFonts w:ascii="Times" w:hAnsi="Times"/>
          <w:b/>
          <w:bCs/>
          <w:i/>
          <w:iCs/>
          <w:sz w:val="24"/>
          <w:lang w:eastAsia="en-US"/>
        </w:rPr>
        <w:t>-</w:t>
      </w:r>
      <w:r w:rsidR="00342D84" w:rsidRPr="0097333D">
        <w:rPr>
          <w:rFonts w:ascii="Times" w:hAnsi="Times"/>
          <w:b/>
          <w:bCs/>
          <w:i/>
          <w:iCs/>
          <w:sz w:val="24"/>
          <w:lang w:val="en-US" w:eastAsia="en-US"/>
        </w:rPr>
        <w:t>mail</w:t>
      </w:r>
      <w:r w:rsidR="00C55B8B" w:rsidRPr="00C55B8B">
        <w:rPr>
          <w:rFonts w:ascii="Times" w:hAnsi="Times"/>
          <w:sz w:val="24"/>
          <w:lang w:eastAsia="en-US"/>
        </w:rPr>
        <w:t>.</w:t>
      </w:r>
      <w:r>
        <w:rPr>
          <w:rFonts w:ascii="Times" w:hAnsi="Times"/>
          <w:sz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Приоритет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 xml:space="preserve"> </w:t>
      </w:r>
      <w:proofErr w:type="spellStart"/>
      <w:r>
        <w:rPr>
          <w:rFonts w:ascii="Times" w:hAnsi="Times"/>
          <w:i/>
          <w:sz w:val="24"/>
          <w:lang w:val="uk-UA" w:eastAsia="en-US"/>
        </w:rPr>
        <w:t>средний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>.</w:t>
      </w:r>
    </w:p>
    <w:p w14:paraId="7B4ACDAD" w14:textId="77777777" w:rsidR="005E5A2D" w:rsidRPr="00EF16C7" w:rsidRDefault="003817C0" w:rsidP="005E5A2D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EF16C7">
        <w:rPr>
          <w:rFonts w:ascii="Times" w:hAnsi="Times"/>
          <w:sz w:val="24"/>
          <w:lang w:eastAsia="en-US"/>
        </w:rPr>
        <w:t>3.5.2</w:t>
      </w:r>
      <w:r w:rsidRPr="00EF16C7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Functional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Requirements</w:t>
      </w:r>
    </w:p>
    <w:p w14:paraId="7FC15410" w14:textId="77777777" w:rsidR="005E5A2D" w:rsidRPr="00EF16C7" w:rsidRDefault="003817C0" w:rsidP="005E5A2D">
      <w:pPr>
        <w:suppressAutoHyphens w:val="0"/>
        <w:spacing w:line="240" w:lineRule="exact"/>
        <w:ind w:left="2348" w:hanging="994"/>
        <w:rPr>
          <w:sz w:val="24"/>
          <w:lang w:eastAsia="en-US"/>
        </w:rPr>
      </w:pPr>
      <w:r w:rsidRPr="00EF16C7">
        <w:rPr>
          <w:sz w:val="24"/>
          <w:lang w:val="en-US" w:eastAsia="en-US"/>
        </w:rPr>
        <w:t>REQ</w:t>
      </w:r>
      <w:r w:rsidRPr="00EF16C7">
        <w:rPr>
          <w:sz w:val="24"/>
          <w:lang w:eastAsia="en-US"/>
        </w:rPr>
        <w:t>-1:</w:t>
      </w:r>
      <w:r w:rsidRPr="00EF16C7">
        <w:rPr>
          <w:sz w:val="24"/>
          <w:lang w:eastAsia="en-US"/>
        </w:rPr>
        <w:tab/>
      </w:r>
      <w:r w:rsidR="00C55B8B">
        <w:rPr>
          <w:sz w:val="24"/>
          <w:lang w:eastAsia="en-US"/>
        </w:rPr>
        <w:t xml:space="preserve">Проверка существования </w:t>
      </w:r>
      <w:r w:rsidR="00342D84" w:rsidRPr="0097333D">
        <w:rPr>
          <w:b/>
          <w:bCs/>
          <w:i/>
          <w:iCs/>
          <w:sz w:val="24"/>
          <w:lang w:val="en-US" w:eastAsia="en-US"/>
        </w:rPr>
        <w:t>E</w:t>
      </w:r>
      <w:r w:rsidR="00342D84" w:rsidRPr="0097333D">
        <w:rPr>
          <w:b/>
          <w:bCs/>
          <w:i/>
          <w:iCs/>
          <w:sz w:val="24"/>
          <w:lang w:eastAsia="en-US"/>
        </w:rPr>
        <w:t>-</w:t>
      </w:r>
      <w:r w:rsidR="00342D84" w:rsidRPr="0097333D">
        <w:rPr>
          <w:b/>
          <w:bCs/>
          <w:i/>
          <w:iCs/>
          <w:sz w:val="24"/>
          <w:lang w:val="en-US" w:eastAsia="en-US"/>
        </w:rPr>
        <w:t>mail</w:t>
      </w:r>
      <w:r w:rsidR="00342D84">
        <w:rPr>
          <w:i/>
          <w:iCs/>
          <w:sz w:val="24"/>
          <w:lang w:eastAsia="en-US"/>
        </w:rPr>
        <w:t xml:space="preserve"> </w:t>
      </w:r>
      <w:r w:rsidR="00342D84" w:rsidRPr="00342D84">
        <w:rPr>
          <w:sz w:val="24"/>
          <w:lang w:eastAsia="en-US"/>
        </w:rPr>
        <w:t>в службе</w:t>
      </w:r>
      <w:r w:rsidR="00342D84">
        <w:rPr>
          <w:sz w:val="24"/>
          <w:lang w:eastAsia="en-US"/>
        </w:rPr>
        <w:t xml:space="preserve"> </w:t>
      </w:r>
      <w:r w:rsidR="00342D84" w:rsidRPr="00342D84">
        <w:rPr>
          <w:sz w:val="24"/>
          <w:lang w:eastAsia="en-US"/>
        </w:rPr>
        <w:t>“</w:t>
      </w:r>
      <w:r w:rsidR="00342D84" w:rsidRPr="0097333D">
        <w:rPr>
          <w:b/>
          <w:bCs/>
          <w:i/>
          <w:iCs/>
          <w:sz w:val="24"/>
          <w:lang w:eastAsia="en-US"/>
        </w:rPr>
        <w:t>Электронных почт</w:t>
      </w:r>
      <w:r w:rsidR="00342D84" w:rsidRPr="00342D84">
        <w:rPr>
          <w:sz w:val="24"/>
          <w:lang w:eastAsia="en-US"/>
        </w:rPr>
        <w:t>”</w:t>
      </w:r>
      <w:r>
        <w:rPr>
          <w:sz w:val="24"/>
          <w:lang w:eastAsia="en-US"/>
        </w:rPr>
        <w:t>.</w:t>
      </w:r>
    </w:p>
    <w:p w14:paraId="36C2F182" w14:textId="77777777" w:rsidR="00F161F7" w:rsidRPr="00EF16C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43" w:name="_Toc384149739"/>
      <w:r w:rsidRPr="00EF16C7">
        <w:rPr>
          <w:rFonts w:ascii="Times" w:hAnsi="Times"/>
          <w:b/>
          <w:lang w:val="en-US" w:eastAsia="en-US"/>
        </w:rPr>
        <w:t>System Feature “</w:t>
      </w:r>
      <w:r w:rsidR="00825788">
        <w:rPr>
          <w:rFonts w:ascii="Times" w:hAnsi="Times"/>
          <w:b/>
          <w:lang w:val="en-US" w:eastAsia="en-US"/>
        </w:rPr>
        <w:t>Delete</w:t>
      </w:r>
      <w:r w:rsidRPr="00EF16C7">
        <w:rPr>
          <w:rFonts w:ascii="Times" w:hAnsi="Times"/>
          <w:b/>
          <w:lang w:val="en-US" w:eastAsia="en-US"/>
        </w:rPr>
        <w:t>”</w:t>
      </w:r>
      <w:r w:rsidRPr="00541BD0">
        <w:rPr>
          <w:rFonts w:ascii="Times" w:hAnsi="Times"/>
          <w:b/>
          <w:lang w:val="en-US" w:eastAsia="en-US"/>
        </w:rPr>
        <w:t xml:space="preserve"> </w:t>
      </w:r>
      <w:r w:rsidRPr="00EF16C7">
        <w:rPr>
          <w:rFonts w:ascii="Times" w:hAnsi="Times"/>
          <w:b/>
          <w:lang w:val="en-US" w:eastAsia="en-US"/>
        </w:rPr>
        <w:t>(</w:t>
      </w:r>
      <w:r w:rsidR="00C55B8B">
        <w:rPr>
          <w:rFonts w:ascii="Times" w:hAnsi="Times"/>
          <w:b/>
          <w:lang w:val="en-US" w:eastAsia="en-US"/>
        </w:rPr>
        <w:t>E</w:t>
      </w:r>
      <w:r w:rsidR="00C55B8B" w:rsidRPr="00C55B8B">
        <w:rPr>
          <w:rFonts w:ascii="Times" w:hAnsi="Times"/>
          <w:b/>
          <w:lang w:val="en-US" w:eastAsia="en-US"/>
        </w:rPr>
        <w:t>-</w:t>
      </w:r>
      <w:proofErr w:type="spellStart"/>
      <w:r w:rsidR="00C55B8B">
        <w:rPr>
          <w:rFonts w:ascii="Times" w:hAnsi="Times"/>
          <w:b/>
          <w:lang w:val="en-US" w:eastAsia="en-US"/>
        </w:rPr>
        <w:t>mailListInterface</w:t>
      </w:r>
      <w:proofErr w:type="spellEnd"/>
      <w:r w:rsidRPr="00EF16C7">
        <w:rPr>
          <w:rFonts w:ascii="Times" w:hAnsi="Times"/>
          <w:b/>
          <w:lang w:val="en-US" w:eastAsia="en-US"/>
        </w:rPr>
        <w:t>)</w:t>
      </w:r>
      <w:bookmarkEnd w:id="43"/>
    </w:p>
    <w:p w14:paraId="6FB7E044" w14:textId="77777777" w:rsidR="00397039" w:rsidRPr="00EF16C7" w:rsidRDefault="003817C0" w:rsidP="00397039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EF16C7">
        <w:rPr>
          <w:rFonts w:ascii="Times" w:hAnsi="Times"/>
          <w:sz w:val="24"/>
          <w:lang w:eastAsia="en-US"/>
        </w:rPr>
        <w:t>3.6.1</w:t>
      </w:r>
      <w:r w:rsidRPr="00EF16C7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Description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and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Priority</w:t>
      </w:r>
    </w:p>
    <w:p w14:paraId="7C237AF3" w14:textId="77777777" w:rsidR="00397039" w:rsidRPr="00EF16C7" w:rsidRDefault="003817C0" w:rsidP="00397039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val="uk-UA" w:eastAsia="en-US"/>
        </w:rPr>
      </w:pPr>
      <w:r w:rsidRPr="00EF16C7">
        <w:rPr>
          <w:rFonts w:ascii="Times" w:hAnsi="Times"/>
          <w:sz w:val="24"/>
          <w:lang w:val="uk-UA" w:eastAsia="en-US"/>
        </w:rPr>
        <w:t>Продукт</w:t>
      </w:r>
      <w:r>
        <w:rPr>
          <w:rFonts w:ascii="Times" w:hAnsi="Times"/>
          <w:sz w:val="24"/>
          <w:lang w:val="uk-UA" w:eastAsia="en-US"/>
        </w:rPr>
        <w:t xml:space="preserve"> </w:t>
      </w:r>
      <w:proofErr w:type="spellStart"/>
      <w:r>
        <w:rPr>
          <w:rFonts w:ascii="Times" w:hAnsi="Times"/>
          <w:sz w:val="24"/>
          <w:lang w:val="uk-UA" w:eastAsia="en-US"/>
        </w:rPr>
        <w:t>должен</w:t>
      </w:r>
      <w:proofErr w:type="spellEnd"/>
      <w:r>
        <w:rPr>
          <w:rFonts w:ascii="Times" w:hAnsi="Times"/>
          <w:sz w:val="24"/>
          <w:lang w:val="uk-UA" w:eastAsia="en-US"/>
        </w:rPr>
        <w:t xml:space="preserve"> </w:t>
      </w:r>
      <w:proofErr w:type="spellStart"/>
      <w:r>
        <w:rPr>
          <w:rFonts w:ascii="Times" w:hAnsi="Times"/>
          <w:sz w:val="24"/>
          <w:lang w:val="uk-UA" w:eastAsia="en-US"/>
        </w:rPr>
        <w:t>удалять</w:t>
      </w:r>
      <w:proofErr w:type="spellEnd"/>
      <w:r>
        <w:rPr>
          <w:rFonts w:ascii="Times" w:hAnsi="Times"/>
          <w:sz w:val="24"/>
          <w:lang w:val="uk-UA" w:eastAsia="en-US"/>
        </w:rPr>
        <w:t xml:space="preserve"> </w:t>
      </w:r>
      <w:proofErr w:type="spellStart"/>
      <w:r w:rsidR="00A36AC7">
        <w:rPr>
          <w:rFonts w:ascii="Times" w:hAnsi="Times"/>
          <w:sz w:val="24"/>
          <w:lang w:val="uk-UA" w:eastAsia="en-US"/>
        </w:rPr>
        <w:t>повторяющийся</w:t>
      </w:r>
      <w:proofErr w:type="spellEnd"/>
      <w:r>
        <w:rPr>
          <w:rFonts w:ascii="Times" w:hAnsi="Times"/>
          <w:sz w:val="24"/>
          <w:lang w:val="uk-UA" w:eastAsia="en-US"/>
        </w:rPr>
        <w:t xml:space="preserve"> </w:t>
      </w:r>
      <w:r w:rsidR="00342D84" w:rsidRPr="0097333D">
        <w:rPr>
          <w:rFonts w:ascii="Times" w:hAnsi="Times"/>
          <w:b/>
          <w:bCs/>
          <w:i/>
          <w:iCs/>
          <w:sz w:val="24"/>
          <w:lang w:val="en-US" w:eastAsia="en-US"/>
        </w:rPr>
        <w:t>E</w:t>
      </w:r>
      <w:r w:rsidR="00342D84" w:rsidRPr="0097333D">
        <w:rPr>
          <w:rFonts w:ascii="Times" w:hAnsi="Times"/>
          <w:b/>
          <w:bCs/>
          <w:i/>
          <w:iCs/>
          <w:sz w:val="24"/>
          <w:lang w:eastAsia="en-US"/>
        </w:rPr>
        <w:t>-</w:t>
      </w:r>
      <w:r w:rsidR="00342D84" w:rsidRPr="0097333D">
        <w:rPr>
          <w:rFonts w:ascii="Times" w:hAnsi="Times"/>
          <w:b/>
          <w:bCs/>
          <w:i/>
          <w:iCs/>
          <w:sz w:val="24"/>
          <w:lang w:val="en-US" w:eastAsia="en-US"/>
        </w:rPr>
        <w:t>mail</w:t>
      </w:r>
      <w:r w:rsidRPr="0097333D">
        <w:rPr>
          <w:rFonts w:ascii="Times" w:hAnsi="Times"/>
          <w:b/>
          <w:bCs/>
          <w:sz w:val="24"/>
          <w:lang w:val="uk-UA" w:eastAsia="en-US"/>
        </w:rPr>
        <w:t>.</w:t>
      </w:r>
      <w:r w:rsidRPr="00EF16C7">
        <w:rPr>
          <w:rFonts w:ascii="Times" w:hAnsi="Times"/>
          <w:sz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Приоритет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 xml:space="preserve"> </w:t>
      </w:r>
      <w:r w:rsidRPr="00CC5115">
        <w:rPr>
          <w:rFonts w:ascii="Times" w:hAnsi="Times"/>
          <w:i/>
          <w:sz w:val="24"/>
          <w:lang w:eastAsia="en-US"/>
        </w:rPr>
        <w:t>средний</w:t>
      </w:r>
      <w:r w:rsidRPr="00EF16C7">
        <w:rPr>
          <w:rFonts w:ascii="Times" w:hAnsi="Times"/>
          <w:i/>
          <w:sz w:val="24"/>
          <w:lang w:val="uk-UA" w:eastAsia="en-US"/>
        </w:rPr>
        <w:t>.</w:t>
      </w:r>
    </w:p>
    <w:p w14:paraId="7830ABFE" w14:textId="77777777" w:rsidR="00397039" w:rsidRPr="00F5172F" w:rsidRDefault="003817C0" w:rsidP="00397039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val="en-US" w:eastAsia="en-US"/>
        </w:rPr>
      </w:pPr>
      <w:r w:rsidRPr="00F5172F">
        <w:rPr>
          <w:rFonts w:ascii="Times" w:hAnsi="Times"/>
          <w:sz w:val="24"/>
          <w:lang w:val="en-US" w:eastAsia="en-US"/>
        </w:rPr>
        <w:t>3.6.2</w:t>
      </w:r>
      <w:r w:rsidRPr="00F5172F">
        <w:rPr>
          <w:rFonts w:ascii="Times" w:hAnsi="Times"/>
          <w:sz w:val="24"/>
          <w:lang w:val="en-US"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Functional</w:t>
      </w:r>
      <w:r w:rsidRPr="00F5172F">
        <w:rPr>
          <w:rFonts w:ascii="Times" w:hAnsi="Times"/>
          <w:sz w:val="24"/>
          <w:lang w:val="en-US"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Requirements</w:t>
      </w:r>
    </w:p>
    <w:p w14:paraId="7E4328E1" w14:textId="77777777" w:rsidR="00397039" w:rsidRPr="00F5172F" w:rsidRDefault="003817C0" w:rsidP="00397039">
      <w:pPr>
        <w:suppressAutoHyphens w:val="0"/>
        <w:spacing w:line="240" w:lineRule="exact"/>
        <w:ind w:left="2348" w:hanging="994"/>
        <w:rPr>
          <w:sz w:val="24"/>
          <w:lang w:val="en-US" w:eastAsia="en-US"/>
        </w:rPr>
      </w:pPr>
      <w:r w:rsidRPr="00EF16C7">
        <w:rPr>
          <w:sz w:val="24"/>
          <w:lang w:val="en-US" w:eastAsia="en-US"/>
        </w:rPr>
        <w:t>REQ</w:t>
      </w:r>
      <w:r w:rsidRPr="00F5172F">
        <w:rPr>
          <w:sz w:val="24"/>
          <w:lang w:val="en-US" w:eastAsia="en-US"/>
        </w:rPr>
        <w:t>-1:</w:t>
      </w:r>
      <w:r w:rsidRPr="00F5172F">
        <w:rPr>
          <w:sz w:val="24"/>
          <w:lang w:val="en-US" w:eastAsia="en-US"/>
        </w:rPr>
        <w:tab/>
      </w:r>
      <w:r>
        <w:rPr>
          <w:sz w:val="24"/>
          <w:szCs w:val="24"/>
          <w:lang w:eastAsia="en-US"/>
        </w:rPr>
        <w:t>Подтверждение</w:t>
      </w:r>
      <w:r w:rsidRPr="00F5172F">
        <w:rPr>
          <w:sz w:val="24"/>
          <w:szCs w:val="24"/>
          <w:lang w:val="en-US" w:eastAsia="en-US"/>
        </w:rPr>
        <w:t xml:space="preserve"> </w:t>
      </w:r>
      <w:r>
        <w:rPr>
          <w:sz w:val="24"/>
          <w:szCs w:val="24"/>
          <w:lang w:eastAsia="en-US"/>
        </w:rPr>
        <w:t>удаления</w:t>
      </w:r>
      <w:r w:rsidRPr="00F5172F">
        <w:rPr>
          <w:sz w:val="24"/>
          <w:szCs w:val="24"/>
          <w:lang w:val="en-US" w:eastAsia="en-US"/>
        </w:rPr>
        <w:t xml:space="preserve"> </w:t>
      </w:r>
      <w:r w:rsidR="00342D84" w:rsidRPr="0097333D">
        <w:rPr>
          <w:b/>
          <w:bCs/>
          <w:i/>
          <w:iCs/>
          <w:sz w:val="24"/>
          <w:lang w:val="en-US" w:eastAsia="en-US"/>
        </w:rPr>
        <w:t>E</w:t>
      </w:r>
      <w:r w:rsidR="00342D84" w:rsidRPr="00F5172F">
        <w:rPr>
          <w:b/>
          <w:bCs/>
          <w:i/>
          <w:iCs/>
          <w:sz w:val="24"/>
          <w:lang w:val="en-US" w:eastAsia="en-US"/>
        </w:rPr>
        <w:t>-</w:t>
      </w:r>
      <w:r w:rsidR="00342D84" w:rsidRPr="0097333D">
        <w:rPr>
          <w:b/>
          <w:bCs/>
          <w:i/>
          <w:iCs/>
          <w:sz w:val="24"/>
          <w:lang w:val="en-US" w:eastAsia="en-US"/>
        </w:rPr>
        <w:t>mail</w:t>
      </w:r>
      <w:r w:rsidRPr="00F5172F">
        <w:rPr>
          <w:b/>
          <w:bCs/>
          <w:sz w:val="24"/>
          <w:szCs w:val="24"/>
          <w:lang w:val="en-US" w:eastAsia="en-US"/>
        </w:rPr>
        <w:t>.</w:t>
      </w:r>
    </w:p>
    <w:p w14:paraId="71843872" w14:textId="77777777" w:rsidR="00F161F7" w:rsidRPr="00F5172F" w:rsidRDefault="00F161F7" w:rsidP="00F161F7">
      <w:pPr>
        <w:suppressAutoHyphens w:val="0"/>
        <w:spacing w:line="240" w:lineRule="exact"/>
        <w:rPr>
          <w:rFonts w:ascii="Times" w:hAnsi="Times"/>
          <w:sz w:val="24"/>
          <w:szCs w:val="24"/>
          <w:lang w:val="en-US" w:eastAsia="en-US"/>
        </w:rPr>
      </w:pPr>
    </w:p>
    <w:p w14:paraId="78765F3A" w14:textId="77777777" w:rsidR="00F161F7" w:rsidRPr="00EF16C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44" w:name="_Toc384149740"/>
      <w:r w:rsidRPr="00EF16C7">
        <w:rPr>
          <w:rFonts w:ascii="Times" w:hAnsi="Times"/>
          <w:b/>
          <w:lang w:val="en-US" w:eastAsia="en-US"/>
        </w:rPr>
        <w:t>System Feature “</w:t>
      </w:r>
      <w:r w:rsidR="00026458" w:rsidRPr="00EF16C7">
        <w:rPr>
          <w:rFonts w:ascii="Times" w:hAnsi="Times"/>
          <w:b/>
          <w:lang w:val="en-US" w:eastAsia="en-US"/>
        </w:rPr>
        <w:t>User Interface</w:t>
      </w:r>
      <w:r w:rsidRPr="00EF16C7">
        <w:rPr>
          <w:rFonts w:ascii="Times" w:hAnsi="Times"/>
          <w:b/>
          <w:lang w:val="en-US" w:eastAsia="en-US"/>
        </w:rPr>
        <w:t>” (</w:t>
      </w:r>
      <w:r w:rsidR="00C55B8B">
        <w:rPr>
          <w:rFonts w:ascii="Times" w:hAnsi="Times"/>
          <w:b/>
          <w:lang w:val="en-US" w:eastAsia="en-US"/>
        </w:rPr>
        <w:t>E</w:t>
      </w:r>
      <w:r w:rsidR="00C55B8B" w:rsidRPr="00C55B8B">
        <w:rPr>
          <w:rFonts w:ascii="Times" w:hAnsi="Times"/>
          <w:b/>
          <w:lang w:val="en-US" w:eastAsia="en-US"/>
        </w:rPr>
        <w:t>-</w:t>
      </w:r>
      <w:proofErr w:type="spellStart"/>
      <w:r w:rsidR="00C55B8B">
        <w:rPr>
          <w:rFonts w:ascii="Times" w:hAnsi="Times"/>
          <w:b/>
          <w:lang w:val="en-US" w:eastAsia="en-US"/>
        </w:rPr>
        <w:t>mailListInterface</w:t>
      </w:r>
      <w:proofErr w:type="spellEnd"/>
      <w:r w:rsidRPr="00EF16C7">
        <w:rPr>
          <w:rFonts w:ascii="Times" w:hAnsi="Times"/>
          <w:b/>
          <w:lang w:val="en-US" w:eastAsia="en-US"/>
        </w:rPr>
        <w:t>)</w:t>
      </w:r>
      <w:bookmarkEnd w:id="44"/>
    </w:p>
    <w:p w14:paraId="703030F9" w14:textId="77777777" w:rsidR="00F161F7" w:rsidRPr="00EF16C7" w:rsidRDefault="003817C0" w:rsidP="00F161F7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EF16C7">
        <w:rPr>
          <w:rFonts w:ascii="Times" w:hAnsi="Times"/>
          <w:sz w:val="24"/>
          <w:lang w:eastAsia="en-US"/>
        </w:rPr>
        <w:t>3.7.1</w:t>
      </w:r>
      <w:r w:rsidRPr="00EF16C7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Description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and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Priority</w:t>
      </w:r>
    </w:p>
    <w:p w14:paraId="03D3B8DF" w14:textId="77777777" w:rsidR="00397039" w:rsidRPr="00EF16C7" w:rsidRDefault="003817C0" w:rsidP="00397039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val="uk-UA" w:eastAsia="en-US"/>
        </w:rPr>
      </w:pPr>
      <w:r w:rsidRPr="00EF16C7">
        <w:rPr>
          <w:rFonts w:ascii="Times" w:hAnsi="Times"/>
          <w:i/>
          <w:sz w:val="24"/>
          <w:lang w:val="uk-UA" w:eastAsia="en-US"/>
        </w:rPr>
        <w:t xml:space="preserve">Продукт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должен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иметь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интуитивно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понятн</w:t>
      </w:r>
      <w:r w:rsidRPr="00EF16C7">
        <w:rPr>
          <w:rFonts w:ascii="Times" w:hAnsi="Times"/>
          <w:i/>
          <w:sz w:val="24"/>
          <w:lang w:eastAsia="en-US"/>
        </w:rPr>
        <w:t>ый</w:t>
      </w:r>
      <w:proofErr w:type="spellEnd"/>
      <w:r w:rsidRPr="00EF16C7">
        <w:rPr>
          <w:rFonts w:ascii="Times" w:hAnsi="Times"/>
          <w:i/>
          <w:sz w:val="24"/>
          <w:lang w:eastAsia="en-US"/>
        </w:rPr>
        <w:t xml:space="preserve"> и удобный пользовательский интерфейс.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Приоритет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высокий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>.</w:t>
      </w:r>
    </w:p>
    <w:p w14:paraId="6C67F297" w14:textId="77777777" w:rsidR="00F161F7" w:rsidRPr="00893787" w:rsidRDefault="003817C0" w:rsidP="00F161F7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893787">
        <w:rPr>
          <w:rFonts w:ascii="Times" w:hAnsi="Times"/>
          <w:sz w:val="24"/>
          <w:lang w:eastAsia="en-US"/>
        </w:rPr>
        <w:lastRenderedPageBreak/>
        <w:t>3.7.2</w:t>
      </w:r>
      <w:r w:rsidRPr="00893787">
        <w:rPr>
          <w:rFonts w:ascii="Times" w:hAnsi="Times"/>
          <w:sz w:val="24"/>
          <w:lang w:eastAsia="en-US"/>
        </w:rPr>
        <w:tab/>
      </w:r>
      <w:proofErr w:type="spellStart"/>
      <w:r w:rsidRPr="00893787">
        <w:rPr>
          <w:rFonts w:ascii="Times" w:hAnsi="Times"/>
          <w:sz w:val="24"/>
          <w:lang w:eastAsia="en-US"/>
        </w:rPr>
        <w:t>Functional</w:t>
      </w:r>
      <w:proofErr w:type="spellEnd"/>
      <w:r w:rsidRPr="00893787">
        <w:rPr>
          <w:rFonts w:ascii="Times" w:hAnsi="Times"/>
          <w:sz w:val="24"/>
          <w:lang w:eastAsia="en-US"/>
        </w:rPr>
        <w:t xml:space="preserve"> </w:t>
      </w:r>
      <w:proofErr w:type="spellStart"/>
      <w:r w:rsidRPr="00893787">
        <w:rPr>
          <w:rFonts w:ascii="Times" w:hAnsi="Times"/>
          <w:sz w:val="24"/>
          <w:lang w:eastAsia="en-US"/>
        </w:rPr>
        <w:t>Requirements</w:t>
      </w:r>
      <w:proofErr w:type="spellEnd"/>
    </w:p>
    <w:p w14:paraId="6AD271CE" w14:textId="77777777" w:rsidR="00397039" w:rsidRPr="00EF16C7" w:rsidRDefault="003817C0" w:rsidP="00397039">
      <w:pPr>
        <w:suppressAutoHyphens w:val="0"/>
        <w:spacing w:line="240" w:lineRule="exact"/>
        <w:ind w:left="2348" w:hanging="994"/>
        <w:rPr>
          <w:sz w:val="24"/>
          <w:lang w:eastAsia="en-US"/>
        </w:rPr>
      </w:pPr>
      <w:bookmarkStart w:id="45" w:name="_Toc384149741"/>
      <w:r w:rsidRPr="00EF16C7">
        <w:rPr>
          <w:sz w:val="24"/>
          <w:lang w:val="en-US" w:eastAsia="en-US"/>
        </w:rPr>
        <w:t>REQ</w:t>
      </w:r>
      <w:r>
        <w:rPr>
          <w:sz w:val="24"/>
          <w:lang w:eastAsia="en-US"/>
        </w:rPr>
        <w:t>-1:</w:t>
      </w:r>
      <w:r>
        <w:rPr>
          <w:sz w:val="24"/>
          <w:lang w:eastAsia="en-US"/>
        </w:rPr>
        <w:tab/>
        <w:t>Интерфейс не должен быть навязчивым и слишком ярким</w:t>
      </w:r>
      <w:r w:rsidRPr="00EF16C7">
        <w:rPr>
          <w:sz w:val="24"/>
          <w:szCs w:val="24"/>
          <w:lang w:eastAsia="en-US"/>
        </w:rPr>
        <w:t>.</w:t>
      </w:r>
    </w:p>
    <w:p w14:paraId="2664DBDB" w14:textId="77777777" w:rsidR="00397039" w:rsidRPr="00EF16C7" w:rsidRDefault="003817C0" w:rsidP="00397039">
      <w:pPr>
        <w:suppressAutoHyphens w:val="0"/>
        <w:ind w:left="2348" w:hanging="994"/>
        <w:rPr>
          <w:rFonts w:ascii="Times" w:hAnsi="Times"/>
          <w:sz w:val="24"/>
          <w:lang w:eastAsia="en-US"/>
        </w:rPr>
      </w:pPr>
      <w:r w:rsidRPr="00EF16C7">
        <w:rPr>
          <w:rFonts w:ascii="Times" w:hAnsi="Times"/>
          <w:sz w:val="24"/>
          <w:lang w:val="en-US" w:eastAsia="en-US"/>
        </w:rPr>
        <w:t>REQ</w:t>
      </w:r>
      <w:r w:rsidRPr="00EF16C7">
        <w:rPr>
          <w:rFonts w:ascii="Times" w:hAnsi="Times"/>
          <w:sz w:val="24"/>
          <w:lang w:eastAsia="en-US"/>
        </w:rPr>
        <w:t>-2:</w:t>
      </w:r>
      <w:r w:rsidRPr="00EF16C7">
        <w:rPr>
          <w:rFonts w:ascii="Times" w:hAnsi="Times"/>
          <w:sz w:val="24"/>
          <w:lang w:eastAsia="en-US"/>
        </w:rPr>
        <w:tab/>
        <w:t xml:space="preserve">Интерфейс </w:t>
      </w:r>
      <w:r>
        <w:rPr>
          <w:rFonts w:ascii="Times" w:hAnsi="Times"/>
          <w:sz w:val="24"/>
          <w:lang w:eastAsia="en-US"/>
        </w:rPr>
        <w:t>должен быть выполнен в спокойной цветовой гамме.</w:t>
      </w:r>
    </w:p>
    <w:p w14:paraId="06532951" w14:textId="77777777" w:rsidR="00397039" w:rsidRDefault="003817C0" w:rsidP="00397039">
      <w:pPr>
        <w:suppressAutoHyphens w:val="0"/>
        <w:ind w:left="2348" w:hanging="994"/>
        <w:rPr>
          <w:rFonts w:ascii="Times" w:hAnsi="Times"/>
          <w:sz w:val="24"/>
          <w:lang w:eastAsia="en-US"/>
        </w:rPr>
      </w:pPr>
      <w:r w:rsidRPr="00EF16C7">
        <w:rPr>
          <w:rFonts w:ascii="Times" w:hAnsi="Times"/>
          <w:sz w:val="24"/>
          <w:lang w:val="en-US" w:eastAsia="en-US"/>
        </w:rPr>
        <w:t>REQ</w:t>
      </w:r>
      <w:r w:rsidRPr="00EF16C7">
        <w:rPr>
          <w:rFonts w:ascii="Times" w:hAnsi="Times"/>
          <w:sz w:val="24"/>
          <w:lang w:eastAsia="en-US"/>
        </w:rPr>
        <w:t>-3:</w:t>
      </w:r>
      <w:r w:rsidRPr="00EF16C7">
        <w:rPr>
          <w:rFonts w:ascii="Times" w:hAnsi="Times"/>
          <w:sz w:val="24"/>
          <w:lang w:eastAsia="en-US"/>
        </w:rPr>
        <w:tab/>
        <w:t xml:space="preserve">В интерфейсе </w:t>
      </w:r>
      <w:r>
        <w:rPr>
          <w:rFonts w:ascii="Times" w:hAnsi="Times"/>
          <w:sz w:val="24"/>
          <w:lang w:eastAsia="en-US"/>
        </w:rPr>
        <w:t>должны использоваться классические формы</w:t>
      </w:r>
      <w:r w:rsidRPr="00EF16C7">
        <w:rPr>
          <w:rFonts w:ascii="Times" w:hAnsi="Times"/>
          <w:sz w:val="24"/>
          <w:lang w:eastAsia="en-US"/>
        </w:rPr>
        <w:t>.</w:t>
      </w:r>
    </w:p>
    <w:p w14:paraId="3F64CA37" w14:textId="77777777" w:rsidR="00525168" w:rsidRPr="00EF16C7" w:rsidRDefault="003817C0" w:rsidP="00525168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r w:rsidRPr="00EF16C7">
        <w:rPr>
          <w:rFonts w:ascii="Times" w:hAnsi="Times"/>
          <w:b/>
          <w:lang w:val="en-US" w:eastAsia="en-US"/>
        </w:rPr>
        <w:t>System Feature “</w:t>
      </w:r>
      <w:proofErr w:type="spellStart"/>
      <w:r>
        <w:rPr>
          <w:rFonts w:ascii="Times" w:hAnsi="Times"/>
          <w:b/>
          <w:lang w:val="en-US" w:eastAsia="en-US"/>
        </w:rPr>
        <w:t>AdminFunctions</w:t>
      </w:r>
      <w:proofErr w:type="spellEnd"/>
      <w:r w:rsidRPr="00EF16C7">
        <w:rPr>
          <w:rFonts w:ascii="Times" w:hAnsi="Times"/>
          <w:b/>
          <w:lang w:val="en-US" w:eastAsia="en-US"/>
        </w:rPr>
        <w:t>”</w:t>
      </w:r>
      <w:r w:rsidRPr="00541BD0">
        <w:rPr>
          <w:rFonts w:ascii="Times" w:hAnsi="Times"/>
          <w:b/>
          <w:lang w:val="en-US" w:eastAsia="en-US"/>
        </w:rPr>
        <w:t xml:space="preserve"> </w:t>
      </w:r>
      <w:r w:rsidRPr="00EF16C7">
        <w:rPr>
          <w:rFonts w:ascii="Times" w:hAnsi="Times"/>
          <w:b/>
          <w:lang w:val="en-US" w:eastAsia="en-US"/>
        </w:rPr>
        <w:t>(</w:t>
      </w:r>
      <w:r>
        <w:rPr>
          <w:rFonts w:ascii="Times" w:hAnsi="Times"/>
          <w:b/>
          <w:lang w:val="en-US" w:eastAsia="en-US"/>
        </w:rPr>
        <w:t>E</w:t>
      </w:r>
      <w:r w:rsidRPr="00C55B8B">
        <w:rPr>
          <w:rFonts w:ascii="Times" w:hAnsi="Times"/>
          <w:b/>
          <w:lang w:val="en-US" w:eastAsia="en-US"/>
        </w:rPr>
        <w:t>-</w:t>
      </w:r>
      <w:proofErr w:type="spellStart"/>
      <w:r>
        <w:rPr>
          <w:rFonts w:ascii="Times" w:hAnsi="Times"/>
          <w:b/>
          <w:lang w:val="en-US" w:eastAsia="en-US"/>
        </w:rPr>
        <w:t>mailListInterface</w:t>
      </w:r>
      <w:proofErr w:type="spellEnd"/>
      <w:r w:rsidRPr="00EF16C7">
        <w:rPr>
          <w:rFonts w:ascii="Times" w:hAnsi="Times"/>
          <w:b/>
          <w:lang w:val="en-US" w:eastAsia="en-US"/>
        </w:rPr>
        <w:t>)</w:t>
      </w:r>
    </w:p>
    <w:p w14:paraId="18AE65E4" w14:textId="77777777" w:rsidR="00525168" w:rsidRPr="00EF16C7" w:rsidRDefault="003817C0" w:rsidP="00525168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EF16C7">
        <w:rPr>
          <w:rFonts w:ascii="Times" w:hAnsi="Times"/>
          <w:sz w:val="24"/>
          <w:lang w:eastAsia="en-US"/>
        </w:rPr>
        <w:t>3.</w:t>
      </w:r>
      <w:r w:rsidR="004A0694">
        <w:rPr>
          <w:rFonts w:ascii="Times" w:hAnsi="Times"/>
          <w:sz w:val="24"/>
          <w:lang w:eastAsia="en-US"/>
        </w:rPr>
        <w:t>8</w:t>
      </w:r>
      <w:r w:rsidRPr="00EF16C7">
        <w:rPr>
          <w:rFonts w:ascii="Times" w:hAnsi="Times"/>
          <w:sz w:val="24"/>
          <w:lang w:eastAsia="en-US"/>
        </w:rPr>
        <w:t>.1</w:t>
      </w:r>
      <w:r w:rsidRPr="00EF16C7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Description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and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Priority</w:t>
      </w:r>
    </w:p>
    <w:p w14:paraId="7587A15C" w14:textId="77777777" w:rsidR="00525168" w:rsidRPr="00EF16C7" w:rsidRDefault="003817C0" w:rsidP="00525168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val="uk-UA" w:eastAsia="en-US"/>
        </w:rPr>
      </w:pPr>
      <w:r w:rsidRPr="00EF16C7">
        <w:rPr>
          <w:rFonts w:ascii="Times" w:hAnsi="Times"/>
          <w:sz w:val="24"/>
          <w:lang w:val="uk-UA" w:eastAsia="en-US"/>
        </w:rPr>
        <w:t>Продукт</w:t>
      </w:r>
      <w:r>
        <w:rPr>
          <w:rFonts w:ascii="Times" w:hAnsi="Times"/>
          <w:sz w:val="24"/>
          <w:lang w:val="uk-UA" w:eastAsia="en-US"/>
        </w:rPr>
        <w:t xml:space="preserve"> </w:t>
      </w:r>
      <w:proofErr w:type="spellStart"/>
      <w:r>
        <w:rPr>
          <w:rFonts w:ascii="Times" w:hAnsi="Times"/>
          <w:sz w:val="24"/>
          <w:lang w:val="uk-UA" w:eastAsia="en-US"/>
        </w:rPr>
        <w:t>должен</w:t>
      </w:r>
      <w:proofErr w:type="spellEnd"/>
      <w:r>
        <w:rPr>
          <w:rFonts w:ascii="Times" w:hAnsi="Times"/>
          <w:sz w:val="24"/>
          <w:lang w:val="uk-UA" w:eastAsia="en-US"/>
        </w:rPr>
        <w:t xml:space="preserve"> </w:t>
      </w:r>
      <w:proofErr w:type="spellStart"/>
      <w:r w:rsidR="00B02598">
        <w:rPr>
          <w:rFonts w:ascii="Times" w:hAnsi="Times"/>
          <w:sz w:val="24"/>
          <w:lang w:val="uk-UA" w:eastAsia="en-US"/>
        </w:rPr>
        <w:t>редактировать</w:t>
      </w:r>
      <w:proofErr w:type="spellEnd"/>
      <w:r>
        <w:rPr>
          <w:rFonts w:ascii="Times" w:hAnsi="Times"/>
          <w:sz w:val="24"/>
          <w:lang w:val="uk-UA" w:eastAsia="en-US"/>
        </w:rPr>
        <w:t xml:space="preserve"> </w:t>
      </w:r>
      <w:r w:rsidR="00342D84" w:rsidRPr="0097333D">
        <w:rPr>
          <w:rFonts w:ascii="Times" w:hAnsi="Times"/>
          <w:b/>
          <w:bCs/>
          <w:i/>
          <w:iCs/>
          <w:sz w:val="24"/>
          <w:lang w:val="en-US" w:eastAsia="en-US"/>
        </w:rPr>
        <w:t>E</w:t>
      </w:r>
      <w:r w:rsidR="00342D84" w:rsidRPr="0097333D">
        <w:rPr>
          <w:rFonts w:ascii="Times" w:hAnsi="Times"/>
          <w:b/>
          <w:bCs/>
          <w:i/>
          <w:iCs/>
          <w:sz w:val="24"/>
          <w:lang w:eastAsia="en-US"/>
        </w:rPr>
        <w:t>-</w:t>
      </w:r>
      <w:r w:rsidR="00342D84" w:rsidRPr="0097333D">
        <w:rPr>
          <w:rFonts w:ascii="Times" w:hAnsi="Times"/>
          <w:b/>
          <w:bCs/>
          <w:i/>
          <w:iCs/>
          <w:sz w:val="24"/>
          <w:lang w:val="en-US" w:eastAsia="en-US"/>
        </w:rPr>
        <w:t>mail</w:t>
      </w:r>
      <w:r w:rsidR="00B02598">
        <w:rPr>
          <w:rFonts w:ascii="Times" w:hAnsi="Times"/>
          <w:sz w:val="24"/>
          <w:lang w:eastAsia="en-US"/>
        </w:rPr>
        <w:t xml:space="preserve"> у Администратора</w:t>
      </w:r>
      <w:r w:rsidRPr="00EF16C7">
        <w:rPr>
          <w:rFonts w:ascii="Times" w:hAnsi="Times"/>
          <w:sz w:val="24"/>
          <w:lang w:val="uk-UA" w:eastAsia="en-US"/>
        </w:rPr>
        <w:t xml:space="preserve">.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Приоритет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 xml:space="preserve"> </w:t>
      </w:r>
      <w:r w:rsidRPr="00CC5115">
        <w:rPr>
          <w:rFonts w:ascii="Times" w:hAnsi="Times"/>
          <w:i/>
          <w:sz w:val="24"/>
          <w:lang w:eastAsia="en-US"/>
        </w:rPr>
        <w:t>средний</w:t>
      </w:r>
      <w:r w:rsidRPr="00EF16C7">
        <w:rPr>
          <w:rFonts w:ascii="Times" w:hAnsi="Times"/>
          <w:i/>
          <w:sz w:val="24"/>
          <w:lang w:val="uk-UA" w:eastAsia="en-US"/>
        </w:rPr>
        <w:t>.</w:t>
      </w:r>
    </w:p>
    <w:p w14:paraId="6F4635D6" w14:textId="77777777" w:rsidR="00525168" w:rsidRPr="004A0694" w:rsidRDefault="003817C0" w:rsidP="00525168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4A0694">
        <w:rPr>
          <w:rFonts w:ascii="Times" w:hAnsi="Times"/>
          <w:sz w:val="24"/>
          <w:lang w:eastAsia="en-US"/>
        </w:rPr>
        <w:t>3.</w:t>
      </w:r>
      <w:r w:rsidR="004A0694">
        <w:rPr>
          <w:rFonts w:ascii="Times" w:hAnsi="Times"/>
          <w:sz w:val="24"/>
          <w:lang w:eastAsia="en-US"/>
        </w:rPr>
        <w:t>8</w:t>
      </w:r>
      <w:r w:rsidRPr="004A0694">
        <w:rPr>
          <w:rFonts w:ascii="Times" w:hAnsi="Times"/>
          <w:sz w:val="24"/>
          <w:lang w:eastAsia="en-US"/>
        </w:rPr>
        <w:t>.2</w:t>
      </w:r>
      <w:r w:rsidRPr="004A0694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Functional</w:t>
      </w:r>
      <w:r w:rsidRPr="004A0694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Requirements</w:t>
      </w:r>
    </w:p>
    <w:p w14:paraId="738C56D7" w14:textId="77777777" w:rsidR="00525168" w:rsidRDefault="003817C0" w:rsidP="00525168">
      <w:pPr>
        <w:suppressAutoHyphens w:val="0"/>
        <w:spacing w:line="240" w:lineRule="exact"/>
        <w:ind w:left="2348" w:hanging="994"/>
        <w:rPr>
          <w:sz w:val="24"/>
          <w:szCs w:val="24"/>
          <w:lang w:eastAsia="en-US"/>
        </w:rPr>
      </w:pPr>
      <w:r w:rsidRPr="00EF16C7">
        <w:rPr>
          <w:sz w:val="24"/>
          <w:lang w:val="en-US" w:eastAsia="en-US"/>
        </w:rPr>
        <w:t>REQ</w:t>
      </w:r>
      <w:r w:rsidRPr="00B02598">
        <w:rPr>
          <w:sz w:val="24"/>
          <w:lang w:eastAsia="en-US"/>
        </w:rPr>
        <w:t>-1:</w:t>
      </w:r>
      <w:r w:rsidRPr="00B02598">
        <w:rPr>
          <w:sz w:val="24"/>
          <w:lang w:eastAsia="en-US"/>
        </w:rPr>
        <w:tab/>
      </w:r>
      <w:r w:rsidR="00B02598">
        <w:rPr>
          <w:sz w:val="24"/>
          <w:szCs w:val="24"/>
          <w:lang w:eastAsia="en-US"/>
        </w:rPr>
        <w:t xml:space="preserve">Редактирование списка </w:t>
      </w:r>
      <w:r w:rsidR="00342D84" w:rsidRPr="0097333D">
        <w:rPr>
          <w:b/>
          <w:bCs/>
          <w:i/>
          <w:iCs/>
          <w:sz w:val="24"/>
          <w:lang w:val="en-US" w:eastAsia="en-US"/>
        </w:rPr>
        <w:t>E</w:t>
      </w:r>
      <w:r w:rsidR="00342D84" w:rsidRPr="0097333D">
        <w:rPr>
          <w:b/>
          <w:bCs/>
          <w:i/>
          <w:iCs/>
          <w:sz w:val="24"/>
          <w:lang w:eastAsia="en-US"/>
        </w:rPr>
        <w:t>-</w:t>
      </w:r>
      <w:r w:rsidR="00342D84" w:rsidRPr="0097333D">
        <w:rPr>
          <w:b/>
          <w:bCs/>
          <w:i/>
          <w:iCs/>
          <w:sz w:val="24"/>
          <w:lang w:val="en-US" w:eastAsia="en-US"/>
        </w:rPr>
        <w:t>mail</w:t>
      </w:r>
      <w:r w:rsidR="00B02598" w:rsidRPr="00B02598">
        <w:rPr>
          <w:sz w:val="24"/>
          <w:szCs w:val="24"/>
          <w:lang w:eastAsia="en-US"/>
        </w:rPr>
        <w:t xml:space="preserve"> </w:t>
      </w:r>
      <w:r w:rsidR="00B02598">
        <w:rPr>
          <w:sz w:val="24"/>
          <w:szCs w:val="24"/>
          <w:lang w:eastAsia="en-US"/>
        </w:rPr>
        <w:t>у пользователя</w:t>
      </w:r>
      <w:r w:rsidRPr="00B02598">
        <w:rPr>
          <w:sz w:val="24"/>
          <w:szCs w:val="24"/>
          <w:lang w:eastAsia="en-US"/>
        </w:rPr>
        <w:t>.</w:t>
      </w:r>
    </w:p>
    <w:p w14:paraId="69EC58EF" w14:textId="77777777" w:rsidR="004A0694" w:rsidRPr="00EF16C7" w:rsidRDefault="003817C0" w:rsidP="004A0694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r w:rsidRPr="00EF16C7">
        <w:rPr>
          <w:rFonts w:ascii="Times" w:hAnsi="Times"/>
          <w:b/>
          <w:lang w:val="en-US" w:eastAsia="en-US"/>
        </w:rPr>
        <w:t>System Feature “</w:t>
      </w:r>
      <w:r>
        <w:rPr>
          <w:rFonts w:ascii="Times" w:hAnsi="Times"/>
          <w:b/>
          <w:lang w:val="en-US" w:eastAsia="en-US"/>
        </w:rPr>
        <w:t>Save</w:t>
      </w:r>
      <w:r w:rsidRPr="00EF16C7">
        <w:rPr>
          <w:rFonts w:ascii="Times" w:hAnsi="Times"/>
          <w:b/>
          <w:lang w:val="en-US" w:eastAsia="en-US"/>
        </w:rPr>
        <w:t>”</w:t>
      </w:r>
      <w:r w:rsidRPr="00541BD0">
        <w:rPr>
          <w:rFonts w:ascii="Times" w:hAnsi="Times"/>
          <w:b/>
          <w:lang w:val="en-US" w:eastAsia="en-US"/>
        </w:rPr>
        <w:t xml:space="preserve"> </w:t>
      </w:r>
      <w:r w:rsidRPr="00EF16C7">
        <w:rPr>
          <w:rFonts w:ascii="Times" w:hAnsi="Times"/>
          <w:b/>
          <w:lang w:val="en-US" w:eastAsia="en-US"/>
        </w:rPr>
        <w:t>(</w:t>
      </w:r>
      <w:r>
        <w:rPr>
          <w:rFonts w:ascii="Times" w:hAnsi="Times"/>
          <w:b/>
          <w:lang w:val="en-US" w:eastAsia="en-US"/>
        </w:rPr>
        <w:t>E</w:t>
      </w:r>
      <w:r w:rsidRPr="00C55B8B">
        <w:rPr>
          <w:rFonts w:ascii="Times" w:hAnsi="Times"/>
          <w:b/>
          <w:lang w:val="en-US" w:eastAsia="en-US"/>
        </w:rPr>
        <w:t>-</w:t>
      </w:r>
      <w:proofErr w:type="spellStart"/>
      <w:r>
        <w:rPr>
          <w:rFonts w:ascii="Times" w:hAnsi="Times"/>
          <w:b/>
          <w:lang w:val="en-US" w:eastAsia="en-US"/>
        </w:rPr>
        <w:t>mailListInterface</w:t>
      </w:r>
      <w:proofErr w:type="spellEnd"/>
      <w:r w:rsidRPr="00EF16C7">
        <w:rPr>
          <w:rFonts w:ascii="Times" w:hAnsi="Times"/>
          <w:b/>
          <w:lang w:val="en-US" w:eastAsia="en-US"/>
        </w:rPr>
        <w:t>)</w:t>
      </w:r>
    </w:p>
    <w:p w14:paraId="2B1CB925" w14:textId="77777777" w:rsidR="004A0694" w:rsidRPr="00EF16C7" w:rsidRDefault="003817C0" w:rsidP="004A0694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EF16C7">
        <w:rPr>
          <w:rFonts w:ascii="Times" w:hAnsi="Times"/>
          <w:sz w:val="24"/>
          <w:lang w:eastAsia="en-US"/>
        </w:rPr>
        <w:t>3.</w:t>
      </w:r>
      <w:r w:rsidR="00207FAA">
        <w:rPr>
          <w:rFonts w:ascii="Times" w:hAnsi="Times"/>
          <w:sz w:val="24"/>
          <w:lang w:eastAsia="en-US"/>
        </w:rPr>
        <w:t>9</w:t>
      </w:r>
      <w:r w:rsidRPr="00EF16C7">
        <w:rPr>
          <w:rFonts w:ascii="Times" w:hAnsi="Times"/>
          <w:sz w:val="24"/>
          <w:lang w:eastAsia="en-US"/>
        </w:rPr>
        <w:t>.1</w:t>
      </w:r>
      <w:r w:rsidRPr="00EF16C7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Description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and</w:t>
      </w:r>
      <w:r w:rsidRPr="00EF16C7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Priority</w:t>
      </w:r>
    </w:p>
    <w:p w14:paraId="07F77EA3" w14:textId="77777777" w:rsidR="004A0694" w:rsidRPr="00EF16C7" w:rsidRDefault="003817C0" w:rsidP="004A0694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val="uk-UA" w:eastAsia="en-US"/>
        </w:rPr>
      </w:pPr>
      <w:r w:rsidRPr="00EF16C7">
        <w:rPr>
          <w:rFonts w:ascii="Times" w:hAnsi="Times"/>
          <w:sz w:val="24"/>
          <w:lang w:val="uk-UA" w:eastAsia="en-US"/>
        </w:rPr>
        <w:t>Продукт</w:t>
      </w:r>
      <w:r>
        <w:rPr>
          <w:rFonts w:ascii="Times" w:hAnsi="Times"/>
          <w:sz w:val="24"/>
          <w:lang w:val="uk-UA" w:eastAsia="en-US"/>
        </w:rPr>
        <w:t xml:space="preserve"> </w:t>
      </w:r>
      <w:proofErr w:type="spellStart"/>
      <w:r>
        <w:rPr>
          <w:rFonts w:ascii="Times" w:hAnsi="Times"/>
          <w:sz w:val="24"/>
          <w:lang w:val="uk-UA" w:eastAsia="en-US"/>
        </w:rPr>
        <w:t>должен</w:t>
      </w:r>
      <w:proofErr w:type="spellEnd"/>
      <w:r>
        <w:rPr>
          <w:rFonts w:ascii="Times" w:hAnsi="Times"/>
          <w:sz w:val="24"/>
          <w:lang w:val="uk-UA" w:eastAsia="en-US"/>
        </w:rPr>
        <w:t xml:space="preserve"> </w:t>
      </w:r>
      <w:proofErr w:type="spellStart"/>
      <w:r>
        <w:rPr>
          <w:rFonts w:ascii="Times" w:hAnsi="Times"/>
          <w:sz w:val="24"/>
          <w:lang w:val="uk-UA" w:eastAsia="en-US"/>
        </w:rPr>
        <w:t>сохранять</w:t>
      </w:r>
      <w:proofErr w:type="spellEnd"/>
      <w:r>
        <w:rPr>
          <w:rFonts w:ascii="Times" w:hAnsi="Times"/>
          <w:sz w:val="24"/>
          <w:lang w:val="uk-UA" w:eastAsia="en-US"/>
        </w:rPr>
        <w:t xml:space="preserve"> </w:t>
      </w:r>
      <w:r w:rsidRPr="004A0694">
        <w:rPr>
          <w:rFonts w:ascii="Times" w:hAnsi="Times"/>
          <w:sz w:val="24"/>
          <w:lang w:eastAsia="en-US"/>
        </w:rPr>
        <w:t xml:space="preserve">список </w:t>
      </w:r>
      <w:r w:rsidRPr="0097333D">
        <w:rPr>
          <w:rFonts w:ascii="Times" w:hAnsi="Times"/>
          <w:b/>
          <w:bCs/>
          <w:i/>
          <w:iCs/>
          <w:sz w:val="24"/>
          <w:lang w:eastAsia="en-US"/>
        </w:rPr>
        <w:t>электронных</w:t>
      </w:r>
      <w:r w:rsidRPr="004A0694">
        <w:rPr>
          <w:rFonts w:ascii="Times" w:hAnsi="Times"/>
          <w:i/>
          <w:iCs/>
          <w:sz w:val="24"/>
          <w:lang w:eastAsia="en-US"/>
        </w:rPr>
        <w:t xml:space="preserve"> </w:t>
      </w:r>
      <w:r w:rsidRPr="0097333D">
        <w:rPr>
          <w:rFonts w:ascii="Times" w:hAnsi="Times"/>
          <w:b/>
          <w:bCs/>
          <w:i/>
          <w:iCs/>
          <w:sz w:val="24"/>
          <w:lang w:eastAsia="en-US"/>
        </w:rPr>
        <w:t>почт</w:t>
      </w:r>
      <w:r>
        <w:rPr>
          <w:rFonts w:ascii="Times" w:hAnsi="Times"/>
          <w:sz w:val="24"/>
          <w:lang w:eastAsia="en-US"/>
        </w:rPr>
        <w:t xml:space="preserve"> в файл</w:t>
      </w:r>
      <w:r w:rsidRPr="00EF16C7">
        <w:rPr>
          <w:rFonts w:ascii="Times" w:hAnsi="Times"/>
          <w:sz w:val="24"/>
          <w:lang w:val="uk-UA" w:eastAsia="en-US"/>
        </w:rPr>
        <w:t xml:space="preserve">. </w:t>
      </w:r>
      <w:proofErr w:type="spellStart"/>
      <w:r w:rsidRPr="00EF16C7">
        <w:rPr>
          <w:rFonts w:ascii="Times" w:hAnsi="Times"/>
          <w:i/>
          <w:sz w:val="24"/>
          <w:lang w:val="uk-UA" w:eastAsia="en-US"/>
        </w:rPr>
        <w:t>Приоритет</w:t>
      </w:r>
      <w:proofErr w:type="spellEnd"/>
      <w:r w:rsidRPr="00EF16C7">
        <w:rPr>
          <w:rFonts w:ascii="Times" w:hAnsi="Times"/>
          <w:i/>
          <w:sz w:val="24"/>
          <w:lang w:val="uk-UA" w:eastAsia="en-US"/>
        </w:rPr>
        <w:t xml:space="preserve"> </w:t>
      </w:r>
      <w:r>
        <w:rPr>
          <w:rFonts w:ascii="Times" w:hAnsi="Times"/>
          <w:i/>
          <w:sz w:val="24"/>
          <w:lang w:eastAsia="en-US"/>
        </w:rPr>
        <w:t>высокий</w:t>
      </w:r>
      <w:r w:rsidRPr="00EF16C7">
        <w:rPr>
          <w:rFonts w:ascii="Times" w:hAnsi="Times"/>
          <w:i/>
          <w:sz w:val="24"/>
          <w:lang w:val="uk-UA" w:eastAsia="en-US"/>
        </w:rPr>
        <w:t>.</w:t>
      </w:r>
    </w:p>
    <w:p w14:paraId="3CC1DD8D" w14:textId="77777777" w:rsidR="004A0694" w:rsidRPr="004A0694" w:rsidRDefault="003817C0" w:rsidP="004A0694">
      <w:pPr>
        <w:suppressAutoHyphens w:val="0"/>
        <w:spacing w:before="120" w:after="120" w:line="240" w:lineRule="exact"/>
        <w:ind w:left="634"/>
        <w:rPr>
          <w:rFonts w:ascii="Times" w:hAnsi="Times"/>
          <w:sz w:val="24"/>
          <w:lang w:eastAsia="en-US"/>
        </w:rPr>
      </w:pPr>
      <w:r w:rsidRPr="004A0694">
        <w:rPr>
          <w:rFonts w:ascii="Times" w:hAnsi="Times"/>
          <w:sz w:val="24"/>
          <w:lang w:eastAsia="en-US"/>
        </w:rPr>
        <w:t>3.</w:t>
      </w:r>
      <w:r w:rsidR="00207FAA">
        <w:rPr>
          <w:rFonts w:ascii="Times" w:hAnsi="Times"/>
          <w:sz w:val="24"/>
          <w:lang w:eastAsia="en-US"/>
        </w:rPr>
        <w:t>9</w:t>
      </w:r>
      <w:r w:rsidRPr="004A0694">
        <w:rPr>
          <w:rFonts w:ascii="Times" w:hAnsi="Times"/>
          <w:sz w:val="24"/>
          <w:lang w:eastAsia="en-US"/>
        </w:rPr>
        <w:t>.2</w:t>
      </w:r>
      <w:r w:rsidRPr="004A0694">
        <w:rPr>
          <w:rFonts w:ascii="Times" w:hAnsi="Times"/>
          <w:sz w:val="24"/>
          <w:lang w:eastAsia="en-US"/>
        </w:rPr>
        <w:tab/>
      </w:r>
      <w:r w:rsidRPr="00EF16C7">
        <w:rPr>
          <w:rFonts w:ascii="Times" w:hAnsi="Times"/>
          <w:sz w:val="24"/>
          <w:lang w:val="en-US" w:eastAsia="en-US"/>
        </w:rPr>
        <w:t>Functional</w:t>
      </w:r>
      <w:r w:rsidRPr="004A0694">
        <w:rPr>
          <w:rFonts w:ascii="Times" w:hAnsi="Times"/>
          <w:sz w:val="24"/>
          <w:lang w:eastAsia="en-US"/>
        </w:rPr>
        <w:t xml:space="preserve"> </w:t>
      </w:r>
      <w:r w:rsidRPr="00EF16C7">
        <w:rPr>
          <w:rFonts w:ascii="Times" w:hAnsi="Times"/>
          <w:sz w:val="24"/>
          <w:lang w:val="en-US" w:eastAsia="en-US"/>
        </w:rPr>
        <w:t>Requirements</w:t>
      </w:r>
    </w:p>
    <w:p w14:paraId="745D35BF" w14:textId="77777777" w:rsidR="004A0694" w:rsidRPr="00B02598" w:rsidRDefault="003817C0" w:rsidP="004A0694">
      <w:pPr>
        <w:suppressAutoHyphens w:val="0"/>
        <w:spacing w:line="240" w:lineRule="exact"/>
        <w:ind w:left="2348" w:hanging="994"/>
        <w:rPr>
          <w:sz w:val="24"/>
          <w:lang w:eastAsia="en-US"/>
        </w:rPr>
      </w:pPr>
      <w:r w:rsidRPr="00EF16C7">
        <w:rPr>
          <w:sz w:val="24"/>
          <w:lang w:val="en-US" w:eastAsia="en-US"/>
        </w:rPr>
        <w:t>REQ</w:t>
      </w:r>
      <w:r w:rsidRPr="00B02598">
        <w:rPr>
          <w:sz w:val="24"/>
          <w:lang w:eastAsia="en-US"/>
        </w:rPr>
        <w:t>-1:</w:t>
      </w:r>
      <w:r w:rsidRPr="00B02598">
        <w:rPr>
          <w:sz w:val="24"/>
          <w:lang w:eastAsia="en-US"/>
        </w:rPr>
        <w:tab/>
      </w:r>
      <w:r>
        <w:rPr>
          <w:sz w:val="24"/>
          <w:szCs w:val="24"/>
          <w:lang w:eastAsia="en-US"/>
        </w:rPr>
        <w:t xml:space="preserve">Сохранение списка </w:t>
      </w:r>
      <w:r w:rsidRPr="0097333D">
        <w:rPr>
          <w:b/>
          <w:bCs/>
          <w:i/>
          <w:iCs/>
          <w:sz w:val="24"/>
          <w:szCs w:val="24"/>
          <w:lang w:eastAsia="en-US"/>
        </w:rPr>
        <w:t>электронных</w:t>
      </w:r>
      <w:r w:rsidRPr="004A0694">
        <w:rPr>
          <w:i/>
          <w:iCs/>
          <w:sz w:val="24"/>
          <w:szCs w:val="24"/>
          <w:lang w:eastAsia="en-US"/>
        </w:rPr>
        <w:t xml:space="preserve"> </w:t>
      </w:r>
      <w:r w:rsidRPr="0097333D">
        <w:rPr>
          <w:b/>
          <w:bCs/>
          <w:i/>
          <w:iCs/>
          <w:sz w:val="24"/>
          <w:szCs w:val="24"/>
          <w:lang w:eastAsia="en-US"/>
        </w:rPr>
        <w:t>почт</w:t>
      </w:r>
      <w:r w:rsidRPr="00B02598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у пользователя</w:t>
      </w:r>
      <w:r w:rsidRPr="00B02598">
        <w:rPr>
          <w:sz w:val="24"/>
          <w:szCs w:val="24"/>
          <w:lang w:eastAsia="en-US"/>
        </w:rPr>
        <w:t>.</w:t>
      </w:r>
    </w:p>
    <w:p w14:paraId="36E3E430" w14:textId="77777777" w:rsidR="004A0694" w:rsidRPr="00B02598" w:rsidRDefault="004A0694" w:rsidP="00525168">
      <w:pPr>
        <w:suppressAutoHyphens w:val="0"/>
        <w:spacing w:line="240" w:lineRule="exact"/>
        <w:ind w:left="2348" w:hanging="994"/>
        <w:rPr>
          <w:sz w:val="24"/>
          <w:lang w:eastAsia="en-US"/>
        </w:rPr>
      </w:pPr>
    </w:p>
    <w:bookmarkEnd w:id="37"/>
    <w:p w14:paraId="5FB5CC65" w14:textId="77777777" w:rsidR="00F161F7" w:rsidRPr="00EF16C7" w:rsidRDefault="003817C0" w:rsidP="00F161F7">
      <w:pPr>
        <w:keepNext/>
        <w:keepLines/>
        <w:numPr>
          <w:ilvl w:val="0"/>
          <w:numId w:val="32"/>
        </w:numPr>
        <w:suppressAutoHyphens w:val="0"/>
        <w:spacing w:before="480" w:after="240" w:line="240" w:lineRule="atLeast"/>
        <w:outlineLvl w:val="0"/>
        <w:rPr>
          <w:rFonts w:ascii="Times" w:hAnsi="Times"/>
          <w:b/>
          <w:kern w:val="28"/>
          <w:sz w:val="36"/>
          <w:lang w:val="en-US" w:eastAsia="en-US"/>
        </w:rPr>
      </w:pPr>
      <w:r w:rsidRPr="00EF16C7">
        <w:rPr>
          <w:rFonts w:ascii="Times" w:hAnsi="Times"/>
          <w:b/>
          <w:kern w:val="28"/>
          <w:sz w:val="36"/>
          <w:lang w:val="en-US" w:eastAsia="en-US"/>
        </w:rPr>
        <w:t>External Interface Requirements</w:t>
      </w:r>
      <w:bookmarkEnd w:id="34"/>
      <w:r w:rsidRPr="00EF16C7">
        <w:rPr>
          <w:rFonts w:ascii="Times" w:hAnsi="Times"/>
          <w:b/>
          <w:kern w:val="28"/>
          <w:sz w:val="36"/>
          <w:lang w:val="en-US" w:eastAsia="en-US"/>
        </w:rPr>
        <w:t xml:space="preserve"> (NFR)</w:t>
      </w:r>
      <w:bookmarkEnd w:id="45"/>
    </w:p>
    <w:p w14:paraId="5C6F190E" w14:textId="77777777" w:rsidR="00F161F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eastAsia="en-US"/>
        </w:rPr>
      </w:pPr>
      <w:bookmarkStart w:id="46" w:name="_Toc384149742"/>
      <w:r>
        <w:rPr>
          <w:rFonts w:ascii="Times" w:hAnsi="Times"/>
          <w:b/>
          <w:lang w:val="en-US" w:eastAsia="en-US"/>
        </w:rPr>
        <w:t>User Interfaces</w:t>
      </w:r>
      <w:bookmarkEnd w:id="46"/>
    </w:p>
    <w:p w14:paraId="2D210A2D" w14:textId="77777777" w:rsidR="00F161F7" w:rsidRPr="00F64A05" w:rsidRDefault="003817C0" w:rsidP="00F161F7">
      <w:pPr>
        <w:suppressAutoHyphens w:val="0"/>
        <w:spacing w:line="240" w:lineRule="exact"/>
        <w:ind w:left="720"/>
        <w:rPr>
          <w:rFonts w:ascii="Times" w:hAnsi="Times"/>
          <w:sz w:val="24"/>
          <w:szCs w:val="24"/>
          <w:lang w:val="en-US" w:eastAsia="en-US"/>
        </w:rPr>
      </w:pPr>
      <w:r>
        <w:rPr>
          <w:rFonts w:ascii="Times" w:hAnsi="Times"/>
          <w:sz w:val="24"/>
          <w:szCs w:val="24"/>
          <w:lang w:eastAsia="en-US"/>
        </w:rPr>
        <w:t>Смотри</w:t>
      </w:r>
      <w:r w:rsidRPr="00F64A05">
        <w:rPr>
          <w:rFonts w:ascii="Times" w:hAnsi="Times"/>
          <w:sz w:val="24"/>
          <w:szCs w:val="24"/>
          <w:lang w:val="en-US" w:eastAsia="en-US"/>
        </w:rPr>
        <w:t xml:space="preserve"> </w:t>
      </w:r>
      <w:r>
        <w:rPr>
          <w:rFonts w:ascii="Times" w:hAnsi="Times"/>
          <w:sz w:val="24"/>
          <w:szCs w:val="24"/>
          <w:lang w:eastAsia="en-US"/>
        </w:rPr>
        <w:t>документ</w:t>
      </w:r>
      <w:r w:rsidRPr="00F64A05">
        <w:rPr>
          <w:rFonts w:ascii="Times" w:hAnsi="Times"/>
          <w:sz w:val="24"/>
          <w:szCs w:val="24"/>
          <w:lang w:val="en-US" w:eastAsia="en-US"/>
        </w:rPr>
        <w:t xml:space="preserve">: </w:t>
      </w:r>
    </w:p>
    <w:p w14:paraId="67901CE3" w14:textId="77777777" w:rsidR="00F161F7" w:rsidRPr="00F64A05" w:rsidRDefault="00C55B8B" w:rsidP="00F161F7">
      <w:pPr>
        <w:suppressAutoHyphens w:val="0"/>
        <w:spacing w:line="240" w:lineRule="exact"/>
        <w:ind w:left="720"/>
        <w:rPr>
          <w:rFonts w:ascii="Times" w:hAnsi="Times"/>
          <w:sz w:val="24"/>
          <w:szCs w:val="24"/>
          <w:lang w:val="en-US" w:eastAsia="en-US"/>
        </w:rPr>
      </w:pPr>
      <w:proofErr w:type="spellStart"/>
      <w:r>
        <w:rPr>
          <w:rFonts w:ascii="Times" w:hAnsi="Times"/>
          <w:sz w:val="24"/>
          <w:szCs w:val="24"/>
          <w:lang w:val="en-US" w:eastAsia="en-US"/>
        </w:rPr>
        <w:t>Email</w:t>
      </w:r>
      <w:r w:rsidR="00B835FA">
        <w:rPr>
          <w:rFonts w:ascii="Times" w:hAnsi="Times"/>
          <w:sz w:val="24"/>
          <w:szCs w:val="24"/>
          <w:lang w:val="en-US" w:eastAsia="en-US"/>
        </w:rPr>
        <w:t>List</w:t>
      </w:r>
      <w:proofErr w:type="spellEnd"/>
      <w:r w:rsidR="00B835FA">
        <w:rPr>
          <w:rFonts w:ascii="Times" w:hAnsi="Times"/>
          <w:sz w:val="24"/>
          <w:szCs w:val="24"/>
          <w:lang w:eastAsia="en-US"/>
        </w:rPr>
        <w:t>-</w:t>
      </w:r>
      <w:r w:rsidR="00B835FA">
        <w:rPr>
          <w:rFonts w:ascii="Times" w:hAnsi="Times"/>
          <w:sz w:val="24"/>
          <w:szCs w:val="24"/>
          <w:lang w:val="en-US" w:eastAsia="en-US"/>
        </w:rPr>
        <w:t>Interface</w:t>
      </w:r>
      <w:r w:rsidR="003817C0" w:rsidRPr="00F64A05">
        <w:rPr>
          <w:rFonts w:ascii="Times" w:hAnsi="Times"/>
          <w:sz w:val="24"/>
          <w:szCs w:val="24"/>
          <w:lang w:val="en-US" w:eastAsia="en-US"/>
        </w:rPr>
        <w:t>.pdf</w:t>
      </w:r>
    </w:p>
    <w:p w14:paraId="1EB127AE" w14:textId="77777777" w:rsidR="00F161F7" w:rsidRPr="00F64A05" w:rsidRDefault="00F161F7" w:rsidP="00F161F7">
      <w:pPr>
        <w:suppressAutoHyphens w:val="0"/>
        <w:spacing w:line="240" w:lineRule="exact"/>
        <w:rPr>
          <w:rFonts w:ascii="Times" w:hAnsi="Times"/>
          <w:sz w:val="24"/>
          <w:szCs w:val="24"/>
          <w:lang w:val="en-US" w:eastAsia="en-US"/>
        </w:rPr>
      </w:pPr>
    </w:p>
    <w:p w14:paraId="0D4BF151" w14:textId="77777777" w:rsidR="00F161F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47" w:name="_Toc439994684"/>
      <w:bookmarkStart w:id="48" w:name="_Toc384149743"/>
      <w:r>
        <w:rPr>
          <w:rFonts w:ascii="Times" w:hAnsi="Times"/>
          <w:b/>
          <w:lang w:val="en-US" w:eastAsia="en-US"/>
        </w:rPr>
        <w:t>Hardware Interfaces</w:t>
      </w:r>
      <w:bookmarkEnd w:id="47"/>
      <w:bookmarkEnd w:id="48"/>
    </w:p>
    <w:p w14:paraId="35755F42" w14:textId="77777777" w:rsidR="00F161F7" w:rsidRPr="00A723C3" w:rsidRDefault="003817C0" w:rsidP="00F161F7">
      <w:pPr>
        <w:suppressAutoHyphens w:val="0"/>
        <w:spacing w:line="240" w:lineRule="exact"/>
        <w:rPr>
          <w:rFonts w:ascii="Arial" w:hAnsi="Arial"/>
          <w:i/>
          <w:sz w:val="22"/>
          <w:lang w:val="en-US" w:eastAsia="en-US"/>
        </w:rPr>
      </w:pPr>
      <w:r w:rsidRPr="00EF16C7">
        <w:rPr>
          <w:rFonts w:ascii="Arial" w:hAnsi="Arial"/>
          <w:i/>
          <w:sz w:val="22"/>
          <w:lang w:val="en-US" w:eastAsia="en-US"/>
        </w:rPr>
        <w:t>Not applicable</w:t>
      </w:r>
    </w:p>
    <w:p w14:paraId="72D42E9B" w14:textId="77777777" w:rsidR="00F161F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49" w:name="_Toc439994685"/>
      <w:bookmarkStart w:id="50" w:name="_Toc384149744"/>
      <w:r>
        <w:rPr>
          <w:rFonts w:ascii="Times" w:hAnsi="Times"/>
          <w:b/>
          <w:lang w:val="en-US" w:eastAsia="en-US"/>
        </w:rPr>
        <w:t>Software Interfaces</w:t>
      </w:r>
      <w:bookmarkEnd w:id="49"/>
      <w:bookmarkEnd w:id="50"/>
    </w:p>
    <w:p w14:paraId="510CE306" w14:textId="77777777" w:rsidR="00F161F7" w:rsidRPr="00A723C3" w:rsidRDefault="003817C0" w:rsidP="00F161F7">
      <w:pPr>
        <w:suppressAutoHyphens w:val="0"/>
        <w:spacing w:line="240" w:lineRule="exact"/>
        <w:rPr>
          <w:rFonts w:ascii="Arial" w:hAnsi="Arial"/>
          <w:i/>
          <w:sz w:val="22"/>
          <w:lang w:val="en-US" w:eastAsia="en-US"/>
        </w:rPr>
      </w:pPr>
      <w:bookmarkStart w:id="51" w:name="_Toc439994690"/>
      <w:r w:rsidRPr="00EF16C7">
        <w:rPr>
          <w:rFonts w:ascii="Arial" w:hAnsi="Arial"/>
          <w:i/>
          <w:sz w:val="22"/>
          <w:lang w:val="en-US" w:eastAsia="en-US"/>
        </w:rPr>
        <w:t>Not applicable</w:t>
      </w:r>
    </w:p>
    <w:p w14:paraId="766E3A9D" w14:textId="77777777" w:rsidR="004A0694" w:rsidRPr="004A0694" w:rsidRDefault="00F161F7" w:rsidP="004A0694">
      <w:pPr>
        <w:keepNext/>
        <w:keepLines/>
        <w:numPr>
          <w:ilvl w:val="0"/>
          <w:numId w:val="32"/>
        </w:numPr>
        <w:suppressAutoHyphens w:val="0"/>
        <w:spacing w:before="480" w:after="240" w:line="240" w:lineRule="atLeast"/>
        <w:outlineLvl w:val="0"/>
        <w:rPr>
          <w:rFonts w:ascii="Times" w:hAnsi="Times"/>
          <w:b/>
          <w:kern w:val="28"/>
          <w:sz w:val="36"/>
          <w:lang w:val="en-US" w:eastAsia="en-US"/>
        </w:rPr>
      </w:pPr>
      <w:bookmarkStart w:id="52" w:name="_Toc384149745"/>
      <w:r>
        <w:rPr>
          <w:rFonts w:ascii="Times" w:hAnsi="Times"/>
          <w:b/>
          <w:kern w:val="28"/>
          <w:sz w:val="36"/>
          <w:lang w:val="en-US" w:eastAsia="en-US"/>
        </w:rPr>
        <w:t>Other Nonfunctional Requirements (NFR)</w:t>
      </w:r>
      <w:bookmarkEnd w:id="52"/>
    </w:p>
    <w:p w14:paraId="7DCB8647" w14:textId="77777777" w:rsidR="00F161F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53" w:name="_Toc384149746"/>
      <w:r>
        <w:rPr>
          <w:rFonts w:ascii="Times" w:hAnsi="Times"/>
          <w:b/>
          <w:lang w:val="en-US" w:eastAsia="en-US"/>
        </w:rPr>
        <w:t>Performance Requirements</w:t>
      </w:r>
      <w:bookmarkEnd w:id="51"/>
      <w:bookmarkEnd w:id="53"/>
    </w:p>
    <w:p w14:paraId="03EB4BB5" w14:textId="77777777" w:rsidR="00F161F7" w:rsidRPr="00EF16C7" w:rsidRDefault="003817C0" w:rsidP="00F161F7">
      <w:pPr>
        <w:suppressAutoHyphens w:val="0"/>
        <w:spacing w:line="240" w:lineRule="exact"/>
        <w:rPr>
          <w:rFonts w:ascii="Arial" w:hAnsi="Arial"/>
          <w:i/>
          <w:sz w:val="22"/>
          <w:lang w:val="en-US" w:eastAsia="en-US"/>
        </w:rPr>
      </w:pPr>
      <w:r w:rsidRPr="00EF16C7">
        <w:rPr>
          <w:rFonts w:ascii="Arial" w:hAnsi="Arial"/>
          <w:i/>
          <w:sz w:val="22"/>
          <w:lang w:val="en-US" w:eastAsia="en-US"/>
        </w:rPr>
        <w:t>Not applicable</w:t>
      </w:r>
    </w:p>
    <w:p w14:paraId="74C4003E" w14:textId="77777777" w:rsidR="00F161F7" w:rsidRPr="00EF16C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54" w:name="_Toc439994692"/>
      <w:bookmarkStart w:id="55" w:name="_Toc384149747"/>
      <w:r w:rsidRPr="00EF16C7">
        <w:rPr>
          <w:rFonts w:ascii="Times" w:hAnsi="Times"/>
          <w:b/>
          <w:lang w:val="en-US" w:eastAsia="en-US"/>
        </w:rPr>
        <w:lastRenderedPageBreak/>
        <w:t>Security Requirements</w:t>
      </w:r>
      <w:bookmarkEnd w:id="54"/>
      <w:bookmarkEnd w:id="55"/>
    </w:p>
    <w:p w14:paraId="1E4A5225" w14:textId="77777777" w:rsidR="00F161F7" w:rsidRPr="00A55E73" w:rsidRDefault="003817C0" w:rsidP="00F161F7">
      <w:pPr>
        <w:suppressAutoHyphens w:val="0"/>
        <w:spacing w:line="240" w:lineRule="exact"/>
        <w:rPr>
          <w:rFonts w:ascii="Arial" w:hAnsi="Arial"/>
          <w:i/>
          <w:sz w:val="22"/>
          <w:lang w:val="en-US" w:eastAsia="en-US"/>
        </w:rPr>
      </w:pPr>
      <w:r>
        <w:rPr>
          <w:rFonts w:ascii="Arial" w:hAnsi="Arial"/>
          <w:i/>
          <w:sz w:val="22"/>
          <w:lang w:eastAsia="en-US"/>
        </w:rPr>
        <w:t>Примитивная безопасность: авторизация;</w:t>
      </w:r>
    </w:p>
    <w:p w14:paraId="243E2697" w14:textId="77777777" w:rsidR="00F161F7" w:rsidRPr="00EF16C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56" w:name="_Toc384149748"/>
      <w:r w:rsidRPr="00EF16C7">
        <w:rPr>
          <w:rFonts w:ascii="Times" w:hAnsi="Times"/>
          <w:b/>
          <w:lang w:val="en-US" w:eastAsia="en-US"/>
        </w:rPr>
        <w:t>Installation Requirements</w:t>
      </w:r>
      <w:bookmarkEnd w:id="56"/>
      <w:r w:rsidRPr="00EF16C7">
        <w:rPr>
          <w:rFonts w:ascii="Times" w:hAnsi="Times"/>
          <w:b/>
          <w:lang w:val="en-US" w:eastAsia="en-US"/>
        </w:rPr>
        <w:t xml:space="preserve"> </w:t>
      </w:r>
    </w:p>
    <w:p w14:paraId="7F5B3DD4" w14:textId="77777777" w:rsidR="00014740" w:rsidRPr="00EF16C7" w:rsidRDefault="003817C0" w:rsidP="00014740">
      <w:pPr>
        <w:suppressAutoHyphens w:val="0"/>
        <w:rPr>
          <w:rFonts w:ascii="Times" w:hAnsi="Times"/>
          <w:i/>
          <w:sz w:val="24"/>
          <w:szCs w:val="24"/>
          <w:lang w:eastAsia="en-US"/>
        </w:rPr>
      </w:pPr>
      <w:r w:rsidRPr="00EF16C7">
        <w:rPr>
          <w:rFonts w:ascii="Times" w:hAnsi="Times"/>
          <w:i/>
          <w:sz w:val="24"/>
          <w:szCs w:val="24"/>
          <w:lang w:val="uk-UA" w:eastAsia="en-US"/>
        </w:rPr>
        <w:t xml:space="preserve">Продукт </w:t>
      </w:r>
      <w:proofErr w:type="spellStart"/>
      <w:r w:rsidRPr="00EF16C7">
        <w:rPr>
          <w:rFonts w:ascii="Times" w:hAnsi="Times"/>
          <w:i/>
          <w:sz w:val="24"/>
          <w:szCs w:val="24"/>
          <w:lang w:val="uk-UA" w:eastAsia="en-US"/>
        </w:rPr>
        <w:t>должен</w:t>
      </w:r>
      <w:proofErr w:type="spellEnd"/>
      <w:r w:rsidRPr="00EF16C7">
        <w:rPr>
          <w:rFonts w:ascii="Times" w:hAnsi="Times"/>
          <w:i/>
          <w:sz w:val="24"/>
          <w:szCs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i/>
          <w:sz w:val="24"/>
          <w:szCs w:val="24"/>
          <w:lang w:val="uk-UA" w:eastAsia="en-US"/>
        </w:rPr>
        <w:t>устанавливаться</w:t>
      </w:r>
      <w:proofErr w:type="spellEnd"/>
      <w:r w:rsidRPr="00EF16C7">
        <w:rPr>
          <w:rFonts w:ascii="Times" w:hAnsi="Times"/>
          <w:i/>
          <w:sz w:val="24"/>
          <w:szCs w:val="24"/>
          <w:lang w:val="uk-UA" w:eastAsia="en-US"/>
        </w:rPr>
        <w:t xml:space="preserve"> </w:t>
      </w:r>
      <w:r>
        <w:rPr>
          <w:rFonts w:ascii="Times" w:hAnsi="Times"/>
          <w:i/>
          <w:sz w:val="24"/>
          <w:szCs w:val="24"/>
          <w:lang w:eastAsia="en-US"/>
        </w:rPr>
        <w:t>с помощью инсталлятора</w:t>
      </w:r>
      <w:r w:rsidRPr="00EF16C7">
        <w:rPr>
          <w:rFonts w:ascii="Times" w:hAnsi="Times"/>
          <w:i/>
          <w:sz w:val="24"/>
          <w:szCs w:val="24"/>
          <w:lang w:eastAsia="en-US"/>
        </w:rPr>
        <w:t xml:space="preserve">. При установке </w:t>
      </w:r>
      <w:r>
        <w:rPr>
          <w:rFonts w:ascii="Times" w:hAnsi="Times"/>
          <w:i/>
          <w:sz w:val="24"/>
          <w:szCs w:val="24"/>
          <w:lang w:eastAsia="en-US"/>
        </w:rPr>
        <w:t>должно</w:t>
      </w:r>
      <w:r w:rsidRPr="00EF16C7">
        <w:rPr>
          <w:rFonts w:ascii="Times" w:hAnsi="Times"/>
          <w:i/>
          <w:sz w:val="24"/>
          <w:szCs w:val="24"/>
          <w:lang w:eastAsia="en-US"/>
        </w:rPr>
        <w:t xml:space="preserve"> обеспечиваться место </w:t>
      </w:r>
      <w:proofErr w:type="spellStart"/>
      <w:proofErr w:type="gramStart"/>
      <w:r w:rsidRPr="00EF16C7">
        <w:rPr>
          <w:rFonts w:ascii="Times" w:hAnsi="Times"/>
          <w:i/>
          <w:sz w:val="24"/>
          <w:szCs w:val="24"/>
          <w:lang w:eastAsia="en-US"/>
        </w:rPr>
        <w:t>установки,</w:t>
      </w:r>
      <w:r>
        <w:rPr>
          <w:rFonts w:ascii="Times" w:hAnsi="Times"/>
          <w:i/>
          <w:sz w:val="24"/>
          <w:szCs w:val="24"/>
          <w:lang w:eastAsia="en-US"/>
        </w:rPr>
        <w:t>выбор</w:t>
      </w:r>
      <w:proofErr w:type="spellEnd"/>
      <w:proofErr w:type="gramEnd"/>
      <w:r>
        <w:rPr>
          <w:rFonts w:ascii="Times" w:hAnsi="Times"/>
          <w:i/>
          <w:sz w:val="24"/>
          <w:szCs w:val="24"/>
          <w:lang w:eastAsia="en-US"/>
        </w:rPr>
        <w:t xml:space="preserve"> языка установки и</w:t>
      </w:r>
      <w:r w:rsidRPr="00EF16C7">
        <w:rPr>
          <w:rFonts w:ascii="Times" w:hAnsi="Times"/>
          <w:i/>
          <w:sz w:val="24"/>
          <w:szCs w:val="24"/>
          <w:lang w:eastAsia="en-US"/>
        </w:rPr>
        <w:t xml:space="preserve"> создание ярлыка на рабочем столе. При установке путь по умолчанию %</w:t>
      </w:r>
      <w:r w:rsidRPr="00EF16C7">
        <w:rPr>
          <w:rFonts w:ascii="Times" w:hAnsi="Times"/>
          <w:i/>
          <w:sz w:val="24"/>
          <w:szCs w:val="24"/>
          <w:lang w:val="en-US" w:eastAsia="en-US"/>
        </w:rPr>
        <w:t>Program</w:t>
      </w:r>
      <w:r w:rsidRPr="00EF16C7">
        <w:rPr>
          <w:rFonts w:ascii="Times" w:hAnsi="Times"/>
          <w:i/>
          <w:sz w:val="24"/>
          <w:szCs w:val="24"/>
          <w:lang w:eastAsia="en-US"/>
        </w:rPr>
        <w:t xml:space="preserve"> </w:t>
      </w:r>
      <w:r w:rsidRPr="00EF16C7">
        <w:rPr>
          <w:rFonts w:ascii="Times" w:hAnsi="Times"/>
          <w:i/>
          <w:sz w:val="24"/>
          <w:szCs w:val="24"/>
          <w:lang w:val="en-US" w:eastAsia="en-US"/>
        </w:rPr>
        <w:t>files</w:t>
      </w:r>
      <w:r w:rsidRPr="00EF16C7">
        <w:rPr>
          <w:rFonts w:ascii="Times" w:hAnsi="Times"/>
          <w:i/>
          <w:sz w:val="24"/>
          <w:szCs w:val="24"/>
          <w:lang w:eastAsia="en-US"/>
        </w:rPr>
        <w:t>%\</w:t>
      </w:r>
      <w:proofErr w:type="spellStart"/>
      <w:r w:rsidRPr="00EF16C7">
        <w:rPr>
          <w:rFonts w:ascii="Times" w:hAnsi="Times"/>
          <w:i/>
          <w:sz w:val="24"/>
          <w:szCs w:val="24"/>
          <w:lang w:val="en-US" w:eastAsia="en-US"/>
        </w:rPr>
        <w:t>DonNTU</w:t>
      </w:r>
      <w:proofErr w:type="spellEnd"/>
      <w:r w:rsidRPr="00EF16C7">
        <w:rPr>
          <w:rFonts w:ascii="Times" w:hAnsi="Times"/>
          <w:i/>
          <w:sz w:val="24"/>
          <w:szCs w:val="24"/>
          <w:lang w:eastAsia="en-US"/>
        </w:rPr>
        <w:t>\</w:t>
      </w:r>
      <w:r w:rsidR="00C55B8B">
        <w:rPr>
          <w:rFonts w:ascii="Times" w:hAnsi="Times"/>
          <w:i/>
          <w:sz w:val="24"/>
          <w:szCs w:val="24"/>
          <w:lang w:val="en-US" w:eastAsia="en-US"/>
        </w:rPr>
        <w:t>E</w:t>
      </w:r>
      <w:r w:rsidR="00C55B8B" w:rsidRPr="00C55B8B">
        <w:rPr>
          <w:rFonts w:ascii="Times" w:hAnsi="Times"/>
          <w:i/>
          <w:sz w:val="24"/>
          <w:szCs w:val="24"/>
          <w:lang w:eastAsia="en-US"/>
        </w:rPr>
        <w:t>-</w:t>
      </w:r>
      <w:proofErr w:type="spellStart"/>
      <w:r w:rsidR="00C55B8B">
        <w:rPr>
          <w:rFonts w:ascii="Times" w:hAnsi="Times"/>
          <w:i/>
          <w:sz w:val="24"/>
          <w:szCs w:val="24"/>
          <w:lang w:val="en-US" w:eastAsia="en-US"/>
        </w:rPr>
        <w:t>mail</w:t>
      </w:r>
      <w:r>
        <w:rPr>
          <w:rFonts w:ascii="Times" w:hAnsi="Times"/>
          <w:i/>
          <w:sz w:val="24"/>
          <w:szCs w:val="24"/>
          <w:lang w:val="en-US" w:eastAsia="en-US"/>
        </w:rPr>
        <w:t>List</w:t>
      </w:r>
      <w:proofErr w:type="spellEnd"/>
    </w:p>
    <w:p w14:paraId="6A5FD916" w14:textId="77777777" w:rsidR="00014740" w:rsidRPr="00014740" w:rsidRDefault="003817C0" w:rsidP="00014740">
      <w:pPr>
        <w:suppressAutoHyphens w:val="0"/>
        <w:rPr>
          <w:rFonts w:ascii="Times" w:hAnsi="Times"/>
          <w:i/>
          <w:sz w:val="24"/>
          <w:szCs w:val="24"/>
          <w:lang w:eastAsia="en-US"/>
        </w:rPr>
      </w:pPr>
      <w:proofErr w:type="spellStart"/>
      <w:r w:rsidRPr="00014740">
        <w:rPr>
          <w:rFonts w:ascii="Times" w:hAnsi="Times"/>
          <w:i/>
          <w:sz w:val="24"/>
          <w:szCs w:val="24"/>
          <w:lang w:eastAsia="en-US"/>
        </w:rPr>
        <w:t>Внутрення</w:t>
      </w:r>
      <w:proofErr w:type="spellEnd"/>
      <w:r w:rsidRPr="00014740">
        <w:rPr>
          <w:rFonts w:ascii="Times" w:hAnsi="Times"/>
          <w:i/>
          <w:sz w:val="24"/>
          <w:szCs w:val="24"/>
          <w:lang w:eastAsia="en-US"/>
        </w:rPr>
        <w:t xml:space="preserve"> структура </w:t>
      </w:r>
      <w:proofErr w:type="spellStart"/>
      <w:r w:rsidRPr="00EF16C7">
        <w:rPr>
          <w:rFonts w:ascii="Times" w:hAnsi="Times"/>
          <w:i/>
          <w:sz w:val="24"/>
          <w:szCs w:val="24"/>
          <w:lang w:val="uk-UA" w:eastAsia="en-US"/>
        </w:rPr>
        <w:t>рабочей</w:t>
      </w:r>
      <w:proofErr w:type="spellEnd"/>
      <w:r w:rsidRPr="00EF16C7">
        <w:rPr>
          <w:rFonts w:ascii="Times" w:hAnsi="Times"/>
          <w:i/>
          <w:sz w:val="24"/>
          <w:szCs w:val="24"/>
          <w:lang w:val="uk-UA" w:eastAsia="en-US"/>
        </w:rPr>
        <w:t xml:space="preserve"> </w:t>
      </w:r>
      <w:r w:rsidRPr="00014740">
        <w:rPr>
          <w:rFonts w:ascii="Times" w:hAnsi="Times"/>
          <w:i/>
          <w:sz w:val="24"/>
          <w:szCs w:val="24"/>
          <w:lang w:eastAsia="en-US"/>
        </w:rPr>
        <w:t>папки:</w:t>
      </w:r>
    </w:p>
    <w:p w14:paraId="7A18108F" w14:textId="77777777" w:rsidR="00014740" w:rsidRPr="00EF16C7" w:rsidRDefault="00C55B8B" w:rsidP="00014740">
      <w:pPr>
        <w:numPr>
          <w:ilvl w:val="0"/>
          <w:numId w:val="31"/>
        </w:numPr>
        <w:suppressAutoHyphens w:val="0"/>
        <w:rPr>
          <w:rFonts w:ascii="Times" w:hAnsi="Times"/>
          <w:i/>
          <w:sz w:val="24"/>
          <w:szCs w:val="24"/>
          <w:lang w:val="en-US" w:eastAsia="en-US"/>
        </w:rPr>
      </w:pPr>
      <w:r>
        <w:rPr>
          <w:rFonts w:ascii="Times" w:hAnsi="Times"/>
          <w:sz w:val="24"/>
          <w:lang w:val="en-US" w:eastAsia="en-US"/>
        </w:rPr>
        <w:t>E-mail</w:t>
      </w:r>
      <w:r w:rsidR="003817C0">
        <w:rPr>
          <w:rFonts w:ascii="Times" w:hAnsi="Times"/>
          <w:sz w:val="24"/>
          <w:lang w:val="en-US" w:eastAsia="en-US"/>
        </w:rPr>
        <w:t>ListInterface</w:t>
      </w:r>
      <w:r w:rsidR="003817C0" w:rsidRPr="00EF16C7">
        <w:rPr>
          <w:rFonts w:ascii="Times" w:hAnsi="Times"/>
          <w:i/>
          <w:sz w:val="24"/>
          <w:szCs w:val="24"/>
          <w:lang w:val="en-US" w:eastAsia="en-US"/>
        </w:rPr>
        <w:t>.exe (</w:t>
      </w:r>
      <w:proofErr w:type="spellStart"/>
      <w:r w:rsidR="003817C0" w:rsidRPr="00EF16C7">
        <w:rPr>
          <w:rFonts w:ascii="Times" w:hAnsi="Times"/>
          <w:i/>
          <w:sz w:val="24"/>
          <w:szCs w:val="24"/>
          <w:lang w:val="en-US" w:eastAsia="en-US"/>
        </w:rPr>
        <w:t>файл</w:t>
      </w:r>
      <w:proofErr w:type="spellEnd"/>
      <w:r w:rsidR="003817C0" w:rsidRPr="00EF16C7">
        <w:rPr>
          <w:rFonts w:ascii="Times" w:hAnsi="Times"/>
          <w:i/>
          <w:sz w:val="24"/>
          <w:szCs w:val="24"/>
          <w:lang w:val="en-US" w:eastAsia="en-US"/>
        </w:rPr>
        <w:t xml:space="preserve"> </w:t>
      </w:r>
      <w:proofErr w:type="spellStart"/>
      <w:r w:rsidR="003817C0" w:rsidRPr="00EF16C7">
        <w:rPr>
          <w:rFonts w:ascii="Times" w:hAnsi="Times"/>
          <w:i/>
          <w:sz w:val="24"/>
          <w:szCs w:val="24"/>
          <w:lang w:val="en-US" w:eastAsia="en-US"/>
        </w:rPr>
        <w:t>программ</w:t>
      </w:r>
      <w:proofErr w:type="spellEnd"/>
      <w:r w:rsidR="003817C0" w:rsidRPr="00EF16C7">
        <w:rPr>
          <w:rFonts w:ascii="Times" w:hAnsi="Times"/>
          <w:i/>
          <w:sz w:val="24"/>
          <w:szCs w:val="24"/>
          <w:lang w:eastAsia="en-US"/>
        </w:rPr>
        <w:t>ы</w:t>
      </w:r>
      <w:r w:rsidR="003817C0" w:rsidRPr="00EF16C7">
        <w:rPr>
          <w:rFonts w:ascii="Times" w:hAnsi="Times"/>
          <w:i/>
          <w:sz w:val="24"/>
          <w:szCs w:val="24"/>
          <w:lang w:val="en-US" w:eastAsia="en-US"/>
        </w:rPr>
        <w:t>)</w:t>
      </w:r>
    </w:p>
    <w:p w14:paraId="0840298D" w14:textId="77777777" w:rsidR="00014740" w:rsidRPr="00EF16C7" w:rsidRDefault="00C55B8B" w:rsidP="00014740">
      <w:pPr>
        <w:numPr>
          <w:ilvl w:val="0"/>
          <w:numId w:val="31"/>
        </w:numPr>
        <w:suppressAutoHyphens w:val="0"/>
        <w:rPr>
          <w:rFonts w:ascii="Times" w:hAnsi="Times"/>
          <w:i/>
          <w:sz w:val="24"/>
          <w:szCs w:val="24"/>
          <w:lang w:val="en-US" w:eastAsia="en-US"/>
        </w:rPr>
      </w:pPr>
      <w:r>
        <w:rPr>
          <w:rFonts w:ascii="Times" w:hAnsi="Times"/>
          <w:sz w:val="24"/>
          <w:lang w:val="en-US" w:eastAsia="en-US"/>
        </w:rPr>
        <w:t>E-mail</w:t>
      </w:r>
      <w:r w:rsidR="003817C0">
        <w:rPr>
          <w:rFonts w:ascii="Times" w:hAnsi="Times"/>
          <w:sz w:val="24"/>
          <w:lang w:val="en-US" w:eastAsia="en-US"/>
        </w:rPr>
        <w:t>ListExist</w:t>
      </w:r>
      <w:r w:rsidR="003817C0" w:rsidRPr="00EF16C7">
        <w:rPr>
          <w:rFonts w:ascii="Times" w:hAnsi="Times"/>
          <w:i/>
          <w:sz w:val="24"/>
          <w:szCs w:val="24"/>
          <w:lang w:val="en-US" w:eastAsia="en-US"/>
        </w:rPr>
        <w:t>.exe</w:t>
      </w:r>
      <w:r w:rsidR="003817C0" w:rsidRPr="00C55B8B">
        <w:rPr>
          <w:rFonts w:ascii="Times" w:hAnsi="Times"/>
          <w:i/>
          <w:sz w:val="24"/>
          <w:szCs w:val="24"/>
          <w:lang w:val="en-US" w:eastAsia="en-US"/>
        </w:rPr>
        <w:t xml:space="preserve"> </w:t>
      </w:r>
      <w:r w:rsidR="003817C0" w:rsidRPr="00EF16C7">
        <w:rPr>
          <w:rFonts w:ascii="Times" w:hAnsi="Times"/>
          <w:i/>
          <w:sz w:val="24"/>
          <w:szCs w:val="24"/>
          <w:lang w:val="en-US" w:eastAsia="en-US"/>
        </w:rPr>
        <w:t>(</w:t>
      </w:r>
      <w:proofErr w:type="spellStart"/>
      <w:r w:rsidR="003817C0" w:rsidRPr="00EF16C7">
        <w:rPr>
          <w:rFonts w:ascii="Times" w:hAnsi="Times"/>
          <w:i/>
          <w:sz w:val="24"/>
          <w:szCs w:val="24"/>
          <w:lang w:val="en-US" w:eastAsia="en-US"/>
        </w:rPr>
        <w:t>файл</w:t>
      </w:r>
      <w:proofErr w:type="spellEnd"/>
      <w:r w:rsidR="003817C0" w:rsidRPr="00EF16C7">
        <w:rPr>
          <w:rFonts w:ascii="Times" w:hAnsi="Times"/>
          <w:i/>
          <w:sz w:val="24"/>
          <w:szCs w:val="24"/>
          <w:lang w:val="en-US" w:eastAsia="en-US"/>
        </w:rPr>
        <w:t xml:space="preserve"> </w:t>
      </w:r>
      <w:proofErr w:type="spellStart"/>
      <w:r w:rsidR="003817C0" w:rsidRPr="00EF16C7">
        <w:rPr>
          <w:rFonts w:ascii="Times" w:hAnsi="Times"/>
          <w:i/>
          <w:sz w:val="24"/>
          <w:szCs w:val="24"/>
          <w:lang w:val="en-US" w:eastAsia="en-US"/>
        </w:rPr>
        <w:t>программ</w:t>
      </w:r>
      <w:proofErr w:type="spellEnd"/>
      <w:r w:rsidR="003817C0" w:rsidRPr="00EF16C7">
        <w:rPr>
          <w:rFonts w:ascii="Times" w:hAnsi="Times"/>
          <w:i/>
          <w:sz w:val="24"/>
          <w:szCs w:val="24"/>
          <w:lang w:eastAsia="en-US"/>
        </w:rPr>
        <w:t>ы</w:t>
      </w:r>
      <w:r w:rsidR="003817C0" w:rsidRPr="00EF16C7">
        <w:rPr>
          <w:rFonts w:ascii="Times" w:hAnsi="Times"/>
          <w:i/>
          <w:sz w:val="24"/>
          <w:szCs w:val="24"/>
          <w:lang w:val="en-US" w:eastAsia="en-US"/>
        </w:rPr>
        <w:t>)</w:t>
      </w:r>
    </w:p>
    <w:p w14:paraId="2086B368" w14:textId="77777777" w:rsidR="00014740" w:rsidRPr="00EF16C7" w:rsidRDefault="003817C0" w:rsidP="00014740">
      <w:pPr>
        <w:numPr>
          <w:ilvl w:val="0"/>
          <w:numId w:val="31"/>
        </w:numPr>
        <w:suppressAutoHyphens w:val="0"/>
        <w:rPr>
          <w:rFonts w:ascii="Times" w:hAnsi="Times"/>
          <w:i/>
          <w:sz w:val="24"/>
          <w:szCs w:val="24"/>
          <w:lang w:val="en-US" w:eastAsia="en-US"/>
        </w:rPr>
      </w:pPr>
      <w:proofErr w:type="spellStart"/>
      <w:r w:rsidRPr="00EF16C7">
        <w:rPr>
          <w:rFonts w:ascii="Times" w:hAnsi="Times"/>
          <w:i/>
          <w:sz w:val="24"/>
          <w:szCs w:val="24"/>
          <w:lang w:val="en-US" w:eastAsia="en-US"/>
        </w:rPr>
        <w:t>Help</w:t>
      </w:r>
      <w:r w:rsidR="00C55B8B">
        <w:rPr>
          <w:rFonts w:ascii="Times" w:hAnsi="Times"/>
          <w:i/>
          <w:sz w:val="24"/>
          <w:szCs w:val="24"/>
          <w:lang w:val="en-US" w:eastAsia="en-US"/>
        </w:rPr>
        <w:t>E-mail</w:t>
      </w:r>
      <w:r>
        <w:rPr>
          <w:rFonts w:ascii="Times" w:hAnsi="Times"/>
          <w:i/>
          <w:sz w:val="24"/>
          <w:szCs w:val="24"/>
          <w:lang w:val="en-US" w:eastAsia="en-US"/>
        </w:rPr>
        <w:t>List</w:t>
      </w:r>
      <w:proofErr w:type="spellEnd"/>
      <w:r w:rsidRPr="00EF16C7">
        <w:rPr>
          <w:rFonts w:ascii="Times" w:hAnsi="Times"/>
          <w:i/>
          <w:sz w:val="24"/>
          <w:szCs w:val="24"/>
          <w:lang w:val="en-US" w:eastAsia="en-US"/>
        </w:rPr>
        <w:t>\</w:t>
      </w:r>
      <w:r w:rsidRPr="00EF16C7">
        <w:rPr>
          <w:rFonts w:ascii="Times" w:hAnsi="Times"/>
          <w:i/>
          <w:sz w:val="24"/>
          <w:szCs w:val="24"/>
          <w:lang w:eastAsia="en-US"/>
        </w:rPr>
        <w:t xml:space="preserve"> (папка помощи)</w:t>
      </w:r>
    </w:p>
    <w:p w14:paraId="6A9D648F" w14:textId="77777777" w:rsidR="00014740" w:rsidRPr="00EF16C7" w:rsidRDefault="00C55B8B" w:rsidP="00014740">
      <w:pPr>
        <w:numPr>
          <w:ilvl w:val="0"/>
          <w:numId w:val="31"/>
        </w:numPr>
        <w:suppressAutoHyphens w:val="0"/>
        <w:rPr>
          <w:rFonts w:ascii="Times" w:hAnsi="Times"/>
          <w:i/>
          <w:sz w:val="24"/>
          <w:szCs w:val="24"/>
          <w:lang w:val="en-US" w:eastAsia="en-US"/>
        </w:rPr>
      </w:pPr>
      <w:r>
        <w:rPr>
          <w:rFonts w:ascii="Times" w:hAnsi="Times"/>
          <w:i/>
          <w:sz w:val="24"/>
          <w:szCs w:val="24"/>
          <w:lang w:val="en-US" w:eastAsia="en-US"/>
        </w:rPr>
        <w:t>E-</w:t>
      </w:r>
      <w:proofErr w:type="spellStart"/>
      <w:r>
        <w:rPr>
          <w:rFonts w:ascii="Times" w:hAnsi="Times"/>
          <w:i/>
          <w:sz w:val="24"/>
          <w:szCs w:val="24"/>
          <w:lang w:val="en-US" w:eastAsia="en-US"/>
        </w:rPr>
        <w:t>mail</w:t>
      </w:r>
      <w:r w:rsidR="003817C0">
        <w:rPr>
          <w:rFonts w:ascii="Times" w:hAnsi="Times"/>
          <w:i/>
          <w:sz w:val="24"/>
          <w:szCs w:val="24"/>
          <w:lang w:val="en-US" w:eastAsia="en-US"/>
        </w:rPr>
        <w:t>List</w:t>
      </w:r>
      <w:proofErr w:type="spellEnd"/>
      <w:r w:rsidR="003817C0" w:rsidRPr="00EF16C7">
        <w:rPr>
          <w:rFonts w:ascii="Times" w:hAnsi="Times"/>
          <w:i/>
          <w:sz w:val="24"/>
          <w:szCs w:val="24"/>
          <w:lang w:val="en-US" w:eastAsia="en-US"/>
        </w:rPr>
        <w:t>\</w:t>
      </w:r>
      <w:r w:rsidR="003817C0" w:rsidRPr="00EF16C7">
        <w:rPr>
          <w:rFonts w:ascii="Times" w:hAnsi="Times"/>
          <w:i/>
          <w:sz w:val="24"/>
          <w:szCs w:val="24"/>
          <w:lang w:eastAsia="en-US"/>
        </w:rPr>
        <w:t xml:space="preserve"> (папка помощи)</w:t>
      </w:r>
    </w:p>
    <w:p w14:paraId="3327C29A" w14:textId="77777777" w:rsidR="00014740" w:rsidRPr="00A55E73" w:rsidRDefault="003817C0" w:rsidP="00014740">
      <w:pPr>
        <w:suppressAutoHyphens w:val="0"/>
        <w:spacing w:line="240" w:lineRule="exact"/>
        <w:rPr>
          <w:rFonts w:ascii="Times" w:hAnsi="Times"/>
          <w:i/>
          <w:sz w:val="24"/>
          <w:szCs w:val="24"/>
          <w:lang w:eastAsia="en-US"/>
        </w:rPr>
      </w:pPr>
      <w:proofErr w:type="spellStart"/>
      <w:r>
        <w:rPr>
          <w:rFonts w:ascii="Times" w:hAnsi="Times"/>
          <w:i/>
          <w:sz w:val="24"/>
          <w:szCs w:val="24"/>
          <w:lang w:val="en-US" w:eastAsia="en-US"/>
        </w:rPr>
        <w:t>Возможно</w:t>
      </w:r>
      <w:proofErr w:type="spellEnd"/>
      <w:r>
        <w:rPr>
          <w:rFonts w:ascii="Times" w:hAnsi="Times"/>
          <w:i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" w:hAnsi="Times"/>
          <w:i/>
          <w:sz w:val="24"/>
          <w:szCs w:val="24"/>
          <w:lang w:val="en-US" w:eastAsia="en-US"/>
        </w:rPr>
        <w:t>наличие</w:t>
      </w:r>
      <w:proofErr w:type="spellEnd"/>
      <w:r>
        <w:rPr>
          <w:rFonts w:ascii="Times" w:hAnsi="Times"/>
          <w:i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" w:hAnsi="Times"/>
          <w:i/>
          <w:sz w:val="24"/>
          <w:szCs w:val="24"/>
          <w:lang w:val="en-US" w:eastAsia="en-US"/>
        </w:rPr>
        <w:t>других</w:t>
      </w:r>
      <w:proofErr w:type="spellEnd"/>
      <w:r>
        <w:rPr>
          <w:rFonts w:ascii="Times" w:hAnsi="Times"/>
          <w:i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" w:hAnsi="Times"/>
          <w:i/>
          <w:sz w:val="24"/>
          <w:szCs w:val="24"/>
          <w:lang w:val="en-US" w:eastAsia="en-US"/>
        </w:rPr>
        <w:t>компонентов</w:t>
      </w:r>
      <w:proofErr w:type="spellEnd"/>
      <w:r>
        <w:rPr>
          <w:rFonts w:ascii="Times" w:hAnsi="Times"/>
          <w:i/>
          <w:sz w:val="24"/>
          <w:szCs w:val="24"/>
          <w:lang w:val="en-US" w:eastAsia="en-US"/>
        </w:rPr>
        <w:t>.</w:t>
      </w:r>
    </w:p>
    <w:p w14:paraId="17616311" w14:textId="77777777" w:rsidR="00F161F7" w:rsidRDefault="00F161F7" w:rsidP="00F161F7">
      <w:pPr>
        <w:suppressAutoHyphens w:val="0"/>
        <w:spacing w:line="240" w:lineRule="exact"/>
        <w:rPr>
          <w:rFonts w:ascii="Times" w:hAnsi="Times"/>
          <w:i/>
          <w:sz w:val="24"/>
          <w:lang w:eastAsia="en-US"/>
        </w:rPr>
      </w:pPr>
    </w:p>
    <w:p w14:paraId="0E2243D8" w14:textId="77777777" w:rsidR="00F161F7" w:rsidRDefault="003817C0" w:rsidP="00F161F7">
      <w:pPr>
        <w:keepNext/>
        <w:keepLines/>
        <w:numPr>
          <w:ilvl w:val="1"/>
          <w:numId w:val="32"/>
        </w:numPr>
        <w:suppressAutoHyphens w:val="0"/>
        <w:spacing w:before="280" w:after="280" w:line="240" w:lineRule="atLeast"/>
        <w:outlineLvl w:val="1"/>
        <w:rPr>
          <w:rFonts w:ascii="Times" w:hAnsi="Times"/>
          <w:b/>
          <w:lang w:val="en-US" w:eastAsia="en-US"/>
        </w:rPr>
      </w:pPr>
      <w:bookmarkStart w:id="57" w:name="_Toc384149749"/>
      <w:r>
        <w:rPr>
          <w:rFonts w:ascii="Times" w:hAnsi="Times"/>
          <w:b/>
          <w:lang w:val="en-US" w:eastAsia="en-US"/>
        </w:rPr>
        <w:t>Licensing Requirements</w:t>
      </w:r>
      <w:bookmarkEnd w:id="57"/>
      <w:r>
        <w:rPr>
          <w:rFonts w:ascii="Times" w:hAnsi="Times"/>
          <w:b/>
          <w:lang w:val="en-US" w:eastAsia="en-US"/>
        </w:rPr>
        <w:t xml:space="preserve"> </w:t>
      </w:r>
    </w:p>
    <w:p w14:paraId="53915F94" w14:textId="77777777" w:rsidR="00014740" w:rsidRPr="00AA0279" w:rsidRDefault="003817C0" w:rsidP="00014740">
      <w:pPr>
        <w:suppressAutoHyphens w:val="0"/>
        <w:spacing w:line="240" w:lineRule="exact"/>
        <w:rPr>
          <w:rFonts w:ascii="Arial" w:hAnsi="Arial" w:cs="Arial"/>
          <w:sz w:val="22"/>
          <w:szCs w:val="22"/>
          <w:lang w:eastAsia="en-US"/>
        </w:rPr>
      </w:pPr>
      <w:r w:rsidRPr="00EF16C7">
        <w:rPr>
          <w:rFonts w:ascii="Times" w:hAnsi="Times"/>
          <w:i/>
          <w:sz w:val="24"/>
          <w:szCs w:val="24"/>
          <w:lang w:val="uk-UA" w:eastAsia="en-US"/>
        </w:rPr>
        <w:t xml:space="preserve">Продукт </w:t>
      </w:r>
      <w:proofErr w:type="spellStart"/>
      <w:r w:rsidRPr="00EF16C7">
        <w:rPr>
          <w:rFonts w:ascii="Times" w:hAnsi="Times"/>
          <w:i/>
          <w:sz w:val="24"/>
          <w:szCs w:val="24"/>
          <w:lang w:val="uk-UA" w:eastAsia="en-US"/>
        </w:rPr>
        <w:t>должен</w:t>
      </w:r>
      <w:proofErr w:type="spellEnd"/>
      <w:r w:rsidRPr="00EF16C7">
        <w:rPr>
          <w:rFonts w:ascii="Times" w:hAnsi="Times"/>
          <w:i/>
          <w:sz w:val="24"/>
          <w:szCs w:val="24"/>
          <w:lang w:val="uk-UA" w:eastAsia="en-US"/>
        </w:rPr>
        <w:t xml:space="preserve"> </w:t>
      </w:r>
      <w:proofErr w:type="spellStart"/>
      <w:r w:rsidRPr="00EF16C7">
        <w:rPr>
          <w:rFonts w:ascii="Times" w:hAnsi="Times"/>
          <w:i/>
          <w:sz w:val="24"/>
          <w:szCs w:val="24"/>
          <w:lang w:val="uk-UA" w:eastAsia="en-US"/>
        </w:rPr>
        <w:t>использовать</w:t>
      </w:r>
      <w:proofErr w:type="spellEnd"/>
      <w:r w:rsidRPr="00EF16C7">
        <w:rPr>
          <w:rFonts w:ascii="Times" w:hAnsi="Times"/>
          <w:i/>
          <w:sz w:val="24"/>
          <w:szCs w:val="24"/>
          <w:lang w:val="uk-UA" w:eastAsia="en-US"/>
        </w:rPr>
        <w:t xml:space="preserve"> </w:t>
      </w:r>
      <w:r w:rsidR="00463BDB">
        <w:rPr>
          <w:rFonts w:ascii="Times" w:hAnsi="Times"/>
          <w:i/>
          <w:sz w:val="24"/>
          <w:szCs w:val="24"/>
          <w:lang w:val="en-US" w:eastAsia="en-US"/>
        </w:rPr>
        <w:t>GNU</w:t>
      </w:r>
      <w:r w:rsidRPr="00EF16C7">
        <w:rPr>
          <w:rFonts w:ascii="Times" w:hAnsi="Times"/>
          <w:i/>
          <w:sz w:val="24"/>
          <w:szCs w:val="24"/>
          <w:lang w:eastAsia="en-US"/>
        </w:rPr>
        <w:t xml:space="preserve"> </w:t>
      </w:r>
      <w:proofErr w:type="spellStart"/>
      <w:r w:rsidRPr="00EF16C7">
        <w:rPr>
          <w:rFonts w:ascii="Times" w:hAnsi="Times"/>
          <w:i/>
          <w:sz w:val="24"/>
          <w:szCs w:val="24"/>
          <w:lang w:eastAsia="en-US"/>
        </w:rPr>
        <w:t>License</w:t>
      </w:r>
      <w:proofErr w:type="spellEnd"/>
      <w:r w:rsidRPr="00AA0279">
        <w:rPr>
          <w:rFonts w:ascii="Times" w:hAnsi="Times"/>
          <w:i/>
          <w:sz w:val="24"/>
          <w:szCs w:val="24"/>
          <w:lang w:eastAsia="en-US"/>
        </w:rPr>
        <w:t>.</w:t>
      </w:r>
    </w:p>
    <w:p w14:paraId="0B0C8DC1" w14:textId="77777777" w:rsidR="0094006E" w:rsidRPr="005B7FFD" w:rsidRDefault="0094006E" w:rsidP="00F161F7">
      <w:pPr>
        <w:suppressAutoHyphens w:val="0"/>
        <w:spacing w:line="240" w:lineRule="exact"/>
        <w:rPr>
          <w:rFonts w:ascii="Times" w:hAnsi="Times"/>
          <w:sz w:val="24"/>
          <w:lang w:eastAsia="en-US"/>
        </w:rPr>
      </w:pPr>
    </w:p>
    <w:p w14:paraId="7BA6E88C" w14:textId="77777777" w:rsidR="005B7FFD" w:rsidRDefault="003817C0" w:rsidP="005B7FFD">
      <w:pPr>
        <w:keepNext/>
        <w:keepLines/>
        <w:suppressAutoHyphens w:val="0"/>
        <w:spacing w:before="120" w:after="240" w:line="240" w:lineRule="atLeast"/>
        <w:outlineLvl w:val="0"/>
        <w:rPr>
          <w:rFonts w:ascii="Times" w:hAnsi="Times"/>
          <w:b/>
          <w:sz w:val="36"/>
          <w:lang w:eastAsia="en-US"/>
        </w:rPr>
      </w:pPr>
      <w:bookmarkStart w:id="58" w:name="_Toc129936666"/>
      <w:r>
        <w:rPr>
          <w:rFonts w:ascii="Times" w:hAnsi="Times"/>
          <w:b/>
          <w:sz w:val="36"/>
          <w:lang w:val="en-US" w:eastAsia="en-US"/>
        </w:rPr>
        <w:t>Appendix</w:t>
      </w:r>
      <w:r>
        <w:rPr>
          <w:rFonts w:ascii="Times" w:hAnsi="Times"/>
          <w:b/>
          <w:sz w:val="36"/>
          <w:lang w:eastAsia="en-US"/>
        </w:rPr>
        <w:t xml:space="preserve"> </w:t>
      </w:r>
      <w:r>
        <w:rPr>
          <w:rFonts w:ascii="Times" w:hAnsi="Times"/>
          <w:b/>
          <w:sz w:val="36"/>
          <w:lang w:val="en-US" w:eastAsia="en-US"/>
        </w:rPr>
        <w:t>A</w:t>
      </w:r>
      <w:r>
        <w:rPr>
          <w:rFonts w:ascii="Times" w:hAnsi="Times"/>
          <w:b/>
          <w:sz w:val="36"/>
          <w:lang w:eastAsia="en-US"/>
        </w:rPr>
        <w:t xml:space="preserve">: </w:t>
      </w:r>
      <w:r>
        <w:rPr>
          <w:rFonts w:ascii="Times" w:hAnsi="Times"/>
          <w:b/>
          <w:sz w:val="36"/>
          <w:lang w:val="en-US" w:eastAsia="en-US"/>
        </w:rPr>
        <w:t>Glossary</w:t>
      </w:r>
      <w:bookmarkEnd w:id="58"/>
    </w:p>
    <w:p w14:paraId="4D342EFB" w14:textId="77777777" w:rsidR="005B7FFD" w:rsidRPr="00022235" w:rsidRDefault="00022235" w:rsidP="005B7FFD">
      <w:pPr>
        <w:suppressAutoHyphens w:val="0"/>
        <w:spacing w:line="240" w:lineRule="exact"/>
        <w:ind w:firstLine="709"/>
        <w:rPr>
          <w:szCs w:val="28"/>
          <w:lang w:eastAsia="en-US"/>
        </w:rPr>
      </w:pPr>
      <w:r w:rsidRPr="00022235">
        <w:rPr>
          <w:b/>
          <w:bCs/>
          <w:szCs w:val="28"/>
          <w:lang w:eastAsia="en-US"/>
        </w:rPr>
        <w:t xml:space="preserve">Электронная </w:t>
      </w:r>
      <w:proofErr w:type="gramStart"/>
      <w:r w:rsidRPr="00022235">
        <w:rPr>
          <w:b/>
          <w:bCs/>
          <w:szCs w:val="28"/>
          <w:lang w:eastAsia="en-US"/>
        </w:rPr>
        <w:t xml:space="preserve">почта </w:t>
      </w:r>
      <w:r w:rsidRPr="00022235">
        <w:rPr>
          <w:szCs w:val="28"/>
          <w:lang w:eastAsia="en-US"/>
        </w:rPr>
        <w:t xml:space="preserve"> —</w:t>
      </w:r>
      <w:proofErr w:type="gramEnd"/>
      <w:r w:rsidRPr="00022235">
        <w:rPr>
          <w:szCs w:val="28"/>
          <w:lang w:eastAsia="en-US"/>
        </w:rPr>
        <w:t xml:space="preserve"> технология и служба по пересылке и получению электронных сообщений (называемых «письма», «электронные письма» или «сообщения») между пользователями компьютерной сети (в том числе — Интернета).</w:t>
      </w:r>
    </w:p>
    <w:p w14:paraId="65FB3137" w14:textId="77777777" w:rsidR="00022235" w:rsidRDefault="00022235" w:rsidP="005B7FFD">
      <w:pPr>
        <w:suppressAutoHyphens w:val="0"/>
        <w:spacing w:line="240" w:lineRule="exact"/>
        <w:ind w:firstLine="709"/>
        <w:rPr>
          <w:szCs w:val="28"/>
          <w:lang w:eastAsia="en-US"/>
        </w:rPr>
      </w:pPr>
    </w:p>
    <w:p w14:paraId="709C099B" w14:textId="77777777" w:rsidR="00022235" w:rsidRPr="00456153" w:rsidRDefault="003817C0" w:rsidP="005B7FFD">
      <w:pPr>
        <w:suppressAutoHyphens w:val="0"/>
        <w:spacing w:line="240" w:lineRule="exact"/>
        <w:ind w:firstLine="709"/>
        <w:rPr>
          <w:color w:val="000000"/>
          <w:szCs w:val="28"/>
          <w:shd w:val="clear" w:color="auto" w:fill="FFFFFF"/>
          <w:lang w:eastAsia="en-US"/>
        </w:rPr>
      </w:pPr>
      <w:proofErr w:type="gramStart"/>
      <w:r w:rsidRPr="00456153">
        <w:rPr>
          <w:b/>
          <w:bCs/>
          <w:color w:val="000000"/>
          <w:szCs w:val="28"/>
          <w:shd w:val="clear" w:color="auto" w:fill="FFFFFF"/>
          <w:lang w:val="en-US" w:eastAsia="en-US"/>
        </w:rPr>
        <w:t>Email</w:t>
      </w:r>
      <w:r w:rsidRPr="00456153">
        <w:rPr>
          <w:b/>
          <w:bCs/>
          <w:color w:val="000000"/>
          <w:szCs w:val="28"/>
          <w:shd w:val="clear" w:color="auto" w:fill="FFFFFF"/>
          <w:lang w:eastAsia="en-US"/>
        </w:rPr>
        <w:t xml:space="preserve"> </w:t>
      </w:r>
      <w:r w:rsidRPr="00456153">
        <w:rPr>
          <w:color w:val="000000"/>
          <w:szCs w:val="28"/>
          <w:shd w:val="clear" w:color="auto" w:fill="FFFFFF"/>
          <w:lang w:eastAsia="en-US"/>
        </w:rPr>
        <w:t xml:space="preserve"> —</w:t>
      </w:r>
      <w:proofErr w:type="gramEnd"/>
      <w:r w:rsidRPr="00456153">
        <w:rPr>
          <w:color w:val="000000"/>
          <w:szCs w:val="28"/>
          <w:shd w:val="clear" w:color="auto" w:fill="FFFFFF"/>
          <w:lang w:eastAsia="en-US"/>
        </w:rPr>
        <w:t xml:space="preserve"> индивидуальный адрес, который присваивается каждому пользователю для получения электронных писем.</w:t>
      </w:r>
    </w:p>
    <w:p w14:paraId="2D297E77" w14:textId="77777777" w:rsidR="00022235" w:rsidRPr="00022235" w:rsidRDefault="00022235" w:rsidP="005B7FFD">
      <w:pPr>
        <w:suppressAutoHyphens w:val="0"/>
        <w:spacing w:line="240" w:lineRule="exact"/>
        <w:ind w:firstLine="709"/>
        <w:rPr>
          <w:szCs w:val="28"/>
          <w:lang w:eastAsia="en-US"/>
        </w:rPr>
      </w:pPr>
    </w:p>
    <w:p w14:paraId="2BE55826" w14:textId="77777777" w:rsidR="005B7FFD" w:rsidRPr="00022235" w:rsidRDefault="00022235" w:rsidP="00022235">
      <w:pPr>
        <w:suppressAutoHyphens w:val="0"/>
        <w:spacing w:line="240" w:lineRule="exact"/>
        <w:ind w:firstLine="709"/>
        <w:rPr>
          <w:rFonts w:ascii="Times" w:hAnsi="Times"/>
          <w:bCs/>
          <w:sz w:val="24"/>
          <w:lang w:eastAsia="en-US"/>
        </w:rPr>
        <w:sectPr w:rsidR="005B7FFD" w:rsidRPr="00022235">
          <w:headerReference w:type="default" r:id="rId13"/>
          <w:pgSz w:w="12240" w:h="15840" w:code="1"/>
          <w:pgMar w:top="1440" w:right="1296" w:bottom="1440" w:left="1296" w:header="708" w:footer="708" w:gutter="0"/>
          <w:pgNumType w:start="1"/>
          <w:cols w:space="720"/>
          <w:noEndnote/>
        </w:sectPr>
      </w:pPr>
      <w:proofErr w:type="spellStart"/>
      <w:r w:rsidRPr="00022235">
        <w:rPr>
          <w:b/>
          <w:szCs w:val="28"/>
          <w:lang w:eastAsia="en-US"/>
        </w:rPr>
        <w:t>Email</w:t>
      </w:r>
      <w:proofErr w:type="spellEnd"/>
      <w:r w:rsidRPr="00022235">
        <w:rPr>
          <w:b/>
          <w:szCs w:val="28"/>
          <w:lang w:eastAsia="en-US"/>
        </w:rPr>
        <w:t xml:space="preserve"> сервис</w:t>
      </w:r>
      <w:r w:rsidRPr="00022235">
        <w:rPr>
          <w:bCs/>
          <w:szCs w:val="28"/>
          <w:lang w:eastAsia="en-US"/>
        </w:rPr>
        <w:t xml:space="preserve"> — это компания, которая предоставляет брендам инструменты для внедрения </w:t>
      </w:r>
      <w:proofErr w:type="spellStart"/>
      <w:r w:rsidRPr="00022235">
        <w:rPr>
          <w:bCs/>
          <w:szCs w:val="28"/>
          <w:lang w:eastAsia="en-US"/>
        </w:rPr>
        <w:t>email</w:t>
      </w:r>
      <w:proofErr w:type="spellEnd"/>
      <w:r w:rsidRPr="00022235">
        <w:rPr>
          <w:bCs/>
          <w:szCs w:val="28"/>
          <w:lang w:eastAsia="en-US"/>
        </w:rPr>
        <w:t xml:space="preserve"> маркетинга и отправки массовых рассылок.</w:t>
      </w:r>
    </w:p>
    <w:p w14:paraId="3CFCE095" w14:textId="64AEBFA6" w:rsidR="00F5172F" w:rsidRPr="00F5172F" w:rsidRDefault="00F5172F">
      <w:pPr>
        <w:suppressAutoHyphens w:val="0"/>
        <w:spacing w:before="494"/>
        <w:ind w:right="-200"/>
        <w:jc w:val="both"/>
        <w:rPr>
          <w:lang w:val="en-US"/>
        </w:rPr>
      </w:pPr>
      <w:r>
        <w:rPr>
          <w:lang w:val="en-US"/>
        </w:rPr>
        <w:lastRenderedPageBreak/>
        <w:t>GUI:</w:t>
      </w:r>
    </w:p>
    <w:p w14:paraId="18737722" w14:textId="071EA06B" w:rsidR="00461DD4" w:rsidRDefault="00D05DC9">
      <w:pPr>
        <w:suppressAutoHyphens w:val="0"/>
        <w:spacing w:before="494"/>
        <w:ind w:right="-200"/>
        <w:jc w:val="both"/>
      </w:pPr>
      <w:r>
        <w:pict w14:anchorId="257E63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8.5pt" o:allowincell="f">
            <v:imagedata r:id="rId14" o:title=""/>
          </v:shape>
        </w:pict>
      </w:r>
    </w:p>
    <w:p w14:paraId="350B4CC5" w14:textId="77777777" w:rsidR="00F5172F" w:rsidRPr="00F5172F" w:rsidRDefault="00F5172F">
      <w:pPr>
        <w:suppressAutoHyphens w:val="0"/>
        <w:spacing w:before="494"/>
        <w:ind w:right="-200"/>
        <w:jc w:val="both"/>
      </w:pPr>
    </w:p>
    <w:p w14:paraId="20AE1837" w14:textId="77777777" w:rsidR="00461DD4" w:rsidRDefault="00D05DC9">
      <w:pPr>
        <w:suppressAutoHyphens w:val="0"/>
        <w:spacing w:before="182"/>
        <w:ind w:right="-200"/>
        <w:jc w:val="both"/>
        <w:rPr>
          <w:sz w:val="24"/>
          <w:szCs w:val="24"/>
          <w:lang w:val="en-US" w:eastAsia="en-US"/>
        </w:rPr>
      </w:pPr>
      <w:r>
        <w:pict w14:anchorId="7CCDACC7">
          <v:shape id="_x0000_i1026" type="#_x0000_t75" style="width:329.25pt;height:236.25pt" o:allowincell="f">
            <v:imagedata r:id="rId15" o:title=""/>
          </v:shape>
        </w:pict>
      </w:r>
    </w:p>
    <w:p w14:paraId="51E3A6AF" w14:textId="77777777" w:rsidR="00461DD4" w:rsidRDefault="00D05DC9">
      <w:pPr>
        <w:suppressAutoHyphens w:val="0"/>
        <w:spacing w:before="188"/>
        <w:ind w:right="-200"/>
        <w:jc w:val="both"/>
        <w:rPr>
          <w:sz w:val="24"/>
          <w:szCs w:val="24"/>
          <w:lang w:val="en-US" w:eastAsia="en-US"/>
        </w:rPr>
      </w:pPr>
      <w:r>
        <w:lastRenderedPageBreak/>
        <w:pict w14:anchorId="796A5B61">
          <v:shape id="_x0000_i1027" type="#_x0000_t75" style="width:330.75pt;height:203.25pt" o:allowincell="f">
            <v:imagedata r:id="rId16" o:title=""/>
          </v:shape>
        </w:pict>
      </w:r>
    </w:p>
    <w:sectPr w:rsidR="00461DD4">
      <w:pgSz w:w="11906" w:h="16838"/>
      <w:pgMar w:top="640" w:right="850" w:bottom="640" w:left="1701" w:header="720" w:footer="720" w:gutter="0"/>
      <w:cols w:space="72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9E19A" w14:textId="77777777" w:rsidR="000F5EDC" w:rsidRDefault="000F5EDC">
      <w:r>
        <w:separator/>
      </w:r>
    </w:p>
  </w:endnote>
  <w:endnote w:type="continuationSeparator" w:id="0">
    <w:p w14:paraId="6A90B8F4" w14:textId="77777777" w:rsidR="000F5EDC" w:rsidRDefault="000F5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MS Mincho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21FE" w14:textId="77777777" w:rsidR="00F161F7" w:rsidRPr="002E1E64" w:rsidRDefault="003817C0" w:rsidP="00CB24C8">
    <w:pPr>
      <w:pStyle w:val="af"/>
      <w:jc w:val="center"/>
    </w:pPr>
    <w:proofErr w:type="spellStart"/>
    <w:r>
      <w:t>Copyright</w:t>
    </w:r>
    <w:proofErr w:type="spellEnd"/>
    <w:r w:rsidRPr="002E1E64">
      <w:t xml:space="preserve"> © 2023 </w:t>
    </w:r>
    <w:proofErr w:type="spellStart"/>
    <w:r>
      <w:t>by</w:t>
    </w:r>
    <w:proofErr w:type="spellEnd"/>
    <w:r w:rsidRPr="002E1E64">
      <w:t xml:space="preserve"> </w:t>
    </w:r>
    <w:proofErr w:type="spellStart"/>
    <w:r>
      <w:t>Лесовой</w:t>
    </w:r>
    <w:proofErr w:type="spellEnd"/>
    <w:r>
      <w:t xml:space="preserve"> Никита</w:t>
    </w:r>
    <w:r w:rsidRPr="00F161F7">
      <w:t>,</w:t>
    </w:r>
    <w:r>
      <w:t xml:space="preserve"> </w:t>
    </w:r>
    <w:proofErr w:type="spellStart"/>
    <w:r>
      <w:t>Неснов</w:t>
    </w:r>
    <w:proofErr w:type="spellEnd"/>
    <w:r>
      <w:t xml:space="preserve"> Александр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D935" w14:textId="77777777" w:rsidR="00F161F7" w:rsidRDefault="00F161F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B21B" w14:textId="77777777" w:rsidR="000F5EDC" w:rsidRDefault="000F5EDC">
      <w:r>
        <w:separator/>
      </w:r>
    </w:p>
  </w:footnote>
  <w:footnote w:type="continuationSeparator" w:id="0">
    <w:p w14:paraId="64EE2169" w14:textId="77777777" w:rsidR="000F5EDC" w:rsidRDefault="000F5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3337" w14:textId="77777777" w:rsidR="00A42D1B" w:rsidRDefault="003817C0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FEFE8E" wp14:editId="797871C3">
              <wp:simplePos x="0" y="0"/>
              <wp:positionH relativeFrom="page">
                <wp:posOffset>812165</wp:posOffset>
              </wp:positionH>
              <wp:positionV relativeFrom="page">
                <wp:posOffset>267335</wp:posOffset>
              </wp:positionV>
              <wp:extent cx="6220460" cy="275590"/>
              <wp:effectExtent l="2540" t="635" r="635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0460" cy="2755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1406D" w14:textId="77777777" w:rsidR="00A42D1B" w:rsidRDefault="00A42D1B">
                          <w:pPr>
                            <w:pStyle w:val="a4"/>
                            <w:ind w:right="360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EFE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95pt;margin-top:21.05pt;width:489.8pt;height:21.7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" stroked="f">
              <v:fill opacity="0"/>
              <v:textbox inset="0,0,0,0">
                <w:txbxContent>
                  <w:p w14:paraId="1CB1406D" w14:textId="77777777" w:rsidR="00A42D1B" w:rsidRDefault="00A42D1B">
                    <w:pPr>
                      <w:pStyle w:val="a4"/>
                      <w:ind w:right="360"/>
                      <w:jc w:val="right"/>
                    </w:pP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3BAD" w14:textId="77777777" w:rsidR="00F161F7" w:rsidRPr="00F5172F" w:rsidRDefault="003817C0">
    <w:pPr>
      <w:pStyle w:val="a4"/>
      <w:rPr>
        <w:lang w:val="en-US"/>
      </w:rPr>
    </w:pPr>
    <w:r w:rsidRPr="00F5172F">
      <w:rPr>
        <w:lang w:val="en-US"/>
      </w:rPr>
      <w:t>Software</w:t>
    </w:r>
    <w:r w:rsidRPr="00F5172F">
      <w:rPr>
        <w:sz w:val="24"/>
        <w:lang w:val="en-US"/>
      </w:rPr>
      <w:t xml:space="preserve"> </w:t>
    </w:r>
    <w:r w:rsidRPr="00F5172F">
      <w:rPr>
        <w:lang w:val="en-US"/>
      </w:rPr>
      <w:t xml:space="preserve">Requirements Specification for </w:t>
    </w:r>
    <w:r w:rsidR="00C55B8B" w:rsidRPr="00F5172F">
      <w:rPr>
        <w:lang w:val="en-US"/>
      </w:rPr>
      <w:t>E-mail</w:t>
    </w:r>
    <w:r w:rsidRPr="00F5172F">
      <w:rPr>
        <w:lang w:val="en-US"/>
      </w:rPr>
      <w:t>-List</w:t>
    </w:r>
    <w:r w:rsidRPr="00F5172F">
      <w:rPr>
        <w:lang w:val="en-US"/>
      </w:rPr>
      <w:tab/>
      <w:t xml:space="preserve">Page </w:t>
    </w:r>
    <w:r>
      <w:fldChar w:fldCharType="begin"/>
    </w:r>
    <w:r w:rsidRPr="00F5172F">
      <w:rPr>
        <w:lang w:val="en-US"/>
      </w:rPr>
      <w:instrText xml:space="preserve"> PAGE  \* MERGEFORMAT </w:instrText>
    </w:r>
    <w:r>
      <w:fldChar w:fldCharType="separate"/>
    </w:r>
    <w:r w:rsidRPr="00F5172F">
      <w:rPr>
        <w:noProof/>
        <w:lang w:val="en-US"/>
      </w:rPr>
      <w:t>ii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D46CA" w14:textId="77777777" w:rsidR="00F5172F" w:rsidRPr="00F5172F" w:rsidRDefault="00F5172F">
    <w:pPr>
      <w:pStyle w:val="a4"/>
      <w:tabs>
        <w:tab w:val="right" w:pos="963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458DE34"/>
    <w:lvl w:ilvl="0">
      <w:start w:val="1"/>
      <w:numFmt w:val="decimal"/>
      <w:pStyle w:val="12"/>
      <w:lvlText w:val="%1."/>
      <w:legacy w:legacy="1" w:legacySpace="144" w:legacyIndent="0"/>
      <w:lvlJc w:val="left"/>
    </w:lvl>
    <w:lvl w:ilvl="1">
      <w:start w:val="1"/>
      <w:numFmt w:val="decimal"/>
      <w:pStyle w:val="2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singleLevel"/>
    <w:tmpl w:val="00000003"/>
    <w:name w:val="WW8Num14"/>
    <w:lvl w:ilvl="0">
      <w:start w:val="1"/>
      <w:numFmt w:val="decimal"/>
      <w:lvlText w:val="%1. "/>
      <w:lvlJc w:val="left"/>
      <w:pPr>
        <w:tabs>
          <w:tab w:val="num" w:pos="-426"/>
        </w:tabs>
        <w:ind w:left="-143" w:hanging="283"/>
      </w:pPr>
      <w:rPr>
        <w:rFonts w:ascii="Times New Roman" w:hAnsi="Times New Roman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</w:abstractNum>
  <w:abstractNum w:abstractNumId="3" w15:restartNumberingAfterBreak="0">
    <w:nsid w:val="0000000E"/>
    <w:multiLevelType w:val="singleLevel"/>
    <w:tmpl w:val="0000000E"/>
    <w:name w:val="WW8Num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1B53E81"/>
    <w:multiLevelType w:val="hybridMultilevel"/>
    <w:tmpl w:val="C0AC0CC2"/>
    <w:lvl w:ilvl="0" w:tplc="87FEAB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4F60A10" w:tentative="1">
      <w:start w:val="1"/>
      <w:numFmt w:val="lowerLetter"/>
      <w:lvlText w:val="%2."/>
      <w:lvlJc w:val="left"/>
      <w:pPr>
        <w:ind w:left="1440" w:hanging="360"/>
      </w:pPr>
    </w:lvl>
    <w:lvl w:ilvl="2" w:tplc="44BC2C8C" w:tentative="1">
      <w:start w:val="1"/>
      <w:numFmt w:val="lowerRoman"/>
      <w:lvlText w:val="%3."/>
      <w:lvlJc w:val="right"/>
      <w:pPr>
        <w:ind w:left="2160" w:hanging="180"/>
      </w:pPr>
    </w:lvl>
    <w:lvl w:ilvl="3" w:tplc="6BEA7C68" w:tentative="1">
      <w:start w:val="1"/>
      <w:numFmt w:val="decimal"/>
      <w:lvlText w:val="%4."/>
      <w:lvlJc w:val="left"/>
      <w:pPr>
        <w:ind w:left="2880" w:hanging="360"/>
      </w:pPr>
    </w:lvl>
    <w:lvl w:ilvl="4" w:tplc="1930B048" w:tentative="1">
      <w:start w:val="1"/>
      <w:numFmt w:val="lowerLetter"/>
      <w:lvlText w:val="%5."/>
      <w:lvlJc w:val="left"/>
      <w:pPr>
        <w:ind w:left="3600" w:hanging="360"/>
      </w:pPr>
    </w:lvl>
    <w:lvl w:ilvl="5" w:tplc="31C6D528" w:tentative="1">
      <w:start w:val="1"/>
      <w:numFmt w:val="lowerRoman"/>
      <w:lvlText w:val="%6."/>
      <w:lvlJc w:val="right"/>
      <w:pPr>
        <w:ind w:left="4320" w:hanging="180"/>
      </w:pPr>
    </w:lvl>
    <w:lvl w:ilvl="6" w:tplc="FA0097C6" w:tentative="1">
      <w:start w:val="1"/>
      <w:numFmt w:val="decimal"/>
      <w:lvlText w:val="%7."/>
      <w:lvlJc w:val="left"/>
      <w:pPr>
        <w:ind w:left="5040" w:hanging="360"/>
      </w:pPr>
    </w:lvl>
    <w:lvl w:ilvl="7" w:tplc="0B344708" w:tentative="1">
      <w:start w:val="1"/>
      <w:numFmt w:val="lowerLetter"/>
      <w:lvlText w:val="%8."/>
      <w:lvlJc w:val="left"/>
      <w:pPr>
        <w:ind w:left="5760" w:hanging="360"/>
      </w:pPr>
    </w:lvl>
    <w:lvl w:ilvl="8" w:tplc="6A2446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FA66BB"/>
    <w:multiLevelType w:val="hybridMultilevel"/>
    <w:tmpl w:val="B91ACCBC"/>
    <w:lvl w:ilvl="0" w:tplc="86025C66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F6400D4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FAEA724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9AA8A6CA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FAC7E6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1605F32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6D327FC0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797C1206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CC96151C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076028BE"/>
    <w:multiLevelType w:val="hybridMultilevel"/>
    <w:tmpl w:val="6CD8191C"/>
    <w:lvl w:ilvl="0" w:tplc="DECE4450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3716B990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64B60A2A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610A373E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BBF65212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D90C4746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D34451E0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55F4C578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26BEBC6A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0D3D1143"/>
    <w:multiLevelType w:val="singleLevel"/>
    <w:tmpl w:val="CB5890A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8" w15:restartNumberingAfterBreak="0">
    <w:nsid w:val="115F2B8B"/>
    <w:multiLevelType w:val="multilevel"/>
    <w:tmpl w:val="3C4C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22F55"/>
    <w:multiLevelType w:val="multilevel"/>
    <w:tmpl w:val="1D86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B73B7"/>
    <w:multiLevelType w:val="hybridMultilevel"/>
    <w:tmpl w:val="06A09D90"/>
    <w:lvl w:ilvl="0" w:tplc="13C021B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C5FCF6EC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4ECA10FC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E012CC78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A71ECBE6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C8306C2A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1EA4BB1A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7E8C67FA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3DAA305A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01D40AF"/>
    <w:multiLevelType w:val="multilevel"/>
    <w:tmpl w:val="EDE8746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3303A"/>
    <w:multiLevelType w:val="hybridMultilevel"/>
    <w:tmpl w:val="0F3A6F7E"/>
    <w:lvl w:ilvl="0" w:tplc="54FA6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E46F80" w:tentative="1">
      <w:start w:val="1"/>
      <w:numFmt w:val="lowerLetter"/>
      <w:lvlText w:val="%2."/>
      <w:lvlJc w:val="left"/>
      <w:pPr>
        <w:ind w:left="1440" w:hanging="360"/>
      </w:pPr>
    </w:lvl>
    <w:lvl w:ilvl="2" w:tplc="DB0E39DC" w:tentative="1">
      <w:start w:val="1"/>
      <w:numFmt w:val="lowerRoman"/>
      <w:lvlText w:val="%3."/>
      <w:lvlJc w:val="right"/>
      <w:pPr>
        <w:ind w:left="2160" w:hanging="180"/>
      </w:pPr>
    </w:lvl>
    <w:lvl w:ilvl="3" w:tplc="0826D598" w:tentative="1">
      <w:start w:val="1"/>
      <w:numFmt w:val="decimal"/>
      <w:lvlText w:val="%4."/>
      <w:lvlJc w:val="left"/>
      <w:pPr>
        <w:ind w:left="2880" w:hanging="360"/>
      </w:pPr>
    </w:lvl>
    <w:lvl w:ilvl="4" w:tplc="D59E937C" w:tentative="1">
      <w:start w:val="1"/>
      <w:numFmt w:val="lowerLetter"/>
      <w:lvlText w:val="%5."/>
      <w:lvlJc w:val="left"/>
      <w:pPr>
        <w:ind w:left="3600" w:hanging="360"/>
      </w:pPr>
    </w:lvl>
    <w:lvl w:ilvl="5" w:tplc="6314753A" w:tentative="1">
      <w:start w:val="1"/>
      <w:numFmt w:val="lowerRoman"/>
      <w:lvlText w:val="%6."/>
      <w:lvlJc w:val="right"/>
      <w:pPr>
        <w:ind w:left="4320" w:hanging="180"/>
      </w:pPr>
    </w:lvl>
    <w:lvl w:ilvl="6" w:tplc="A6B4C646" w:tentative="1">
      <w:start w:val="1"/>
      <w:numFmt w:val="decimal"/>
      <w:lvlText w:val="%7."/>
      <w:lvlJc w:val="left"/>
      <w:pPr>
        <w:ind w:left="5040" w:hanging="360"/>
      </w:pPr>
    </w:lvl>
    <w:lvl w:ilvl="7" w:tplc="1CF8B95A" w:tentative="1">
      <w:start w:val="1"/>
      <w:numFmt w:val="lowerLetter"/>
      <w:lvlText w:val="%8."/>
      <w:lvlJc w:val="left"/>
      <w:pPr>
        <w:ind w:left="5760" w:hanging="360"/>
      </w:pPr>
    </w:lvl>
    <w:lvl w:ilvl="8" w:tplc="3DCC08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C671F"/>
    <w:multiLevelType w:val="hybridMultilevel"/>
    <w:tmpl w:val="D8A24E10"/>
    <w:lvl w:ilvl="0" w:tplc="36E8EE36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236EA672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FE48DBE8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E647CA6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8B5CDA82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61B61184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30D6CD9A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37065904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799A72D4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3394C6E"/>
    <w:multiLevelType w:val="hybridMultilevel"/>
    <w:tmpl w:val="25629578"/>
    <w:lvl w:ilvl="0" w:tplc="80DAC3E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C6AC50C6" w:tentative="1">
      <w:start w:val="1"/>
      <w:numFmt w:val="lowerLetter"/>
      <w:lvlText w:val="%2."/>
      <w:lvlJc w:val="left"/>
      <w:pPr>
        <w:ind w:left="1152" w:hanging="360"/>
      </w:pPr>
    </w:lvl>
    <w:lvl w:ilvl="2" w:tplc="2124E786" w:tentative="1">
      <w:start w:val="1"/>
      <w:numFmt w:val="lowerRoman"/>
      <w:lvlText w:val="%3."/>
      <w:lvlJc w:val="right"/>
      <w:pPr>
        <w:ind w:left="1872" w:hanging="180"/>
      </w:pPr>
    </w:lvl>
    <w:lvl w:ilvl="3" w:tplc="91EEBA2A" w:tentative="1">
      <w:start w:val="1"/>
      <w:numFmt w:val="decimal"/>
      <w:lvlText w:val="%4."/>
      <w:lvlJc w:val="left"/>
      <w:pPr>
        <w:ind w:left="2592" w:hanging="360"/>
      </w:pPr>
    </w:lvl>
    <w:lvl w:ilvl="4" w:tplc="7C70345A" w:tentative="1">
      <w:start w:val="1"/>
      <w:numFmt w:val="lowerLetter"/>
      <w:lvlText w:val="%5."/>
      <w:lvlJc w:val="left"/>
      <w:pPr>
        <w:ind w:left="3312" w:hanging="360"/>
      </w:pPr>
    </w:lvl>
    <w:lvl w:ilvl="5" w:tplc="C9E012F4" w:tentative="1">
      <w:start w:val="1"/>
      <w:numFmt w:val="lowerRoman"/>
      <w:lvlText w:val="%6."/>
      <w:lvlJc w:val="right"/>
      <w:pPr>
        <w:ind w:left="4032" w:hanging="180"/>
      </w:pPr>
    </w:lvl>
    <w:lvl w:ilvl="6" w:tplc="9190E6B6" w:tentative="1">
      <w:start w:val="1"/>
      <w:numFmt w:val="decimal"/>
      <w:lvlText w:val="%7."/>
      <w:lvlJc w:val="left"/>
      <w:pPr>
        <w:ind w:left="4752" w:hanging="360"/>
      </w:pPr>
    </w:lvl>
    <w:lvl w:ilvl="7" w:tplc="88DE54A2" w:tentative="1">
      <w:start w:val="1"/>
      <w:numFmt w:val="lowerLetter"/>
      <w:lvlText w:val="%8."/>
      <w:lvlJc w:val="left"/>
      <w:pPr>
        <w:ind w:left="5472" w:hanging="360"/>
      </w:pPr>
    </w:lvl>
    <w:lvl w:ilvl="8" w:tplc="3F8C306C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426F701F"/>
    <w:multiLevelType w:val="multilevel"/>
    <w:tmpl w:val="57FC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885EF9"/>
    <w:multiLevelType w:val="hybridMultilevel"/>
    <w:tmpl w:val="3B72CD74"/>
    <w:lvl w:ilvl="0" w:tplc="B3DEE13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C14E7BC6" w:tentative="1">
      <w:start w:val="1"/>
      <w:numFmt w:val="lowerLetter"/>
      <w:lvlText w:val="%2."/>
      <w:lvlJc w:val="left"/>
      <w:pPr>
        <w:ind w:left="1785" w:hanging="360"/>
      </w:pPr>
    </w:lvl>
    <w:lvl w:ilvl="2" w:tplc="F45C0CD2" w:tentative="1">
      <w:start w:val="1"/>
      <w:numFmt w:val="lowerRoman"/>
      <w:lvlText w:val="%3."/>
      <w:lvlJc w:val="right"/>
      <w:pPr>
        <w:ind w:left="2505" w:hanging="180"/>
      </w:pPr>
    </w:lvl>
    <w:lvl w:ilvl="3" w:tplc="0F5A6224" w:tentative="1">
      <w:start w:val="1"/>
      <w:numFmt w:val="decimal"/>
      <w:lvlText w:val="%4."/>
      <w:lvlJc w:val="left"/>
      <w:pPr>
        <w:ind w:left="3225" w:hanging="360"/>
      </w:pPr>
    </w:lvl>
    <w:lvl w:ilvl="4" w:tplc="81C4A640" w:tentative="1">
      <w:start w:val="1"/>
      <w:numFmt w:val="lowerLetter"/>
      <w:lvlText w:val="%5."/>
      <w:lvlJc w:val="left"/>
      <w:pPr>
        <w:ind w:left="3945" w:hanging="360"/>
      </w:pPr>
    </w:lvl>
    <w:lvl w:ilvl="5" w:tplc="69009C2C" w:tentative="1">
      <w:start w:val="1"/>
      <w:numFmt w:val="lowerRoman"/>
      <w:lvlText w:val="%6."/>
      <w:lvlJc w:val="right"/>
      <w:pPr>
        <w:ind w:left="4665" w:hanging="180"/>
      </w:pPr>
    </w:lvl>
    <w:lvl w:ilvl="6" w:tplc="B2341732" w:tentative="1">
      <w:start w:val="1"/>
      <w:numFmt w:val="decimal"/>
      <w:lvlText w:val="%7."/>
      <w:lvlJc w:val="left"/>
      <w:pPr>
        <w:ind w:left="5385" w:hanging="360"/>
      </w:pPr>
    </w:lvl>
    <w:lvl w:ilvl="7" w:tplc="2A740796" w:tentative="1">
      <w:start w:val="1"/>
      <w:numFmt w:val="lowerLetter"/>
      <w:lvlText w:val="%8."/>
      <w:lvlJc w:val="left"/>
      <w:pPr>
        <w:ind w:left="6105" w:hanging="360"/>
      </w:pPr>
    </w:lvl>
    <w:lvl w:ilvl="8" w:tplc="7F08C8EA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7AD7DF8"/>
    <w:multiLevelType w:val="hybridMultilevel"/>
    <w:tmpl w:val="C60AECA6"/>
    <w:lvl w:ilvl="0" w:tplc="D9B0EC8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CB1EBBAA" w:tentative="1">
      <w:start w:val="1"/>
      <w:numFmt w:val="lowerLetter"/>
      <w:lvlText w:val="%2."/>
      <w:lvlJc w:val="left"/>
      <w:pPr>
        <w:ind w:left="1425" w:hanging="360"/>
      </w:pPr>
    </w:lvl>
    <w:lvl w:ilvl="2" w:tplc="E5FC9A7A" w:tentative="1">
      <w:start w:val="1"/>
      <w:numFmt w:val="lowerRoman"/>
      <w:lvlText w:val="%3."/>
      <w:lvlJc w:val="right"/>
      <w:pPr>
        <w:ind w:left="2145" w:hanging="180"/>
      </w:pPr>
    </w:lvl>
    <w:lvl w:ilvl="3" w:tplc="D124EB2A" w:tentative="1">
      <w:start w:val="1"/>
      <w:numFmt w:val="decimal"/>
      <w:lvlText w:val="%4."/>
      <w:lvlJc w:val="left"/>
      <w:pPr>
        <w:ind w:left="2865" w:hanging="360"/>
      </w:pPr>
    </w:lvl>
    <w:lvl w:ilvl="4" w:tplc="6B86763C" w:tentative="1">
      <w:start w:val="1"/>
      <w:numFmt w:val="lowerLetter"/>
      <w:lvlText w:val="%5."/>
      <w:lvlJc w:val="left"/>
      <w:pPr>
        <w:ind w:left="3585" w:hanging="360"/>
      </w:pPr>
    </w:lvl>
    <w:lvl w:ilvl="5" w:tplc="4A900C26" w:tentative="1">
      <w:start w:val="1"/>
      <w:numFmt w:val="lowerRoman"/>
      <w:lvlText w:val="%6."/>
      <w:lvlJc w:val="right"/>
      <w:pPr>
        <w:ind w:left="4305" w:hanging="180"/>
      </w:pPr>
    </w:lvl>
    <w:lvl w:ilvl="6" w:tplc="8C088992" w:tentative="1">
      <w:start w:val="1"/>
      <w:numFmt w:val="decimal"/>
      <w:lvlText w:val="%7."/>
      <w:lvlJc w:val="left"/>
      <w:pPr>
        <w:ind w:left="5025" w:hanging="360"/>
      </w:pPr>
    </w:lvl>
    <w:lvl w:ilvl="7" w:tplc="06DA27A0" w:tentative="1">
      <w:start w:val="1"/>
      <w:numFmt w:val="lowerLetter"/>
      <w:lvlText w:val="%8."/>
      <w:lvlJc w:val="left"/>
      <w:pPr>
        <w:ind w:left="5745" w:hanging="360"/>
      </w:pPr>
    </w:lvl>
    <w:lvl w:ilvl="8" w:tplc="8EF03288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4D450486"/>
    <w:multiLevelType w:val="hybridMultilevel"/>
    <w:tmpl w:val="235828CA"/>
    <w:lvl w:ilvl="0" w:tplc="F78448B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4C8413C" w:tentative="1">
      <w:start w:val="1"/>
      <w:numFmt w:val="lowerLetter"/>
      <w:lvlText w:val="%2."/>
      <w:lvlJc w:val="left"/>
      <w:pPr>
        <w:ind w:left="1440" w:hanging="360"/>
      </w:pPr>
    </w:lvl>
    <w:lvl w:ilvl="2" w:tplc="0A64DF92" w:tentative="1">
      <w:start w:val="1"/>
      <w:numFmt w:val="lowerRoman"/>
      <w:lvlText w:val="%3."/>
      <w:lvlJc w:val="right"/>
      <w:pPr>
        <w:ind w:left="2160" w:hanging="180"/>
      </w:pPr>
    </w:lvl>
    <w:lvl w:ilvl="3" w:tplc="A15CC39C" w:tentative="1">
      <w:start w:val="1"/>
      <w:numFmt w:val="decimal"/>
      <w:lvlText w:val="%4."/>
      <w:lvlJc w:val="left"/>
      <w:pPr>
        <w:ind w:left="2880" w:hanging="360"/>
      </w:pPr>
    </w:lvl>
    <w:lvl w:ilvl="4" w:tplc="CCAC5D5E" w:tentative="1">
      <w:start w:val="1"/>
      <w:numFmt w:val="lowerLetter"/>
      <w:lvlText w:val="%5."/>
      <w:lvlJc w:val="left"/>
      <w:pPr>
        <w:ind w:left="3600" w:hanging="360"/>
      </w:pPr>
    </w:lvl>
    <w:lvl w:ilvl="5" w:tplc="77184348" w:tentative="1">
      <w:start w:val="1"/>
      <w:numFmt w:val="lowerRoman"/>
      <w:lvlText w:val="%6."/>
      <w:lvlJc w:val="right"/>
      <w:pPr>
        <w:ind w:left="4320" w:hanging="180"/>
      </w:pPr>
    </w:lvl>
    <w:lvl w:ilvl="6" w:tplc="83BE7942" w:tentative="1">
      <w:start w:val="1"/>
      <w:numFmt w:val="decimal"/>
      <w:lvlText w:val="%7."/>
      <w:lvlJc w:val="left"/>
      <w:pPr>
        <w:ind w:left="5040" w:hanging="360"/>
      </w:pPr>
    </w:lvl>
    <w:lvl w:ilvl="7" w:tplc="5D5865C2" w:tentative="1">
      <w:start w:val="1"/>
      <w:numFmt w:val="lowerLetter"/>
      <w:lvlText w:val="%8."/>
      <w:lvlJc w:val="left"/>
      <w:pPr>
        <w:ind w:left="5760" w:hanging="360"/>
      </w:pPr>
    </w:lvl>
    <w:lvl w:ilvl="8" w:tplc="1EE6E4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66EDE"/>
    <w:multiLevelType w:val="hybridMultilevel"/>
    <w:tmpl w:val="C60AECA6"/>
    <w:lvl w:ilvl="0" w:tplc="B3B8124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EDDE0C42" w:tentative="1">
      <w:start w:val="1"/>
      <w:numFmt w:val="lowerLetter"/>
      <w:lvlText w:val="%2."/>
      <w:lvlJc w:val="left"/>
      <w:pPr>
        <w:ind w:left="1425" w:hanging="360"/>
      </w:pPr>
    </w:lvl>
    <w:lvl w:ilvl="2" w:tplc="865038FE" w:tentative="1">
      <w:start w:val="1"/>
      <w:numFmt w:val="lowerRoman"/>
      <w:lvlText w:val="%3."/>
      <w:lvlJc w:val="right"/>
      <w:pPr>
        <w:ind w:left="2145" w:hanging="180"/>
      </w:pPr>
    </w:lvl>
    <w:lvl w:ilvl="3" w:tplc="C62C1864" w:tentative="1">
      <w:start w:val="1"/>
      <w:numFmt w:val="decimal"/>
      <w:lvlText w:val="%4."/>
      <w:lvlJc w:val="left"/>
      <w:pPr>
        <w:ind w:left="2865" w:hanging="360"/>
      </w:pPr>
    </w:lvl>
    <w:lvl w:ilvl="4" w:tplc="15DE5EF4" w:tentative="1">
      <w:start w:val="1"/>
      <w:numFmt w:val="lowerLetter"/>
      <w:lvlText w:val="%5."/>
      <w:lvlJc w:val="left"/>
      <w:pPr>
        <w:ind w:left="3585" w:hanging="360"/>
      </w:pPr>
    </w:lvl>
    <w:lvl w:ilvl="5" w:tplc="18409854" w:tentative="1">
      <w:start w:val="1"/>
      <w:numFmt w:val="lowerRoman"/>
      <w:lvlText w:val="%6."/>
      <w:lvlJc w:val="right"/>
      <w:pPr>
        <w:ind w:left="4305" w:hanging="180"/>
      </w:pPr>
    </w:lvl>
    <w:lvl w:ilvl="6" w:tplc="47341C56" w:tentative="1">
      <w:start w:val="1"/>
      <w:numFmt w:val="decimal"/>
      <w:lvlText w:val="%7."/>
      <w:lvlJc w:val="left"/>
      <w:pPr>
        <w:ind w:left="5025" w:hanging="360"/>
      </w:pPr>
    </w:lvl>
    <w:lvl w:ilvl="7" w:tplc="7702E302" w:tentative="1">
      <w:start w:val="1"/>
      <w:numFmt w:val="lowerLetter"/>
      <w:lvlText w:val="%8."/>
      <w:lvlJc w:val="left"/>
      <w:pPr>
        <w:ind w:left="5745" w:hanging="360"/>
      </w:pPr>
    </w:lvl>
    <w:lvl w:ilvl="8" w:tplc="899A6E50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" w15:restartNumberingAfterBreak="0">
    <w:nsid w:val="520B4472"/>
    <w:multiLevelType w:val="hybridMultilevel"/>
    <w:tmpl w:val="B8041F26"/>
    <w:lvl w:ilvl="0" w:tplc="DB642EE4">
      <w:start w:val="1"/>
      <w:numFmt w:val="decimal"/>
      <w:lvlText w:val="%1."/>
      <w:lvlJc w:val="left"/>
      <w:pPr>
        <w:ind w:left="720" w:hanging="360"/>
      </w:pPr>
    </w:lvl>
    <w:lvl w:ilvl="1" w:tplc="60064CB6">
      <w:start w:val="1"/>
      <w:numFmt w:val="lowerLetter"/>
      <w:lvlText w:val="%2."/>
      <w:lvlJc w:val="left"/>
      <w:pPr>
        <w:ind w:left="1440" w:hanging="360"/>
      </w:pPr>
    </w:lvl>
    <w:lvl w:ilvl="2" w:tplc="5C98BC02">
      <w:start w:val="1"/>
      <w:numFmt w:val="lowerRoman"/>
      <w:lvlText w:val="%3."/>
      <w:lvlJc w:val="right"/>
      <w:pPr>
        <w:ind w:left="2160" w:hanging="180"/>
      </w:pPr>
    </w:lvl>
    <w:lvl w:ilvl="3" w:tplc="2294F136">
      <w:start w:val="1"/>
      <w:numFmt w:val="decimal"/>
      <w:lvlText w:val="%4."/>
      <w:lvlJc w:val="left"/>
      <w:pPr>
        <w:ind w:left="2880" w:hanging="360"/>
      </w:pPr>
    </w:lvl>
    <w:lvl w:ilvl="4" w:tplc="63E25118">
      <w:start w:val="1"/>
      <w:numFmt w:val="lowerLetter"/>
      <w:lvlText w:val="%5."/>
      <w:lvlJc w:val="left"/>
      <w:pPr>
        <w:ind w:left="3600" w:hanging="360"/>
      </w:pPr>
    </w:lvl>
    <w:lvl w:ilvl="5" w:tplc="617EB5A0">
      <w:start w:val="1"/>
      <w:numFmt w:val="lowerRoman"/>
      <w:lvlText w:val="%6."/>
      <w:lvlJc w:val="right"/>
      <w:pPr>
        <w:ind w:left="4320" w:hanging="180"/>
      </w:pPr>
    </w:lvl>
    <w:lvl w:ilvl="6" w:tplc="690C82DC">
      <w:start w:val="1"/>
      <w:numFmt w:val="decimal"/>
      <w:lvlText w:val="%7."/>
      <w:lvlJc w:val="left"/>
      <w:pPr>
        <w:ind w:left="5040" w:hanging="360"/>
      </w:pPr>
    </w:lvl>
    <w:lvl w:ilvl="7" w:tplc="956833AA">
      <w:start w:val="1"/>
      <w:numFmt w:val="lowerLetter"/>
      <w:lvlText w:val="%8."/>
      <w:lvlJc w:val="left"/>
      <w:pPr>
        <w:ind w:left="5760" w:hanging="360"/>
      </w:pPr>
    </w:lvl>
    <w:lvl w:ilvl="8" w:tplc="8A623EA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D545D"/>
    <w:multiLevelType w:val="hybridMultilevel"/>
    <w:tmpl w:val="F46C8CAC"/>
    <w:lvl w:ilvl="0" w:tplc="0E9842D6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  <w:lvl w:ilvl="1" w:tplc="80BE9DEC">
      <w:start w:val="1"/>
      <w:numFmt w:val="decimal"/>
      <w:lvlText w:val="%2."/>
      <w:lvlJc w:val="left"/>
      <w:pPr>
        <w:tabs>
          <w:tab w:val="num" w:pos="1575"/>
        </w:tabs>
        <w:ind w:left="1575" w:hanging="360"/>
      </w:pPr>
      <w:rPr>
        <w:rFonts w:hint="default"/>
      </w:rPr>
    </w:lvl>
    <w:lvl w:ilvl="2" w:tplc="10748A7C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3702D71C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C9D21B10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77D811DC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929630F0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C73E2EBE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84D437C6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22" w15:restartNumberingAfterBreak="0">
    <w:nsid w:val="56106806"/>
    <w:multiLevelType w:val="hybridMultilevel"/>
    <w:tmpl w:val="C60AECA6"/>
    <w:lvl w:ilvl="0" w:tplc="91D888A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3DF422A2" w:tentative="1">
      <w:start w:val="1"/>
      <w:numFmt w:val="lowerLetter"/>
      <w:lvlText w:val="%2."/>
      <w:lvlJc w:val="left"/>
      <w:pPr>
        <w:ind w:left="1425" w:hanging="360"/>
      </w:pPr>
    </w:lvl>
    <w:lvl w:ilvl="2" w:tplc="080ACDB0" w:tentative="1">
      <w:start w:val="1"/>
      <w:numFmt w:val="lowerRoman"/>
      <w:lvlText w:val="%3."/>
      <w:lvlJc w:val="right"/>
      <w:pPr>
        <w:ind w:left="2145" w:hanging="180"/>
      </w:pPr>
    </w:lvl>
    <w:lvl w:ilvl="3" w:tplc="5A420680" w:tentative="1">
      <w:start w:val="1"/>
      <w:numFmt w:val="decimal"/>
      <w:lvlText w:val="%4."/>
      <w:lvlJc w:val="left"/>
      <w:pPr>
        <w:ind w:left="2865" w:hanging="360"/>
      </w:pPr>
    </w:lvl>
    <w:lvl w:ilvl="4" w:tplc="95B84DA6" w:tentative="1">
      <w:start w:val="1"/>
      <w:numFmt w:val="lowerLetter"/>
      <w:lvlText w:val="%5."/>
      <w:lvlJc w:val="left"/>
      <w:pPr>
        <w:ind w:left="3585" w:hanging="360"/>
      </w:pPr>
    </w:lvl>
    <w:lvl w:ilvl="5" w:tplc="61B4C87A" w:tentative="1">
      <w:start w:val="1"/>
      <w:numFmt w:val="lowerRoman"/>
      <w:lvlText w:val="%6."/>
      <w:lvlJc w:val="right"/>
      <w:pPr>
        <w:ind w:left="4305" w:hanging="180"/>
      </w:pPr>
    </w:lvl>
    <w:lvl w:ilvl="6" w:tplc="A5AE9AAE" w:tentative="1">
      <w:start w:val="1"/>
      <w:numFmt w:val="decimal"/>
      <w:lvlText w:val="%7."/>
      <w:lvlJc w:val="left"/>
      <w:pPr>
        <w:ind w:left="5025" w:hanging="360"/>
      </w:pPr>
    </w:lvl>
    <w:lvl w:ilvl="7" w:tplc="97ECE214" w:tentative="1">
      <w:start w:val="1"/>
      <w:numFmt w:val="lowerLetter"/>
      <w:lvlText w:val="%8."/>
      <w:lvlJc w:val="left"/>
      <w:pPr>
        <w:ind w:left="5745" w:hanging="360"/>
      </w:pPr>
    </w:lvl>
    <w:lvl w:ilvl="8" w:tplc="B4C6968E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3" w15:restartNumberingAfterBreak="0">
    <w:nsid w:val="599B5069"/>
    <w:multiLevelType w:val="singleLevel"/>
    <w:tmpl w:val="1108C19A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4" w15:restartNumberingAfterBreak="0">
    <w:nsid w:val="5E0C43AB"/>
    <w:multiLevelType w:val="hybridMultilevel"/>
    <w:tmpl w:val="C60AECA6"/>
    <w:lvl w:ilvl="0" w:tplc="AA02796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26A62836" w:tentative="1">
      <w:start w:val="1"/>
      <w:numFmt w:val="lowerLetter"/>
      <w:lvlText w:val="%2."/>
      <w:lvlJc w:val="left"/>
      <w:pPr>
        <w:ind w:left="1425" w:hanging="360"/>
      </w:pPr>
    </w:lvl>
    <w:lvl w:ilvl="2" w:tplc="2732FB62" w:tentative="1">
      <w:start w:val="1"/>
      <w:numFmt w:val="lowerRoman"/>
      <w:lvlText w:val="%3."/>
      <w:lvlJc w:val="right"/>
      <w:pPr>
        <w:ind w:left="2145" w:hanging="180"/>
      </w:pPr>
    </w:lvl>
    <w:lvl w:ilvl="3" w:tplc="97202EF2" w:tentative="1">
      <w:start w:val="1"/>
      <w:numFmt w:val="decimal"/>
      <w:lvlText w:val="%4."/>
      <w:lvlJc w:val="left"/>
      <w:pPr>
        <w:ind w:left="2865" w:hanging="360"/>
      </w:pPr>
    </w:lvl>
    <w:lvl w:ilvl="4" w:tplc="72F21C36" w:tentative="1">
      <w:start w:val="1"/>
      <w:numFmt w:val="lowerLetter"/>
      <w:lvlText w:val="%5."/>
      <w:lvlJc w:val="left"/>
      <w:pPr>
        <w:ind w:left="3585" w:hanging="360"/>
      </w:pPr>
    </w:lvl>
    <w:lvl w:ilvl="5" w:tplc="963E2F7C" w:tentative="1">
      <w:start w:val="1"/>
      <w:numFmt w:val="lowerRoman"/>
      <w:lvlText w:val="%6."/>
      <w:lvlJc w:val="right"/>
      <w:pPr>
        <w:ind w:left="4305" w:hanging="180"/>
      </w:pPr>
    </w:lvl>
    <w:lvl w:ilvl="6" w:tplc="F39C3E14" w:tentative="1">
      <w:start w:val="1"/>
      <w:numFmt w:val="decimal"/>
      <w:lvlText w:val="%7."/>
      <w:lvlJc w:val="left"/>
      <w:pPr>
        <w:ind w:left="5025" w:hanging="360"/>
      </w:pPr>
    </w:lvl>
    <w:lvl w:ilvl="7" w:tplc="CF7C4FF2" w:tentative="1">
      <w:start w:val="1"/>
      <w:numFmt w:val="lowerLetter"/>
      <w:lvlText w:val="%8."/>
      <w:lvlJc w:val="left"/>
      <w:pPr>
        <w:ind w:left="5745" w:hanging="360"/>
      </w:pPr>
    </w:lvl>
    <w:lvl w:ilvl="8" w:tplc="803CFC60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5EE67889"/>
    <w:multiLevelType w:val="hybridMultilevel"/>
    <w:tmpl w:val="6D34DE6E"/>
    <w:lvl w:ilvl="0" w:tplc="82E04C4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AC7A73EE" w:tentative="1">
      <w:start w:val="1"/>
      <w:numFmt w:val="lowerLetter"/>
      <w:lvlText w:val="%2."/>
      <w:lvlJc w:val="left"/>
      <w:pPr>
        <w:ind w:left="1440" w:hanging="360"/>
      </w:pPr>
    </w:lvl>
    <w:lvl w:ilvl="2" w:tplc="14C672D0" w:tentative="1">
      <w:start w:val="1"/>
      <w:numFmt w:val="lowerRoman"/>
      <w:lvlText w:val="%3."/>
      <w:lvlJc w:val="right"/>
      <w:pPr>
        <w:ind w:left="2160" w:hanging="180"/>
      </w:pPr>
    </w:lvl>
    <w:lvl w:ilvl="3" w:tplc="1DE8B79A" w:tentative="1">
      <w:start w:val="1"/>
      <w:numFmt w:val="decimal"/>
      <w:lvlText w:val="%4."/>
      <w:lvlJc w:val="left"/>
      <w:pPr>
        <w:ind w:left="2880" w:hanging="360"/>
      </w:pPr>
    </w:lvl>
    <w:lvl w:ilvl="4" w:tplc="38EAFB70" w:tentative="1">
      <w:start w:val="1"/>
      <w:numFmt w:val="lowerLetter"/>
      <w:lvlText w:val="%5."/>
      <w:lvlJc w:val="left"/>
      <w:pPr>
        <w:ind w:left="3600" w:hanging="360"/>
      </w:pPr>
    </w:lvl>
    <w:lvl w:ilvl="5" w:tplc="AE3A8968" w:tentative="1">
      <w:start w:val="1"/>
      <w:numFmt w:val="lowerRoman"/>
      <w:lvlText w:val="%6."/>
      <w:lvlJc w:val="right"/>
      <w:pPr>
        <w:ind w:left="4320" w:hanging="180"/>
      </w:pPr>
    </w:lvl>
    <w:lvl w:ilvl="6" w:tplc="D90ADB52" w:tentative="1">
      <w:start w:val="1"/>
      <w:numFmt w:val="decimal"/>
      <w:lvlText w:val="%7."/>
      <w:lvlJc w:val="left"/>
      <w:pPr>
        <w:ind w:left="5040" w:hanging="360"/>
      </w:pPr>
    </w:lvl>
    <w:lvl w:ilvl="7" w:tplc="65C0E7BA" w:tentative="1">
      <w:start w:val="1"/>
      <w:numFmt w:val="lowerLetter"/>
      <w:lvlText w:val="%8."/>
      <w:lvlJc w:val="left"/>
      <w:pPr>
        <w:ind w:left="5760" w:hanging="360"/>
      </w:pPr>
    </w:lvl>
    <w:lvl w:ilvl="8" w:tplc="4776E3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31E11"/>
    <w:multiLevelType w:val="multilevel"/>
    <w:tmpl w:val="675C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644D5C"/>
    <w:multiLevelType w:val="singleLevel"/>
    <w:tmpl w:val="21A06E88"/>
    <w:name w:val="WW8Num3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6DF0C90"/>
    <w:multiLevelType w:val="hybridMultilevel"/>
    <w:tmpl w:val="32D2235C"/>
    <w:lvl w:ilvl="0" w:tplc="4EC0B3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A20877C" w:tentative="1">
      <w:start w:val="1"/>
      <w:numFmt w:val="lowerLetter"/>
      <w:lvlText w:val="%2."/>
      <w:lvlJc w:val="left"/>
      <w:pPr>
        <w:ind w:left="1440" w:hanging="360"/>
      </w:pPr>
    </w:lvl>
    <w:lvl w:ilvl="2" w:tplc="22A0D97C" w:tentative="1">
      <w:start w:val="1"/>
      <w:numFmt w:val="lowerRoman"/>
      <w:lvlText w:val="%3."/>
      <w:lvlJc w:val="right"/>
      <w:pPr>
        <w:ind w:left="2160" w:hanging="180"/>
      </w:pPr>
    </w:lvl>
    <w:lvl w:ilvl="3" w:tplc="17F460AA" w:tentative="1">
      <w:start w:val="1"/>
      <w:numFmt w:val="decimal"/>
      <w:lvlText w:val="%4."/>
      <w:lvlJc w:val="left"/>
      <w:pPr>
        <w:ind w:left="2880" w:hanging="360"/>
      </w:pPr>
    </w:lvl>
    <w:lvl w:ilvl="4" w:tplc="F44E1F08" w:tentative="1">
      <w:start w:val="1"/>
      <w:numFmt w:val="lowerLetter"/>
      <w:lvlText w:val="%5."/>
      <w:lvlJc w:val="left"/>
      <w:pPr>
        <w:ind w:left="3600" w:hanging="360"/>
      </w:pPr>
    </w:lvl>
    <w:lvl w:ilvl="5" w:tplc="D4267464" w:tentative="1">
      <w:start w:val="1"/>
      <w:numFmt w:val="lowerRoman"/>
      <w:lvlText w:val="%6."/>
      <w:lvlJc w:val="right"/>
      <w:pPr>
        <w:ind w:left="4320" w:hanging="180"/>
      </w:pPr>
    </w:lvl>
    <w:lvl w:ilvl="6" w:tplc="C02E5ED0" w:tentative="1">
      <w:start w:val="1"/>
      <w:numFmt w:val="decimal"/>
      <w:lvlText w:val="%7."/>
      <w:lvlJc w:val="left"/>
      <w:pPr>
        <w:ind w:left="5040" w:hanging="360"/>
      </w:pPr>
    </w:lvl>
    <w:lvl w:ilvl="7" w:tplc="ECFC18BE" w:tentative="1">
      <w:start w:val="1"/>
      <w:numFmt w:val="lowerLetter"/>
      <w:lvlText w:val="%8."/>
      <w:lvlJc w:val="left"/>
      <w:pPr>
        <w:ind w:left="5760" w:hanging="360"/>
      </w:pPr>
    </w:lvl>
    <w:lvl w:ilvl="8" w:tplc="89AC2F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20ABC"/>
    <w:multiLevelType w:val="hybridMultilevel"/>
    <w:tmpl w:val="80223E16"/>
    <w:lvl w:ilvl="0" w:tplc="F47869B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82BC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6468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0D3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26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9E9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8C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8F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90B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8"/>
  </w:num>
  <w:num w:numId="7">
    <w:abstractNumId w:val="22"/>
  </w:num>
  <w:num w:numId="8">
    <w:abstractNumId w:val="25"/>
  </w:num>
  <w:num w:numId="9">
    <w:abstractNumId w:val="16"/>
  </w:num>
  <w:num w:numId="10">
    <w:abstractNumId w:val="27"/>
    <w:lvlOverride w:ilvl="0">
      <w:startOverride w:val="1"/>
    </w:lvlOverride>
  </w:num>
  <w:num w:numId="11">
    <w:abstractNumId w:val="24"/>
  </w:num>
  <w:num w:numId="12">
    <w:abstractNumId w:val="7"/>
  </w:num>
  <w:num w:numId="13">
    <w:abstractNumId w:val="13"/>
  </w:num>
  <w:num w:numId="14">
    <w:abstractNumId w:val="10"/>
  </w:num>
  <w:num w:numId="15">
    <w:abstractNumId w:val="17"/>
  </w:num>
  <w:num w:numId="16">
    <w:abstractNumId w:val="6"/>
  </w:num>
  <w:num w:numId="17">
    <w:abstractNumId w:val="21"/>
  </w:num>
  <w:num w:numId="18">
    <w:abstractNumId w:val="4"/>
  </w:num>
  <w:num w:numId="19">
    <w:abstractNumId w:val="23"/>
  </w:num>
  <w:num w:numId="20">
    <w:abstractNumId w:val="14"/>
  </w:num>
  <w:num w:numId="21">
    <w:abstractNumId w:val="12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5"/>
  </w:num>
  <w:num w:numId="27">
    <w:abstractNumId w:val="26"/>
  </w:num>
  <w:num w:numId="28">
    <w:abstractNumId w:val="15"/>
  </w:num>
  <w:num w:numId="29">
    <w:abstractNumId w:val="9"/>
  </w:num>
  <w:num w:numId="30">
    <w:abstractNumId w:val="8"/>
  </w:num>
  <w:num w:numId="31">
    <w:abstractNumId w:val="2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80"/>
    <w:rsid w:val="00014740"/>
    <w:rsid w:val="00022235"/>
    <w:rsid w:val="00026458"/>
    <w:rsid w:val="00030186"/>
    <w:rsid w:val="000457B0"/>
    <w:rsid w:val="00050CB8"/>
    <w:rsid w:val="00051018"/>
    <w:rsid w:val="00052765"/>
    <w:rsid w:val="00053F66"/>
    <w:rsid w:val="00057F17"/>
    <w:rsid w:val="00060B86"/>
    <w:rsid w:val="00064724"/>
    <w:rsid w:val="00066162"/>
    <w:rsid w:val="00072912"/>
    <w:rsid w:val="0007365E"/>
    <w:rsid w:val="0008304E"/>
    <w:rsid w:val="00096B74"/>
    <w:rsid w:val="00097577"/>
    <w:rsid w:val="000A22D3"/>
    <w:rsid w:val="000B28B0"/>
    <w:rsid w:val="000C4F6B"/>
    <w:rsid w:val="000D26F9"/>
    <w:rsid w:val="000D4BF2"/>
    <w:rsid w:val="000E4A6C"/>
    <w:rsid w:val="000F32AF"/>
    <w:rsid w:val="000F5B16"/>
    <w:rsid w:val="000F5EDC"/>
    <w:rsid w:val="00100737"/>
    <w:rsid w:val="00101E05"/>
    <w:rsid w:val="00102701"/>
    <w:rsid w:val="00113056"/>
    <w:rsid w:val="001145F0"/>
    <w:rsid w:val="00114BDB"/>
    <w:rsid w:val="0011765B"/>
    <w:rsid w:val="00120701"/>
    <w:rsid w:val="0012397C"/>
    <w:rsid w:val="00123C21"/>
    <w:rsid w:val="00130D5F"/>
    <w:rsid w:val="00132F87"/>
    <w:rsid w:val="00137DD7"/>
    <w:rsid w:val="0014128B"/>
    <w:rsid w:val="00144AF1"/>
    <w:rsid w:val="001462C2"/>
    <w:rsid w:val="00155D1F"/>
    <w:rsid w:val="001756E4"/>
    <w:rsid w:val="00175CF9"/>
    <w:rsid w:val="0018445D"/>
    <w:rsid w:val="001856AD"/>
    <w:rsid w:val="00186E15"/>
    <w:rsid w:val="001976F2"/>
    <w:rsid w:val="001A4ADF"/>
    <w:rsid w:val="001A5DA7"/>
    <w:rsid w:val="001D1672"/>
    <w:rsid w:val="001D479B"/>
    <w:rsid w:val="001E220C"/>
    <w:rsid w:val="001E6479"/>
    <w:rsid w:val="00202390"/>
    <w:rsid w:val="00207FAA"/>
    <w:rsid w:val="00212019"/>
    <w:rsid w:val="002127E8"/>
    <w:rsid w:val="00222287"/>
    <w:rsid w:val="00223A95"/>
    <w:rsid w:val="00224C37"/>
    <w:rsid w:val="00236CCB"/>
    <w:rsid w:val="00237BCF"/>
    <w:rsid w:val="002529B3"/>
    <w:rsid w:val="00286509"/>
    <w:rsid w:val="002928B5"/>
    <w:rsid w:val="002A255F"/>
    <w:rsid w:val="002A6290"/>
    <w:rsid w:val="002B2628"/>
    <w:rsid w:val="002B65A9"/>
    <w:rsid w:val="002C7560"/>
    <w:rsid w:val="002D1F59"/>
    <w:rsid w:val="002E1E64"/>
    <w:rsid w:val="002E7984"/>
    <w:rsid w:val="002F473A"/>
    <w:rsid w:val="002F50EF"/>
    <w:rsid w:val="002F5A91"/>
    <w:rsid w:val="003033EA"/>
    <w:rsid w:val="00304120"/>
    <w:rsid w:val="003054C1"/>
    <w:rsid w:val="00306390"/>
    <w:rsid w:val="0031611C"/>
    <w:rsid w:val="003245F7"/>
    <w:rsid w:val="00335219"/>
    <w:rsid w:val="00335414"/>
    <w:rsid w:val="003363CC"/>
    <w:rsid w:val="00342D84"/>
    <w:rsid w:val="003463F8"/>
    <w:rsid w:val="00351CF3"/>
    <w:rsid w:val="00353A3E"/>
    <w:rsid w:val="00356617"/>
    <w:rsid w:val="00360D8D"/>
    <w:rsid w:val="00364B25"/>
    <w:rsid w:val="003669AE"/>
    <w:rsid w:val="00371B1F"/>
    <w:rsid w:val="00373803"/>
    <w:rsid w:val="0037577B"/>
    <w:rsid w:val="00377890"/>
    <w:rsid w:val="003817C0"/>
    <w:rsid w:val="00384D2F"/>
    <w:rsid w:val="00392C6D"/>
    <w:rsid w:val="003956E5"/>
    <w:rsid w:val="00395B05"/>
    <w:rsid w:val="00397039"/>
    <w:rsid w:val="00397142"/>
    <w:rsid w:val="003C3833"/>
    <w:rsid w:val="003D4A70"/>
    <w:rsid w:val="003D725F"/>
    <w:rsid w:val="003E348F"/>
    <w:rsid w:val="003E5978"/>
    <w:rsid w:val="003F1106"/>
    <w:rsid w:val="003F14C1"/>
    <w:rsid w:val="003F2864"/>
    <w:rsid w:val="003F3301"/>
    <w:rsid w:val="00406BF0"/>
    <w:rsid w:val="00431A2B"/>
    <w:rsid w:val="00433D0D"/>
    <w:rsid w:val="0043595C"/>
    <w:rsid w:val="004402FF"/>
    <w:rsid w:val="004426B1"/>
    <w:rsid w:val="00444F24"/>
    <w:rsid w:val="00456153"/>
    <w:rsid w:val="00461DD4"/>
    <w:rsid w:val="00463124"/>
    <w:rsid w:val="00463BDB"/>
    <w:rsid w:val="004665B9"/>
    <w:rsid w:val="00467B83"/>
    <w:rsid w:val="00471FE7"/>
    <w:rsid w:val="00477F39"/>
    <w:rsid w:val="0048073B"/>
    <w:rsid w:val="00483A21"/>
    <w:rsid w:val="00485286"/>
    <w:rsid w:val="004A0694"/>
    <w:rsid w:val="004A4111"/>
    <w:rsid w:val="004C52DF"/>
    <w:rsid w:val="004C7E3E"/>
    <w:rsid w:val="004D112D"/>
    <w:rsid w:val="004D4979"/>
    <w:rsid w:val="004D7A5A"/>
    <w:rsid w:val="004E5C88"/>
    <w:rsid w:val="00503981"/>
    <w:rsid w:val="00512085"/>
    <w:rsid w:val="00525168"/>
    <w:rsid w:val="005279E5"/>
    <w:rsid w:val="00541BD0"/>
    <w:rsid w:val="00541BDA"/>
    <w:rsid w:val="0054651C"/>
    <w:rsid w:val="00574D2A"/>
    <w:rsid w:val="00581776"/>
    <w:rsid w:val="00582A60"/>
    <w:rsid w:val="00592F27"/>
    <w:rsid w:val="00596F6D"/>
    <w:rsid w:val="005A23E3"/>
    <w:rsid w:val="005A3C79"/>
    <w:rsid w:val="005A4AD2"/>
    <w:rsid w:val="005A7B6E"/>
    <w:rsid w:val="005B01F9"/>
    <w:rsid w:val="005B5C44"/>
    <w:rsid w:val="005B6770"/>
    <w:rsid w:val="005B7FFD"/>
    <w:rsid w:val="005D5853"/>
    <w:rsid w:val="005E07CA"/>
    <w:rsid w:val="005E1F86"/>
    <w:rsid w:val="005E5A2D"/>
    <w:rsid w:val="005E7AAF"/>
    <w:rsid w:val="006006FB"/>
    <w:rsid w:val="00607304"/>
    <w:rsid w:val="00612C38"/>
    <w:rsid w:val="00612DAE"/>
    <w:rsid w:val="00616F62"/>
    <w:rsid w:val="00620460"/>
    <w:rsid w:val="00622BC7"/>
    <w:rsid w:val="00626780"/>
    <w:rsid w:val="00632DB1"/>
    <w:rsid w:val="0063771A"/>
    <w:rsid w:val="00652BB8"/>
    <w:rsid w:val="006560C3"/>
    <w:rsid w:val="0066227A"/>
    <w:rsid w:val="00671367"/>
    <w:rsid w:val="00672AE4"/>
    <w:rsid w:val="00673C7E"/>
    <w:rsid w:val="00677DC5"/>
    <w:rsid w:val="00692EBC"/>
    <w:rsid w:val="006949D6"/>
    <w:rsid w:val="006A5E15"/>
    <w:rsid w:val="006A69B3"/>
    <w:rsid w:val="006B28A7"/>
    <w:rsid w:val="006B471D"/>
    <w:rsid w:val="006C014E"/>
    <w:rsid w:val="006C0CF2"/>
    <w:rsid w:val="006C4FCE"/>
    <w:rsid w:val="006D408D"/>
    <w:rsid w:val="006F649D"/>
    <w:rsid w:val="00702B45"/>
    <w:rsid w:val="00711481"/>
    <w:rsid w:val="007146C7"/>
    <w:rsid w:val="00732AE7"/>
    <w:rsid w:val="00751AB5"/>
    <w:rsid w:val="0075316D"/>
    <w:rsid w:val="0075653C"/>
    <w:rsid w:val="007663A7"/>
    <w:rsid w:val="00766F58"/>
    <w:rsid w:val="00782679"/>
    <w:rsid w:val="00782928"/>
    <w:rsid w:val="00783604"/>
    <w:rsid w:val="00785B99"/>
    <w:rsid w:val="00785C19"/>
    <w:rsid w:val="00786A8C"/>
    <w:rsid w:val="00794072"/>
    <w:rsid w:val="007A1F4C"/>
    <w:rsid w:val="007B3827"/>
    <w:rsid w:val="007B71D1"/>
    <w:rsid w:val="007C1CC1"/>
    <w:rsid w:val="007C2FD7"/>
    <w:rsid w:val="007C414F"/>
    <w:rsid w:val="007C5F53"/>
    <w:rsid w:val="007D3531"/>
    <w:rsid w:val="007F156F"/>
    <w:rsid w:val="00825788"/>
    <w:rsid w:val="00834692"/>
    <w:rsid w:val="00847F6A"/>
    <w:rsid w:val="0086026A"/>
    <w:rsid w:val="00871DD0"/>
    <w:rsid w:val="008778AC"/>
    <w:rsid w:val="00881513"/>
    <w:rsid w:val="00885BA9"/>
    <w:rsid w:val="00887CFE"/>
    <w:rsid w:val="00893787"/>
    <w:rsid w:val="008A7324"/>
    <w:rsid w:val="008A7BE2"/>
    <w:rsid w:val="008B1BA4"/>
    <w:rsid w:val="008B2234"/>
    <w:rsid w:val="008B3FF2"/>
    <w:rsid w:val="008B4715"/>
    <w:rsid w:val="008C739C"/>
    <w:rsid w:val="008D0BE1"/>
    <w:rsid w:val="008D1780"/>
    <w:rsid w:val="008F1ED6"/>
    <w:rsid w:val="008F7299"/>
    <w:rsid w:val="0090683E"/>
    <w:rsid w:val="0091039E"/>
    <w:rsid w:val="0092492B"/>
    <w:rsid w:val="009269A6"/>
    <w:rsid w:val="00927704"/>
    <w:rsid w:val="0093292E"/>
    <w:rsid w:val="0094006E"/>
    <w:rsid w:val="00953EE3"/>
    <w:rsid w:val="0095774D"/>
    <w:rsid w:val="0097029A"/>
    <w:rsid w:val="0097333D"/>
    <w:rsid w:val="00975028"/>
    <w:rsid w:val="00980200"/>
    <w:rsid w:val="00984779"/>
    <w:rsid w:val="00987BC1"/>
    <w:rsid w:val="0099053B"/>
    <w:rsid w:val="009A12B8"/>
    <w:rsid w:val="009A29EC"/>
    <w:rsid w:val="009A6A27"/>
    <w:rsid w:val="009B0842"/>
    <w:rsid w:val="009B5592"/>
    <w:rsid w:val="009C0A4C"/>
    <w:rsid w:val="009C0AFB"/>
    <w:rsid w:val="009D2D5C"/>
    <w:rsid w:val="009E0F4C"/>
    <w:rsid w:val="009E4DB8"/>
    <w:rsid w:val="009F1F35"/>
    <w:rsid w:val="009F5588"/>
    <w:rsid w:val="009F752F"/>
    <w:rsid w:val="00A033AA"/>
    <w:rsid w:val="00A0697D"/>
    <w:rsid w:val="00A0732D"/>
    <w:rsid w:val="00A1785C"/>
    <w:rsid w:val="00A3275D"/>
    <w:rsid w:val="00A359B6"/>
    <w:rsid w:val="00A36623"/>
    <w:rsid w:val="00A36AC7"/>
    <w:rsid w:val="00A3780E"/>
    <w:rsid w:val="00A42D1B"/>
    <w:rsid w:val="00A55E73"/>
    <w:rsid w:val="00A614A0"/>
    <w:rsid w:val="00A61DDA"/>
    <w:rsid w:val="00A723C3"/>
    <w:rsid w:val="00A76099"/>
    <w:rsid w:val="00A85265"/>
    <w:rsid w:val="00A9156F"/>
    <w:rsid w:val="00AA0279"/>
    <w:rsid w:val="00AB2C80"/>
    <w:rsid w:val="00AB7806"/>
    <w:rsid w:val="00AC326D"/>
    <w:rsid w:val="00AD2A39"/>
    <w:rsid w:val="00AD3EE0"/>
    <w:rsid w:val="00AE12CD"/>
    <w:rsid w:val="00AE4BFC"/>
    <w:rsid w:val="00AE7AA2"/>
    <w:rsid w:val="00AF0397"/>
    <w:rsid w:val="00AF3B91"/>
    <w:rsid w:val="00B02598"/>
    <w:rsid w:val="00B10EF2"/>
    <w:rsid w:val="00B149F9"/>
    <w:rsid w:val="00B15117"/>
    <w:rsid w:val="00B15B27"/>
    <w:rsid w:val="00B161FF"/>
    <w:rsid w:val="00B174A5"/>
    <w:rsid w:val="00B22B97"/>
    <w:rsid w:val="00B24410"/>
    <w:rsid w:val="00B25FB7"/>
    <w:rsid w:val="00B37258"/>
    <w:rsid w:val="00B42347"/>
    <w:rsid w:val="00B42CA4"/>
    <w:rsid w:val="00B45132"/>
    <w:rsid w:val="00B60055"/>
    <w:rsid w:val="00B6260C"/>
    <w:rsid w:val="00B63358"/>
    <w:rsid w:val="00B635C8"/>
    <w:rsid w:val="00B714C6"/>
    <w:rsid w:val="00B82D36"/>
    <w:rsid w:val="00B835FA"/>
    <w:rsid w:val="00B9054D"/>
    <w:rsid w:val="00B96F02"/>
    <w:rsid w:val="00BA7665"/>
    <w:rsid w:val="00BB20A6"/>
    <w:rsid w:val="00BB6D3E"/>
    <w:rsid w:val="00BC2307"/>
    <w:rsid w:val="00BD1A9B"/>
    <w:rsid w:val="00BE5195"/>
    <w:rsid w:val="00BE587F"/>
    <w:rsid w:val="00BE77E2"/>
    <w:rsid w:val="00BF03E3"/>
    <w:rsid w:val="00BF59A1"/>
    <w:rsid w:val="00BF5BD2"/>
    <w:rsid w:val="00BF6199"/>
    <w:rsid w:val="00C04A8D"/>
    <w:rsid w:val="00C04D82"/>
    <w:rsid w:val="00C0641D"/>
    <w:rsid w:val="00C20805"/>
    <w:rsid w:val="00C22A9C"/>
    <w:rsid w:val="00C3399A"/>
    <w:rsid w:val="00C34F5A"/>
    <w:rsid w:val="00C3739B"/>
    <w:rsid w:val="00C555B5"/>
    <w:rsid w:val="00C55B8B"/>
    <w:rsid w:val="00C6215C"/>
    <w:rsid w:val="00C636EA"/>
    <w:rsid w:val="00C647B7"/>
    <w:rsid w:val="00C65C87"/>
    <w:rsid w:val="00C956EF"/>
    <w:rsid w:val="00CB24C8"/>
    <w:rsid w:val="00CB5406"/>
    <w:rsid w:val="00CB7B7B"/>
    <w:rsid w:val="00CC4A81"/>
    <w:rsid w:val="00CC5115"/>
    <w:rsid w:val="00CD2C93"/>
    <w:rsid w:val="00CE62A2"/>
    <w:rsid w:val="00CF7C14"/>
    <w:rsid w:val="00D0410E"/>
    <w:rsid w:val="00D05DC9"/>
    <w:rsid w:val="00D155A8"/>
    <w:rsid w:val="00D27584"/>
    <w:rsid w:val="00D30F02"/>
    <w:rsid w:val="00D3249A"/>
    <w:rsid w:val="00D35016"/>
    <w:rsid w:val="00D37BF8"/>
    <w:rsid w:val="00D37E04"/>
    <w:rsid w:val="00D433AA"/>
    <w:rsid w:val="00D43CAD"/>
    <w:rsid w:val="00D45BBB"/>
    <w:rsid w:val="00D5693F"/>
    <w:rsid w:val="00D67A54"/>
    <w:rsid w:val="00D73328"/>
    <w:rsid w:val="00D76350"/>
    <w:rsid w:val="00D825D2"/>
    <w:rsid w:val="00D90091"/>
    <w:rsid w:val="00D91CEC"/>
    <w:rsid w:val="00D94A7E"/>
    <w:rsid w:val="00DA7EC9"/>
    <w:rsid w:val="00DB48A5"/>
    <w:rsid w:val="00DB5F79"/>
    <w:rsid w:val="00DD5C3F"/>
    <w:rsid w:val="00DE0F71"/>
    <w:rsid w:val="00DF2C95"/>
    <w:rsid w:val="00DF707F"/>
    <w:rsid w:val="00E069B0"/>
    <w:rsid w:val="00E10F78"/>
    <w:rsid w:val="00E2269A"/>
    <w:rsid w:val="00E237B4"/>
    <w:rsid w:val="00E31BF5"/>
    <w:rsid w:val="00E34923"/>
    <w:rsid w:val="00E4357C"/>
    <w:rsid w:val="00E44FA2"/>
    <w:rsid w:val="00E474CA"/>
    <w:rsid w:val="00E47B16"/>
    <w:rsid w:val="00E50941"/>
    <w:rsid w:val="00E50DDC"/>
    <w:rsid w:val="00E54081"/>
    <w:rsid w:val="00E60E0B"/>
    <w:rsid w:val="00E74BE5"/>
    <w:rsid w:val="00E84F0D"/>
    <w:rsid w:val="00E8557D"/>
    <w:rsid w:val="00E859F8"/>
    <w:rsid w:val="00E969DF"/>
    <w:rsid w:val="00EA5674"/>
    <w:rsid w:val="00EA77F7"/>
    <w:rsid w:val="00EB5509"/>
    <w:rsid w:val="00EC2486"/>
    <w:rsid w:val="00EC7D50"/>
    <w:rsid w:val="00ED031C"/>
    <w:rsid w:val="00EE44C2"/>
    <w:rsid w:val="00EE6514"/>
    <w:rsid w:val="00EF16C7"/>
    <w:rsid w:val="00EF59DF"/>
    <w:rsid w:val="00F15D2B"/>
    <w:rsid w:val="00F161F7"/>
    <w:rsid w:val="00F20E1C"/>
    <w:rsid w:val="00F21B4E"/>
    <w:rsid w:val="00F24E35"/>
    <w:rsid w:val="00F27F0A"/>
    <w:rsid w:val="00F44008"/>
    <w:rsid w:val="00F5172F"/>
    <w:rsid w:val="00F5559D"/>
    <w:rsid w:val="00F64A05"/>
    <w:rsid w:val="00F657E8"/>
    <w:rsid w:val="00F67294"/>
    <w:rsid w:val="00F70833"/>
    <w:rsid w:val="00F7101B"/>
    <w:rsid w:val="00F7219D"/>
    <w:rsid w:val="00F722A6"/>
    <w:rsid w:val="00F72D97"/>
    <w:rsid w:val="00F73B19"/>
    <w:rsid w:val="00F75A86"/>
    <w:rsid w:val="00F760DB"/>
    <w:rsid w:val="00F76BC1"/>
    <w:rsid w:val="00F8701C"/>
    <w:rsid w:val="00F87CDC"/>
    <w:rsid w:val="00F9019E"/>
    <w:rsid w:val="00F95F0E"/>
    <w:rsid w:val="00FB4DC9"/>
    <w:rsid w:val="00FB5461"/>
    <w:rsid w:val="00FC1DBD"/>
    <w:rsid w:val="00FC3E7A"/>
    <w:rsid w:val="00FC610D"/>
    <w:rsid w:val="00FD701E"/>
    <w:rsid w:val="00FE1E37"/>
    <w:rsid w:val="00FE1E66"/>
    <w:rsid w:val="00FE32F1"/>
    <w:rsid w:val="00FE3E1E"/>
    <w:rsid w:val="00FF471C"/>
    <w:rsid w:val="00FF4D24"/>
    <w:rsid w:val="00FF4D50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D201"/>
  <w15:docId w15:val="{8841833A-D60B-44CA-BA73-35A6C245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78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26780"/>
    <w:pPr>
      <w:keepNext/>
      <w:tabs>
        <w:tab w:val="num" w:pos="432"/>
      </w:tabs>
      <w:ind w:left="432" w:hanging="432"/>
      <w:jc w:val="center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22"/>
    <w:qFormat/>
    <w:pPr>
      <w:numPr>
        <w:ilvl w:val="2"/>
        <w:numId w:val="32"/>
      </w:numPr>
      <w:suppressAutoHyphens w:val="0"/>
      <w:spacing w:before="240" w:after="240" w:line="240" w:lineRule="exact"/>
      <w:outlineLvl w:val="2"/>
    </w:pPr>
    <w:rPr>
      <w:rFonts w:ascii="Times" w:hAnsi="Times"/>
      <w:b/>
      <w:sz w:val="24"/>
      <w:lang w:val="en-US" w:eastAsia="en-US"/>
    </w:rPr>
  </w:style>
  <w:style w:type="paragraph" w:styleId="4">
    <w:name w:val="heading 4"/>
    <w:basedOn w:val="a"/>
    <w:next w:val="22"/>
    <w:qFormat/>
    <w:pPr>
      <w:keepNext/>
      <w:numPr>
        <w:ilvl w:val="3"/>
        <w:numId w:val="32"/>
      </w:numPr>
      <w:suppressAutoHyphens w:val="0"/>
      <w:spacing w:before="240" w:after="60" w:line="220" w:lineRule="exact"/>
      <w:jc w:val="both"/>
      <w:outlineLvl w:val="3"/>
    </w:pPr>
    <w:rPr>
      <w:b/>
      <w:i/>
      <w:sz w:val="22"/>
      <w:lang w:val="en-US" w:eastAsia="en-US"/>
    </w:rPr>
  </w:style>
  <w:style w:type="paragraph" w:styleId="5">
    <w:name w:val="heading 5"/>
    <w:basedOn w:val="a"/>
    <w:next w:val="22"/>
    <w:qFormat/>
    <w:pPr>
      <w:numPr>
        <w:ilvl w:val="4"/>
        <w:numId w:val="32"/>
      </w:numPr>
      <w:suppressAutoHyphens w:val="0"/>
      <w:spacing w:before="240" w:after="60" w:line="220" w:lineRule="exact"/>
      <w:jc w:val="both"/>
      <w:outlineLvl w:val="4"/>
    </w:pPr>
    <w:rPr>
      <w:rFonts w:ascii="Arial" w:hAnsi="Arial"/>
      <w:sz w:val="22"/>
      <w:lang w:val="en-US" w:eastAsia="en-US"/>
    </w:rPr>
  </w:style>
  <w:style w:type="paragraph" w:styleId="6">
    <w:name w:val="heading 6"/>
    <w:basedOn w:val="a"/>
    <w:next w:val="22"/>
    <w:qFormat/>
    <w:pPr>
      <w:numPr>
        <w:ilvl w:val="5"/>
        <w:numId w:val="32"/>
      </w:numPr>
      <w:suppressAutoHyphens w:val="0"/>
      <w:spacing w:before="240" w:after="60" w:line="220" w:lineRule="exact"/>
      <w:jc w:val="both"/>
      <w:outlineLvl w:val="5"/>
    </w:pPr>
    <w:rPr>
      <w:rFonts w:ascii="Arial" w:hAnsi="Arial"/>
      <w:i/>
      <w:sz w:val="22"/>
      <w:lang w:val="en-US" w:eastAsia="en-US"/>
    </w:rPr>
  </w:style>
  <w:style w:type="paragraph" w:styleId="7">
    <w:name w:val="heading 7"/>
    <w:basedOn w:val="a"/>
    <w:next w:val="22"/>
    <w:qFormat/>
    <w:pPr>
      <w:numPr>
        <w:ilvl w:val="6"/>
        <w:numId w:val="32"/>
      </w:numPr>
      <w:suppressAutoHyphens w:val="0"/>
      <w:spacing w:before="240" w:after="60" w:line="220" w:lineRule="exact"/>
      <w:jc w:val="both"/>
      <w:outlineLvl w:val="6"/>
    </w:pPr>
    <w:rPr>
      <w:rFonts w:ascii="Arial" w:hAnsi="Arial"/>
      <w:sz w:val="20"/>
      <w:lang w:val="en-US" w:eastAsia="en-US"/>
    </w:rPr>
  </w:style>
  <w:style w:type="paragraph" w:styleId="8">
    <w:name w:val="heading 8"/>
    <w:basedOn w:val="a"/>
    <w:next w:val="22"/>
    <w:qFormat/>
    <w:pPr>
      <w:numPr>
        <w:ilvl w:val="7"/>
        <w:numId w:val="32"/>
      </w:numPr>
      <w:suppressAutoHyphens w:val="0"/>
      <w:spacing w:before="240" w:after="60" w:line="220" w:lineRule="exact"/>
      <w:jc w:val="both"/>
      <w:outlineLvl w:val="7"/>
    </w:pPr>
    <w:rPr>
      <w:rFonts w:ascii="Arial" w:hAnsi="Arial"/>
      <w:i/>
      <w:sz w:val="20"/>
      <w:lang w:val="en-US" w:eastAsia="en-US"/>
    </w:rPr>
  </w:style>
  <w:style w:type="paragraph" w:styleId="9">
    <w:name w:val="heading 9"/>
    <w:basedOn w:val="a"/>
    <w:next w:val="22"/>
    <w:qFormat/>
    <w:pPr>
      <w:numPr>
        <w:ilvl w:val="8"/>
        <w:numId w:val="32"/>
      </w:numPr>
      <w:suppressAutoHyphens w:val="0"/>
      <w:spacing w:before="240" w:after="60" w:line="220" w:lineRule="exact"/>
      <w:jc w:val="both"/>
      <w:outlineLvl w:val="8"/>
    </w:pPr>
    <w:rPr>
      <w:rFonts w:ascii="Arial" w:hAnsi="Arial"/>
      <w:i/>
      <w:sz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6780"/>
    <w:rPr>
      <w:rFonts w:ascii="Times New Roman" w:eastAsia="Times New Roman" w:hAnsi="Times New Roman" w:cs="Times New Roman"/>
      <w:sz w:val="36"/>
      <w:szCs w:val="20"/>
      <w:lang w:eastAsia="ar-SA"/>
    </w:rPr>
  </w:style>
  <w:style w:type="character" w:styleId="a3">
    <w:name w:val="page number"/>
    <w:basedOn w:val="a0"/>
    <w:rsid w:val="00626780"/>
  </w:style>
  <w:style w:type="paragraph" w:styleId="a4">
    <w:name w:val="header"/>
    <w:basedOn w:val="a"/>
    <w:link w:val="a5"/>
    <w:rsid w:val="00626780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rsid w:val="0062678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1">
    <w:name w:val="Обычный1"/>
    <w:rsid w:val="00626780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a6">
    <w:name w:val="Стиль"/>
    <w:rsid w:val="00626780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110">
    <w:name w:val="Заголовок 11"/>
    <w:basedOn w:val="11"/>
    <w:next w:val="11"/>
    <w:rsid w:val="00626780"/>
    <w:pPr>
      <w:keepNext/>
    </w:pPr>
    <w:rPr>
      <w:sz w:val="28"/>
    </w:rPr>
  </w:style>
  <w:style w:type="paragraph" w:customStyle="1" w:styleId="23">
    <w:name w:val="Название2"/>
    <w:basedOn w:val="11"/>
    <w:rsid w:val="00626780"/>
    <w:pPr>
      <w:suppressAutoHyphens w:val="0"/>
      <w:jc w:val="center"/>
    </w:pPr>
    <w:rPr>
      <w:rFonts w:eastAsia="Times New Roman"/>
      <w:b/>
      <w:color w:val="000000"/>
      <w:sz w:val="28"/>
      <w:lang w:val="en-GB" w:eastAsia="ru-RU"/>
    </w:rPr>
  </w:style>
  <w:style w:type="paragraph" w:styleId="a7">
    <w:name w:val="Balloon Text"/>
    <w:basedOn w:val="a"/>
    <w:link w:val="a8"/>
    <w:uiPriority w:val="99"/>
    <w:semiHidden/>
    <w:unhideWhenUsed/>
    <w:rsid w:val="008F1ED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1ED6"/>
    <w:rPr>
      <w:rFonts w:ascii="Tahoma" w:eastAsia="Times New Roman" w:hAnsi="Tahoma" w:cs="Tahoma"/>
      <w:sz w:val="16"/>
      <w:szCs w:val="16"/>
      <w:lang w:eastAsia="ar-SA"/>
    </w:rPr>
  </w:style>
  <w:style w:type="paragraph" w:styleId="a9">
    <w:name w:val="Normal (Web)"/>
    <w:basedOn w:val="a"/>
    <w:uiPriority w:val="99"/>
    <w:semiHidden/>
    <w:unhideWhenUsed/>
    <w:rsid w:val="00431A2B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uiPriority w:val="99"/>
    <w:rsid w:val="00431A2B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a">
    <w:name w:val="List Paragraph"/>
    <w:basedOn w:val="a"/>
    <w:qFormat/>
    <w:rsid w:val="0051208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BA7665"/>
    <w:rPr>
      <w:color w:val="808080"/>
    </w:rPr>
  </w:style>
  <w:style w:type="table" w:styleId="ac">
    <w:name w:val="Table Grid"/>
    <w:basedOn w:val="a1"/>
    <w:uiPriority w:val="59"/>
    <w:rsid w:val="00BF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0z1">
    <w:name w:val="WW8Num20z1"/>
    <w:rsid w:val="002A255F"/>
    <w:rPr>
      <w:rFonts w:ascii="Courier New" w:hAnsi="Courier New"/>
    </w:rPr>
  </w:style>
  <w:style w:type="paragraph" w:styleId="ad">
    <w:name w:val="Body Text Indent"/>
    <w:basedOn w:val="a"/>
    <w:link w:val="ae"/>
    <w:unhideWhenUsed/>
    <w:rsid w:val="008778AC"/>
    <w:pPr>
      <w:ind w:firstLine="284"/>
      <w:jc w:val="both"/>
    </w:pPr>
    <w:rPr>
      <w:sz w:val="24"/>
    </w:rPr>
  </w:style>
  <w:style w:type="character" w:customStyle="1" w:styleId="ae">
    <w:name w:val="Основной текст с отступом Знак"/>
    <w:basedOn w:val="a0"/>
    <w:link w:val="ad"/>
    <w:rsid w:val="008778A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">
    <w:name w:val="footer"/>
    <w:basedOn w:val="a"/>
    <w:link w:val="af0"/>
    <w:uiPriority w:val="99"/>
    <w:unhideWhenUsed/>
    <w:rsid w:val="00AB780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B780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ng-star-inserted">
    <w:name w:val="ng-star-inserted"/>
    <w:basedOn w:val="a"/>
    <w:rsid w:val="00B63358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triad">
    <w:name w:val="triad"/>
    <w:basedOn w:val="a0"/>
    <w:rsid w:val="00B63358"/>
  </w:style>
  <w:style w:type="character" w:customStyle="1" w:styleId="ng-star-inserted1">
    <w:name w:val="ng-star-inserted1"/>
    <w:basedOn w:val="a0"/>
    <w:rsid w:val="00137DD7"/>
  </w:style>
  <w:style w:type="paragraph" w:customStyle="1" w:styleId="ng-star-inserted2">
    <w:name w:val="ng-star-inserted2"/>
    <w:basedOn w:val="a"/>
    <w:rsid w:val="00C65C87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styleId="af1">
    <w:name w:val="annotation reference"/>
    <w:basedOn w:val="a0"/>
    <w:uiPriority w:val="99"/>
    <w:semiHidden/>
    <w:unhideWhenUsed/>
    <w:rsid w:val="0018445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8445D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8445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8445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8445D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03018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paragraph" w:customStyle="1" w:styleId="af6">
    <w:name w:val="af6"/>
    <w:basedOn w:val="a"/>
    <w:next w:val="af7"/>
    <w:qFormat/>
    <w:rsid w:val="00030186"/>
    <w:pPr>
      <w:suppressAutoHyphens w:val="0"/>
      <w:spacing w:before="240" w:after="720"/>
      <w:jc w:val="right"/>
    </w:pPr>
    <w:rPr>
      <w:rFonts w:ascii="Arial" w:hAnsi="Arial"/>
      <w:b/>
      <w:kern w:val="28"/>
      <w:sz w:val="64"/>
      <w:lang w:val="en-US" w:eastAsia="en-US"/>
    </w:rPr>
  </w:style>
  <w:style w:type="paragraph" w:customStyle="1" w:styleId="ByLine">
    <w:name w:val="ByLine"/>
    <w:basedOn w:val="af7"/>
    <w:rsid w:val="00030186"/>
    <w:pPr>
      <w:suppressAutoHyphens w:val="0"/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 w:eastAsia="en-US"/>
    </w:rPr>
  </w:style>
  <w:style w:type="paragraph" w:customStyle="1" w:styleId="line">
    <w:name w:val="line"/>
    <w:basedOn w:val="af7"/>
    <w:rsid w:val="00030186"/>
    <w:pPr>
      <w:pBdr>
        <w:top w:val="single" w:sz="36" w:space="1" w:color="auto"/>
      </w:pBdr>
      <w:suppressAutoHyphens w:val="0"/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  <w:lang w:val="en-US" w:eastAsia="en-US"/>
    </w:rPr>
  </w:style>
  <w:style w:type="paragraph" w:styleId="af7">
    <w:name w:val="Title"/>
    <w:basedOn w:val="a"/>
    <w:next w:val="a"/>
    <w:link w:val="af8"/>
    <w:uiPriority w:val="10"/>
    <w:qFormat/>
    <w:rsid w:val="000301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030186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13">
    <w:name w:val="toc 1"/>
    <w:basedOn w:val="a"/>
    <w:next w:val="a"/>
    <w:uiPriority w:val="39"/>
    <w:rsid w:val="00030186"/>
    <w:pPr>
      <w:tabs>
        <w:tab w:val="left" w:pos="360"/>
        <w:tab w:val="right" w:leader="dot" w:pos="9360"/>
      </w:tabs>
      <w:suppressAutoHyphens w:val="0"/>
      <w:spacing w:before="60" w:line="220" w:lineRule="exact"/>
      <w:ind w:left="360" w:hanging="360"/>
      <w:jc w:val="both"/>
    </w:pPr>
    <w:rPr>
      <w:rFonts w:ascii="Times" w:hAnsi="Times"/>
      <w:b/>
      <w:noProof/>
      <w:sz w:val="24"/>
      <w:lang w:val="en-US" w:eastAsia="en-US"/>
    </w:rPr>
  </w:style>
  <w:style w:type="paragraph" w:styleId="24">
    <w:name w:val="toc 2"/>
    <w:basedOn w:val="a"/>
    <w:next w:val="a"/>
    <w:uiPriority w:val="39"/>
    <w:rsid w:val="00030186"/>
    <w:pPr>
      <w:tabs>
        <w:tab w:val="right" w:leader="dot" w:pos="9360"/>
      </w:tabs>
      <w:suppressAutoHyphens w:val="0"/>
      <w:spacing w:line="220" w:lineRule="exact"/>
      <w:ind w:left="270"/>
      <w:jc w:val="both"/>
    </w:pPr>
    <w:rPr>
      <w:rFonts w:ascii="Times" w:hAnsi="Times"/>
      <w:sz w:val="22"/>
      <w:lang w:val="en-US" w:eastAsia="en-US"/>
    </w:rPr>
  </w:style>
  <w:style w:type="paragraph" w:customStyle="1" w:styleId="TOCEntry">
    <w:name w:val="TOCEntry"/>
    <w:basedOn w:val="a"/>
    <w:rsid w:val="00030186"/>
    <w:pPr>
      <w:keepNext/>
      <w:keepLines/>
      <w:suppressAutoHyphens w:val="0"/>
      <w:spacing w:before="120" w:after="240" w:line="240" w:lineRule="atLeast"/>
    </w:pPr>
    <w:rPr>
      <w:rFonts w:ascii="Times" w:hAnsi="Times"/>
      <w:b/>
      <w:sz w:val="36"/>
      <w:lang w:val="en-US" w:eastAsia="en-US"/>
    </w:rPr>
  </w:style>
  <w:style w:type="paragraph" w:customStyle="1" w:styleId="level4">
    <w:name w:val="level 4"/>
    <w:basedOn w:val="a"/>
    <w:rsid w:val="00030186"/>
    <w:pPr>
      <w:suppressAutoHyphens w:val="0"/>
      <w:spacing w:before="120" w:after="120" w:line="240" w:lineRule="exact"/>
      <w:ind w:left="634"/>
    </w:pPr>
    <w:rPr>
      <w:rFonts w:ascii="Times" w:hAnsi="Times"/>
      <w:sz w:val="24"/>
      <w:lang w:val="en-US" w:eastAsia="en-US"/>
    </w:rPr>
  </w:style>
  <w:style w:type="paragraph" w:customStyle="1" w:styleId="template">
    <w:name w:val="template"/>
    <w:basedOn w:val="a"/>
    <w:rsid w:val="00030186"/>
    <w:pPr>
      <w:suppressAutoHyphens w:val="0"/>
      <w:spacing w:line="240" w:lineRule="exact"/>
    </w:pPr>
    <w:rPr>
      <w:rFonts w:ascii="Arial" w:hAnsi="Arial"/>
      <w:i/>
      <w:sz w:val="22"/>
      <w:lang w:val="en-US" w:eastAsia="en-US"/>
    </w:rPr>
  </w:style>
  <w:style w:type="paragraph" w:customStyle="1" w:styleId="requirement">
    <w:name w:val="requirement"/>
    <w:basedOn w:val="level4"/>
    <w:rsid w:val="00030186"/>
    <w:pPr>
      <w:spacing w:before="0" w:after="0"/>
      <w:ind w:left="2348" w:hanging="994"/>
    </w:pPr>
    <w:rPr>
      <w:rFonts w:ascii="Times New Roman" w:hAnsi="Times New Roman"/>
    </w:rPr>
  </w:style>
  <w:style w:type="character" w:styleId="af9">
    <w:name w:val="Hyperlink"/>
    <w:rsid w:val="00030186"/>
    <w:rPr>
      <w:color w:val="0000FF"/>
      <w:u w:val="single"/>
    </w:rPr>
  </w:style>
  <w:style w:type="paragraph" w:customStyle="1" w:styleId="ChangeHistoryTitle">
    <w:name w:val="ChangeHistory Title"/>
    <w:basedOn w:val="a"/>
    <w:pPr>
      <w:keepNext/>
      <w:suppressAutoHyphens w:val="0"/>
      <w:spacing w:before="60" w:after="60"/>
      <w:jc w:val="center"/>
    </w:pPr>
    <w:rPr>
      <w:rFonts w:ascii="Arial" w:hAnsi="Arial"/>
      <w:b/>
      <w:sz w:val="36"/>
      <w:lang w:val="en-US" w:eastAsia="en-US"/>
    </w:rPr>
  </w:style>
  <w:style w:type="paragraph" w:customStyle="1" w:styleId="12">
    <w:name w:val="Заголовок 12"/>
    <w:basedOn w:val="a"/>
    <w:next w:val="22"/>
    <w:qFormat/>
    <w:pPr>
      <w:keepNext/>
      <w:keepLines/>
      <w:numPr>
        <w:numId w:val="32"/>
      </w:numPr>
      <w:suppressAutoHyphens w:val="0"/>
      <w:spacing w:before="480" w:after="240" w:line="240" w:lineRule="atLeast"/>
      <w:outlineLvl w:val="0"/>
    </w:pPr>
    <w:rPr>
      <w:rFonts w:ascii="Times" w:hAnsi="Times"/>
      <w:b/>
      <w:kern w:val="28"/>
      <w:sz w:val="36"/>
      <w:lang w:val="en-US" w:eastAsia="en-US"/>
    </w:rPr>
  </w:style>
  <w:style w:type="paragraph" w:customStyle="1" w:styleId="22">
    <w:name w:val="Обычный2"/>
    <w:qFormat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21">
    <w:name w:val="Заголовок 21"/>
    <w:basedOn w:val="a"/>
    <w:next w:val="22"/>
    <w:qFormat/>
    <w:pPr>
      <w:keepNext/>
      <w:keepLines/>
      <w:numPr>
        <w:ilvl w:val="1"/>
        <w:numId w:val="32"/>
      </w:numPr>
      <w:suppressAutoHyphens w:val="0"/>
      <w:spacing w:before="280" w:after="280" w:line="240" w:lineRule="atLeast"/>
      <w:outlineLvl w:val="1"/>
    </w:pPr>
    <w:rPr>
      <w:rFonts w:ascii="Times" w:hAnsi="Times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general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7908A-AC0C-4058-A76A-0AA29F635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 PORTUGAS</cp:lastModifiedBy>
  <cp:revision>9</cp:revision>
  <dcterms:created xsi:type="dcterms:W3CDTF">2023-04-09T13:50:00Z</dcterms:created>
  <dcterms:modified xsi:type="dcterms:W3CDTF">2023-04-10T10:02:00Z</dcterms:modified>
</cp:coreProperties>
</file>