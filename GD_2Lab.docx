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8081" w14:textId="77777777" w:rsidR="00431A2B" w:rsidRPr="005A7B6E" w:rsidRDefault="00BA31F6" w:rsidP="00431A2B">
      <w:pPr>
        <w:pStyle w:val="a9"/>
        <w:jc w:val="center"/>
        <w:rPr>
          <w:rFonts w:eastAsia="TimesNewRomanPS-BoldMT"/>
          <w:szCs w:val="28"/>
        </w:rPr>
      </w:pPr>
      <w:r w:rsidRPr="005A7B6E">
        <w:rPr>
          <w:rFonts w:eastAsia="TimesNewRomanPS-BoldMT"/>
          <w:szCs w:val="28"/>
        </w:rPr>
        <w:t>ГОСУДАРСТВЕННОЕ ОБРАЗОВАТЕЛЬНОЕ УЧРЕЖДЕНИЕ</w:t>
      </w:r>
    </w:p>
    <w:p w14:paraId="4EADC33B" w14:textId="77777777" w:rsidR="00431A2B" w:rsidRPr="005A7B6E" w:rsidRDefault="00BA31F6" w:rsidP="00431A2B">
      <w:pPr>
        <w:pStyle w:val="a9"/>
        <w:jc w:val="center"/>
        <w:rPr>
          <w:rFonts w:eastAsia="TimesNewRomanPS-BoldMT"/>
          <w:szCs w:val="28"/>
        </w:rPr>
      </w:pPr>
      <w:r w:rsidRPr="005A7B6E">
        <w:rPr>
          <w:rFonts w:eastAsia="TimesNewRomanPS-BoldMT"/>
          <w:szCs w:val="28"/>
        </w:rPr>
        <w:t>ВЫСШЕГО ПРОФЕССИОНАЛЬНОГО ОБРАЗОВАНИЯ</w:t>
      </w:r>
    </w:p>
    <w:p w14:paraId="7B279DB3" w14:textId="77777777" w:rsidR="00431A2B" w:rsidRPr="005A7B6E" w:rsidRDefault="00BA31F6" w:rsidP="00431A2B">
      <w:pPr>
        <w:pStyle w:val="a9"/>
        <w:jc w:val="center"/>
        <w:rPr>
          <w:rFonts w:eastAsia="TimesNewRomanPS-BoldMT"/>
          <w:szCs w:val="28"/>
        </w:rPr>
      </w:pPr>
      <w:r w:rsidRPr="005A7B6E">
        <w:rPr>
          <w:rFonts w:eastAsia="TimesNewRomanPS-BoldMT"/>
          <w:szCs w:val="28"/>
        </w:rPr>
        <w:t>"ДОНЕЦКИЙ НАЦИОНАЛЬНЫЙ ТЕХНИЧЕСКИЙ УНИВЕРСИТЕТ"</w:t>
      </w:r>
    </w:p>
    <w:p w14:paraId="39D9D21D" w14:textId="77777777" w:rsidR="00431A2B" w:rsidRPr="005A7B6E" w:rsidRDefault="00431A2B" w:rsidP="00431A2B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745E8690" w14:textId="77777777" w:rsidR="00431A2B" w:rsidRPr="005A7B6E" w:rsidRDefault="00431A2B" w:rsidP="00431A2B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695D2EF5" w14:textId="77777777" w:rsidR="00431A2B" w:rsidRPr="005A7B6E" w:rsidRDefault="00431A2B" w:rsidP="00431A2B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36DF5588" w14:textId="77777777" w:rsidR="00431A2B" w:rsidRPr="005A7B6E" w:rsidRDefault="00BA31F6" w:rsidP="00431A2B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ФИСП</w:t>
      </w:r>
    </w:p>
    <w:p w14:paraId="30E104CB" w14:textId="77777777" w:rsidR="00431A2B" w:rsidRPr="005A7B6E" w:rsidRDefault="00BA31F6" w:rsidP="00431A2B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5A7B6E">
        <w:rPr>
          <w:rFonts w:eastAsia="MS Mincho" w:cs="Times New Roman"/>
          <w:szCs w:val="28"/>
        </w:rPr>
        <w:t>Кафедра ПИ</w:t>
      </w:r>
    </w:p>
    <w:p w14:paraId="4381B70A" w14:textId="77777777" w:rsidR="00431A2B" w:rsidRPr="005A7B6E" w:rsidRDefault="00431A2B" w:rsidP="00431A2B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6257C58F" w14:textId="77777777" w:rsidR="00431A2B" w:rsidRPr="005A7B6E" w:rsidRDefault="00431A2B" w:rsidP="00431A2B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5C42F15D" w14:textId="77777777" w:rsidR="00431A2B" w:rsidRPr="005A7B6E" w:rsidRDefault="00431A2B" w:rsidP="00431A2B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0F3264A4" w14:textId="6CEAF73B" w:rsidR="00431A2B" w:rsidRPr="00B928B0" w:rsidRDefault="00BA31F6" w:rsidP="00431A2B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5A7B6E">
        <w:rPr>
          <w:rFonts w:eastAsia="MS Mincho" w:cs="Times New Roman"/>
          <w:szCs w:val="28"/>
        </w:rPr>
        <w:t>Лабораторная работа №</w:t>
      </w:r>
      <w:r w:rsidR="00B928B0" w:rsidRPr="00B928B0">
        <w:rPr>
          <w:rFonts w:eastAsia="MS Mincho" w:cs="Times New Roman"/>
          <w:szCs w:val="28"/>
        </w:rPr>
        <w:t>2</w:t>
      </w:r>
    </w:p>
    <w:p w14:paraId="1B4B919E" w14:textId="3B3D81B8" w:rsidR="00431A2B" w:rsidRPr="005A7B6E" w:rsidRDefault="00BA31F6" w:rsidP="00431A2B">
      <w:pPr>
        <w:pStyle w:val="Standard"/>
        <w:ind w:firstLine="0"/>
        <w:jc w:val="center"/>
      </w:pPr>
      <w:r w:rsidRPr="005A7B6E">
        <w:rPr>
          <w:rFonts w:eastAsia="MS Mincho" w:cs="Times New Roman"/>
          <w:bCs/>
          <w:szCs w:val="28"/>
        </w:rPr>
        <w:t>по курсу: «</w:t>
      </w:r>
      <w:r w:rsidR="008C433D">
        <w:t>Групповая динамика и коммуникации</w:t>
      </w:r>
      <w:r w:rsidRPr="005A7B6E">
        <w:rPr>
          <w:rFonts w:eastAsia="MS Mincho" w:cs="Times New Roman"/>
          <w:bCs/>
          <w:szCs w:val="28"/>
          <w:lang w:val="uk-UA"/>
        </w:rPr>
        <w:t>»</w:t>
      </w:r>
    </w:p>
    <w:p w14:paraId="3D1E0A0E" w14:textId="57B474E3" w:rsidR="00431A2B" w:rsidRPr="00AB7806" w:rsidRDefault="00BA31F6" w:rsidP="00AB7806">
      <w:pPr>
        <w:jc w:val="center"/>
        <w:rPr>
          <w:sz w:val="24"/>
          <w:szCs w:val="24"/>
          <w:lang w:eastAsia="ru-RU"/>
        </w:rPr>
      </w:pPr>
      <w:r w:rsidRPr="008778AC">
        <w:rPr>
          <w:szCs w:val="28"/>
        </w:rPr>
        <w:t>по теме</w:t>
      </w:r>
      <w:r w:rsidRPr="0014128B">
        <w:rPr>
          <w:szCs w:val="28"/>
        </w:rPr>
        <w:t xml:space="preserve">: </w:t>
      </w:r>
      <w:r w:rsidRPr="00AB7806">
        <w:rPr>
          <w:szCs w:val="28"/>
        </w:rPr>
        <w:t>«</w:t>
      </w:r>
      <w:r w:rsidR="00DD20CC">
        <w:t>Составление пользовательских историй User Stories</w:t>
      </w:r>
      <w:r w:rsidRPr="00AB7806">
        <w:rPr>
          <w:szCs w:val="28"/>
        </w:rPr>
        <w:t>»</w:t>
      </w:r>
    </w:p>
    <w:p w14:paraId="447482A4" w14:textId="77777777" w:rsidR="00431A2B" w:rsidRPr="005A7B6E" w:rsidRDefault="00431A2B" w:rsidP="00431A2B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44C4B953" w14:textId="77777777" w:rsidR="00431A2B" w:rsidRDefault="00431A2B" w:rsidP="00431A2B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4A0686A2" w14:textId="77777777" w:rsidR="00431A2B" w:rsidRPr="005A7B6E" w:rsidRDefault="00431A2B" w:rsidP="00431A2B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7767DAC0" w14:textId="77777777" w:rsidR="00431A2B" w:rsidRPr="005A7B6E" w:rsidRDefault="00BA31F6" w:rsidP="00431A2B">
      <w:pPr>
        <w:pStyle w:val="Standard"/>
        <w:ind w:firstLine="0"/>
        <w:jc w:val="right"/>
      </w:pPr>
      <w:r w:rsidRPr="005A7B6E">
        <w:rPr>
          <w:rFonts w:eastAsia="MS Mincho" w:cs="Times New Roman"/>
          <w:bCs/>
          <w:szCs w:val="28"/>
        </w:rPr>
        <w:t>Выполнил</w:t>
      </w:r>
      <w:r w:rsidR="00B60055">
        <w:rPr>
          <w:rFonts w:eastAsia="MS Mincho" w:cs="Times New Roman"/>
          <w:bCs/>
          <w:szCs w:val="28"/>
        </w:rPr>
        <w:t>и</w:t>
      </w:r>
      <w:r w:rsidRPr="005A7B6E">
        <w:rPr>
          <w:rFonts w:eastAsia="MS Mincho" w:cs="Times New Roman"/>
          <w:bCs/>
          <w:szCs w:val="28"/>
          <w:lang w:val="uk-UA"/>
        </w:rPr>
        <w:t>:</w:t>
      </w:r>
    </w:p>
    <w:p w14:paraId="663FF926" w14:textId="77777777" w:rsidR="00431A2B" w:rsidRPr="005A7B6E" w:rsidRDefault="00BA31F6" w:rsidP="00431A2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ПИ-21</w:t>
      </w:r>
      <w:r w:rsidR="00834692">
        <w:rPr>
          <w:rFonts w:eastAsia="MS Mincho" w:cs="Times New Roman"/>
          <w:bCs/>
          <w:szCs w:val="28"/>
        </w:rPr>
        <w:t>в</w:t>
      </w:r>
    </w:p>
    <w:p w14:paraId="3F461B52" w14:textId="77777777" w:rsidR="00431A2B" w:rsidRDefault="00BA31F6" w:rsidP="00431A2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Лесовой Н.М.</w:t>
      </w:r>
    </w:p>
    <w:p w14:paraId="7F92DD92" w14:textId="77777777" w:rsidR="00B60055" w:rsidRDefault="00BA31F6" w:rsidP="00431A2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Неснов А.А.</w:t>
      </w:r>
    </w:p>
    <w:p w14:paraId="404B2080" w14:textId="77777777" w:rsidR="00431A2B" w:rsidRPr="005A7B6E" w:rsidRDefault="00BA31F6" w:rsidP="00431A2B">
      <w:pPr>
        <w:pStyle w:val="Standard"/>
        <w:ind w:firstLine="0"/>
        <w:jc w:val="right"/>
      </w:pPr>
      <w:r w:rsidRPr="005A7B6E">
        <w:rPr>
          <w:rFonts w:eastAsia="MS Mincho" w:cs="Times New Roman"/>
          <w:bCs/>
          <w:szCs w:val="28"/>
        </w:rPr>
        <w:t>Проверила</w:t>
      </w:r>
      <w:r w:rsidRPr="005A7B6E">
        <w:rPr>
          <w:rFonts w:eastAsia="MS Mincho" w:cs="Times New Roman"/>
          <w:bCs/>
          <w:szCs w:val="28"/>
          <w:lang w:val="uk-UA"/>
        </w:rPr>
        <w:t>:</w:t>
      </w:r>
    </w:p>
    <w:p w14:paraId="1D2AAF16" w14:textId="30802B10" w:rsidR="00431A2B" w:rsidRPr="005A7B6E" w:rsidRDefault="00DD20CC" w:rsidP="00431A2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Грищенко Д</w:t>
      </w:r>
      <w:r w:rsidR="00BA31F6">
        <w:rPr>
          <w:rFonts w:eastAsia="MS Mincho" w:cs="Times New Roman"/>
          <w:bCs/>
          <w:szCs w:val="28"/>
        </w:rPr>
        <w:t>.</w:t>
      </w:r>
      <w:r>
        <w:rPr>
          <w:rFonts w:eastAsia="MS Mincho" w:cs="Times New Roman"/>
          <w:bCs/>
          <w:szCs w:val="28"/>
        </w:rPr>
        <w:t>А.</w:t>
      </w:r>
    </w:p>
    <w:p w14:paraId="098B97A4" w14:textId="77777777" w:rsidR="00431A2B" w:rsidRPr="005A7B6E" w:rsidRDefault="00431A2B" w:rsidP="00431A2B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14:paraId="4B452E57" w14:textId="77777777" w:rsidR="00431A2B" w:rsidRPr="005A7B6E" w:rsidRDefault="00431A2B" w:rsidP="00431A2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380FAF8D" w14:textId="77777777" w:rsidR="00431A2B" w:rsidRDefault="00431A2B" w:rsidP="00431A2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4CCE75EF" w14:textId="77777777" w:rsidR="00431A2B" w:rsidRPr="005A7B6E" w:rsidRDefault="00431A2B" w:rsidP="00431A2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278F3721" w14:textId="77777777" w:rsidR="00431A2B" w:rsidRDefault="00431A2B" w:rsidP="00431A2B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3C42B6A5" w14:textId="0A3CF7DE" w:rsidR="00431A2B" w:rsidRDefault="00431A2B" w:rsidP="00431A2B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5FFDA2F0" w14:textId="77777777" w:rsidR="00DD20CC" w:rsidRPr="005A7B6E" w:rsidRDefault="00DD20CC" w:rsidP="00431A2B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6665A09F" w14:textId="77777777" w:rsidR="00431A2B" w:rsidRDefault="00BA31F6" w:rsidP="00B60055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</w:t>
      </w:r>
      <w:r w:rsidR="00AB7806">
        <w:rPr>
          <w:rFonts w:eastAsia="MS Mincho" w:cs="Times New Roman"/>
          <w:bCs/>
          <w:szCs w:val="28"/>
        </w:rPr>
        <w:t>3</w:t>
      </w:r>
    </w:p>
    <w:p w14:paraId="63CFD4F1" w14:textId="77777777" w:rsidR="00AB7806" w:rsidRPr="00820B6A" w:rsidRDefault="00BA31F6" w:rsidP="00AB7806">
      <w:pPr>
        <w:tabs>
          <w:tab w:val="left" w:pos="709"/>
        </w:tabs>
        <w:suppressAutoHyphens w:val="0"/>
        <w:spacing w:line="360" w:lineRule="auto"/>
        <w:ind w:firstLine="709"/>
        <w:jc w:val="center"/>
      </w:pPr>
      <w:r>
        <w:lastRenderedPageBreak/>
        <w:t xml:space="preserve">Вариант </w:t>
      </w:r>
      <w:r w:rsidR="00DF7002" w:rsidRPr="00820B6A">
        <w:t>7</w:t>
      </w:r>
    </w:p>
    <w:p w14:paraId="372911F2" w14:textId="77777777" w:rsidR="00B60055" w:rsidRDefault="00BA31F6" w:rsidP="00B60055">
      <w:pPr>
        <w:tabs>
          <w:tab w:val="left" w:pos="709"/>
        </w:tabs>
        <w:suppressAutoHyphens w:val="0"/>
        <w:spacing w:line="360" w:lineRule="auto"/>
        <w:ind w:firstLine="709"/>
        <w:jc w:val="both"/>
      </w:pPr>
      <w:r>
        <w:t xml:space="preserve">Цель работы: </w:t>
      </w:r>
      <w:r w:rsidR="00820B6A">
        <w:t>Получить практические навыки в составлении пользовательских историй.</w:t>
      </w:r>
    </w:p>
    <w:p w14:paraId="3DA23613" w14:textId="77777777" w:rsidR="00AB7806" w:rsidRDefault="00BA31F6" w:rsidP="00AB7806">
      <w:pPr>
        <w:tabs>
          <w:tab w:val="left" w:pos="709"/>
        </w:tabs>
        <w:suppressAutoHyphens w:val="0"/>
        <w:spacing w:line="360" w:lineRule="auto"/>
        <w:ind w:firstLine="709"/>
        <w:jc w:val="both"/>
      </w:pPr>
      <w:r>
        <w:t xml:space="preserve">Задания к лабораторной работе. </w:t>
      </w:r>
    </w:p>
    <w:p w14:paraId="1301437B" w14:textId="77777777" w:rsidR="00F75A86" w:rsidRDefault="00BA31F6" w:rsidP="00B60055">
      <w:pPr>
        <w:tabs>
          <w:tab w:val="left" w:pos="709"/>
        </w:tabs>
        <w:suppressAutoHyphens w:val="0"/>
        <w:spacing w:line="360" w:lineRule="auto"/>
        <w:jc w:val="both"/>
      </w:pPr>
      <w:r>
        <w:tab/>
        <w:t>Для повышения эффективности труда секретаря-референта требуется приложение для подсчета кол-ва e-mail адресов в тексте и формирования списка уникальных е-mail-ов.</w:t>
      </w:r>
    </w:p>
    <w:p w14:paraId="56963D7C" w14:textId="77777777" w:rsidR="00461DD4" w:rsidRPr="00ED3AF6" w:rsidRDefault="00461DD4" w:rsidP="00AE31CF">
      <w:pPr>
        <w:tabs>
          <w:tab w:val="left" w:pos="709"/>
        </w:tabs>
        <w:suppressAutoHyphens w:val="0"/>
        <w:spacing w:line="360" w:lineRule="auto"/>
        <w:jc w:val="both"/>
        <w:rPr>
          <w:sz w:val="24"/>
          <w:szCs w:val="24"/>
          <w:lang w:eastAsia="en-US"/>
        </w:rPr>
      </w:pPr>
    </w:p>
    <w:p w14:paraId="0C73740B" w14:textId="77777777" w:rsidR="00ED3AF6" w:rsidRPr="00725993" w:rsidRDefault="00ED3AF6" w:rsidP="00ED3AF6">
      <w:pPr>
        <w:suppressAutoHyphens w:val="0"/>
        <w:spacing w:after="160" w:line="259" w:lineRule="auto"/>
        <w:jc w:val="center"/>
        <w:rPr>
          <w:rFonts w:eastAsia="Calibri"/>
          <w:b/>
          <w:szCs w:val="28"/>
          <w:lang w:val="en-US" w:eastAsia="en-US"/>
        </w:rPr>
      </w:pPr>
      <w:r w:rsidRPr="00D5583D">
        <w:rPr>
          <w:rFonts w:eastAsiaTheme="minorHAnsi"/>
          <w:color w:val="000000"/>
          <w:szCs w:val="28"/>
          <w:shd w:val="clear" w:color="auto" w:fill="FFFFFF"/>
          <w:lang w:val="en-US" w:eastAsia="en-US"/>
        </w:rPr>
        <w:t>User Story</w:t>
      </w:r>
      <w:r w:rsidRPr="00D5583D">
        <w:rPr>
          <w:rFonts w:eastAsiaTheme="minorHAnsi"/>
          <w:color w:val="000000"/>
          <w:szCs w:val="28"/>
          <w:lang w:val="en-US" w:eastAsia="en-US"/>
        </w:rPr>
        <w:br/>
      </w:r>
      <w:r w:rsidRPr="00EC5169">
        <w:rPr>
          <w:rFonts w:eastAsiaTheme="minorHAnsi"/>
          <w:color w:val="000000"/>
          <w:szCs w:val="28"/>
          <w:shd w:val="clear" w:color="auto" w:fill="FFFFFF"/>
          <w:lang w:eastAsia="en-US"/>
        </w:rPr>
        <w:t>Проекта</w:t>
      </w:r>
      <w:r w:rsidRPr="00D5583D">
        <w:rPr>
          <w:rFonts w:eastAsiaTheme="minorHAnsi"/>
          <w:color w:val="000000"/>
          <w:szCs w:val="28"/>
          <w:shd w:val="clear" w:color="auto" w:fill="FFFFFF"/>
          <w:lang w:val="en-US" w:eastAsia="en-US"/>
        </w:rPr>
        <w:t xml:space="preserve"> </w:t>
      </w:r>
      <w:r>
        <w:rPr>
          <w:rFonts w:eastAsiaTheme="minorHAnsi"/>
          <w:color w:val="000000"/>
          <w:szCs w:val="28"/>
          <w:shd w:val="clear" w:color="auto" w:fill="FFFFFF"/>
          <w:lang w:val="en-US" w:eastAsia="en-US"/>
        </w:rPr>
        <w:t>E-mail-List</w:t>
      </w:r>
    </w:p>
    <w:p w14:paraId="44377681" w14:textId="77777777" w:rsidR="00ED3AF6" w:rsidRDefault="00ED3AF6" w:rsidP="00ED3AF6">
      <w:pPr>
        <w:numPr>
          <w:ilvl w:val="0"/>
          <w:numId w:val="33"/>
        </w:numPr>
        <w:suppressAutoHyphens w:val="0"/>
        <w:spacing w:after="160" w:line="259" w:lineRule="auto"/>
        <w:contextualSpacing/>
        <w:jc w:val="both"/>
        <w:rPr>
          <w:rFonts w:eastAsia="Calibri"/>
          <w:szCs w:val="28"/>
          <w:lang w:eastAsia="en-US"/>
        </w:rPr>
      </w:pPr>
      <w:r w:rsidRPr="006F2795">
        <w:rPr>
          <w:rFonts w:eastAsiaTheme="minorHAnsi"/>
          <w:b/>
          <w:szCs w:val="28"/>
          <w:lang w:eastAsia="en-US"/>
        </w:rPr>
        <w:t xml:space="preserve">Как </w:t>
      </w:r>
      <w:r w:rsidRPr="006F2795">
        <w:rPr>
          <w:rFonts w:eastAsiaTheme="minorHAnsi"/>
          <w:szCs w:val="28"/>
          <w:u w:val="single"/>
          <w:lang w:eastAsia="en-US"/>
        </w:rPr>
        <w:t>пользователь</w:t>
      </w:r>
      <w:r w:rsidRPr="00780C05">
        <w:rPr>
          <w:rFonts w:eastAsiaTheme="minorHAnsi"/>
          <w:szCs w:val="28"/>
          <w:lang w:eastAsia="en-US"/>
        </w:rPr>
        <w:t xml:space="preserve"> я </w:t>
      </w:r>
      <w:r w:rsidRPr="006F2795">
        <w:rPr>
          <w:rFonts w:eastAsiaTheme="minorHAnsi"/>
          <w:b/>
          <w:szCs w:val="28"/>
          <w:lang w:eastAsia="en-US"/>
        </w:rPr>
        <w:t>хочу</w:t>
      </w:r>
      <w:r w:rsidRPr="00780C05">
        <w:rPr>
          <w:rFonts w:eastAsiaTheme="minorHAnsi"/>
          <w:szCs w:val="28"/>
          <w:lang w:eastAsia="en-US"/>
        </w:rPr>
        <w:t xml:space="preserve"> иметь возможность ввода данных </w:t>
      </w:r>
      <w:r w:rsidRPr="006F2795">
        <w:rPr>
          <w:rFonts w:eastAsiaTheme="minorHAnsi"/>
          <w:b/>
          <w:szCs w:val="28"/>
          <w:lang w:eastAsia="en-US"/>
        </w:rPr>
        <w:t>такую</w:t>
      </w:r>
      <w:r w:rsidRPr="00780C05">
        <w:rPr>
          <w:rFonts w:eastAsiaTheme="minorHAnsi"/>
          <w:szCs w:val="28"/>
          <w:lang w:eastAsia="en-US"/>
        </w:rPr>
        <w:t xml:space="preserve">, чтобы можно было вводить </w:t>
      </w:r>
      <w:r>
        <w:rPr>
          <w:rFonts w:eastAsiaTheme="minorHAnsi"/>
          <w:szCs w:val="28"/>
          <w:lang w:eastAsia="en-US"/>
        </w:rPr>
        <w:t>одну или несколько электронных почт</w:t>
      </w:r>
      <w:r w:rsidRPr="00780C05">
        <w:rPr>
          <w:rFonts w:eastAsiaTheme="minorHAnsi"/>
          <w:szCs w:val="28"/>
          <w:lang w:eastAsia="en-US"/>
        </w:rPr>
        <w:t>.</w:t>
      </w:r>
    </w:p>
    <w:p w14:paraId="1ECA08A9" w14:textId="77777777" w:rsidR="00ED3AF6" w:rsidRPr="00780C05" w:rsidRDefault="00ED3AF6" w:rsidP="00ED3AF6">
      <w:pPr>
        <w:suppressAutoHyphens w:val="0"/>
        <w:spacing w:after="160" w:line="259" w:lineRule="auto"/>
        <w:ind w:left="360"/>
        <w:contextualSpacing/>
        <w:jc w:val="both"/>
        <w:rPr>
          <w:rFonts w:eastAsia="Calibri"/>
          <w:szCs w:val="28"/>
          <w:lang w:eastAsia="en-US"/>
        </w:rPr>
      </w:pPr>
    </w:p>
    <w:p w14:paraId="47BAEE0C" w14:textId="77777777" w:rsidR="00ED3AF6" w:rsidRPr="00780C05" w:rsidRDefault="00ED3AF6" w:rsidP="00ED3AF6">
      <w:pPr>
        <w:numPr>
          <w:ilvl w:val="0"/>
          <w:numId w:val="33"/>
        </w:numPr>
        <w:suppressAutoHyphens w:val="0"/>
        <w:spacing w:after="160" w:line="259" w:lineRule="auto"/>
        <w:contextualSpacing/>
        <w:jc w:val="both"/>
        <w:rPr>
          <w:rFonts w:eastAsia="Calibri"/>
          <w:szCs w:val="28"/>
          <w:lang w:eastAsia="en-US"/>
        </w:rPr>
      </w:pPr>
      <w:r w:rsidRPr="006F2795">
        <w:rPr>
          <w:rFonts w:eastAsiaTheme="minorHAnsi"/>
          <w:b/>
          <w:szCs w:val="28"/>
          <w:lang w:eastAsia="en-US"/>
        </w:rPr>
        <w:t>Как</w:t>
      </w:r>
      <w:r w:rsidRPr="00780C05">
        <w:rPr>
          <w:rFonts w:eastAsiaTheme="minorHAnsi"/>
          <w:szCs w:val="28"/>
          <w:lang w:eastAsia="en-US"/>
        </w:rPr>
        <w:t xml:space="preserve"> </w:t>
      </w:r>
      <w:r w:rsidRPr="006F2795">
        <w:rPr>
          <w:rFonts w:eastAsiaTheme="minorHAnsi"/>
          <w:szCs w:val="28"/>
          <w:u w:val="single"/>
          <w:lang w:eastAsia="en-US"/>
        </w:rPr>
        <w:t>пользователь</w:t>
      </w:r>
      <w:r w:rsidRPr="00780C05">
        <w:rPr>
          <w:rFonts w:eastAsiaTheme="minorHAnsi"/>
          <w:szCs w:val="28"/>
          <w:lang w:eastAsia="en-US"/>
        </w:rPr>
        <w:t xml:space="preserve"> я </w:t>
      </w:r>
      <w:r w:rsidRPr="006F2795">
        <w:rPr>
          <w:rFonts w:eastAsiaTheme="minorHAnsi"/>
          <w:b/>
          <w:szCs w:val="28"/>
          <w:lang w:eastAsia="en-US"/>
        </w:rPr>
        <w:t>хочу</w:t>
      </w:r>
      <w:r w:rsidRPr="00780C05">
        <w:rPr>
          <w:rFonts w:eastAsiaTheme="minorHAnsi"/>
          <w:szCs w:val="28"/>
          <w:lang w:eastAsia="en-US"/>
        </w:rPr>
        <w:t xml:space="preserve"> иметь возможность </w:t>
      </w:r>
      <w:r>
        <w:rPr>
          <w:rFonts w:eastAsiaTheme="minorHAnsi"/>
          <w:szCs w:val="28"/>
          <w:lang w:eastAsia="en-US"/>
        </w:rPr>
        <w:t>поиска</w:t>
      </w:r>
      <w:r w:rsidRPr="00780C05">
        <w:rPr>
          <w:rFonts w:eastAsiaTheme="minorHAnsi"/>
          <w:szCs w:val="28"/>
          <w:lang w:eastAsia="en-US"/>
        </w:rPr>
        <w:t xml:space="preserve"> </w:t>
      </w:r>
      <w:r w:rsidRPr="006F2795">
        <w:rPr>
          <w:rFonts w:eastAsiaTheme="minorHAnsi"/>
          <w:b/>
          <w:szCs w:val="28"/>
          <w:lang w:eastAsia="en-US"/>
        </w:rPr>
        <w:t>такую</w:t>
      </w:r>
      <w:r w:rsidRPr="00780C05">
        <w:rPr>
          <w:rFonts w:eastAsiaTheme="minorHAnsi"/>
          <w:szCs w:val="28"/>
          <w:lang w:eastAsia="en-US"/>
        </w:rPr>
        <w:t>,</w:t>
      </w:r>
      <w:r>
        <w:rPr>
          <w:rFonts w:eastAsiaTheme="minorHAnsi"/>
          <w:szCs w:val="28"/>
          <w:lang w:eastAsia="en-US"/>
        </w:rPr>
        <w:t xml:space="preserve"> чтобы можно было искать по </w:t>
      </w:r>
      <w:r w:rsidRPr="00D5583D">
        <w:rPr>
          <w:rFonts w:eastAsiaTheme="minorHAnsi"/>
          <w:szCs w:val="28"/>
          <w:lang w:eastAsia="en-US"/>
        </w:rPr>
        <w:t>E-mail сервисам</w:t>
      </w:r>
      <w:r w:rsidRPr="00780C05">
        <w:rPr>
          <w:rFonts w:eastAsiaTheme="minorHAnsi"/>
          <w:szCs w:val="28"/>
          <w:lang w:eastAsia="en-US"/>
        </w:rPr>
        <w:t>.</w:t>
      </w:r>
    </w:p>
    <w:p w14:paraId="694B141B" w14:textId="77777777" w:rsidR="00ED3AF6" w:rsidRPr="00780C05" w:rsidRDefault="00ED3AF6" w:rsidP="00ED3AF6">
      <w:pPr>
        <w:suppressAutoHyphens w:val="0"/>
        <w:spacing w:after="160" w:line="259" w:lineRule="auto"/>
        <w:ind w:left="360"/>
        <w:contextualSpacing/>
        <w:jc w:val="both"/>
        <w:rPr>
          <w:rFonts w:eastAsia="Calibri"/>
          <w:szCs w:val="28"/>
          <w:lang w:eastAsia="en-US"/>
        </w:rPr>
      </w:pPr>
    </w:p>
    <w:p w14:paraId="004F302C" w14:textId="77777777" w:rsidR="00ED3AF6" w:rsidRPr="00780C05" w:rsidRDefault="00ED3AF6" w:rsidP="00ED3AF6">
      <w:pPr>
        <w:numPr>
          <w:ilvl w:val="0"/>
          <w:numId w:val="33"/>
        </w:numPr>
        <w:suppressAutoHyphens w:val="0"/>
        <w:spacing w:after="160" w:line="259" w:lineRule="auto"/>
        <w:contextualSpacing/>
        <w:jc w:val="both"/>
        <w:rPr>
          <w:rFonts w:eastAsia="Calibri"/>
          <w:szCs w:val="28"/>
          <w:lang w:eastAsia="en-US"/>
        </w:rPr>
      </w:pPr>
      <w:r w:rsidRPr="006F2795">
        <w:rPr>
          <w:rFonts w:eastAsiaTheme="minorHAnsi"/>
          <w:b/>
          <w:szCs w:val="28"/>
          <w:lang w:eastAsia="en-US"/>
        </w:rPr>
        <w:t>Как</w:t>
      </w:r>
      <w:r w:rsidRPr="00780C05">
        <w:rPr>
          <w:rFonts w:eastAsiaTheme="minorHAnsi"/>
          <w:szCs w:val="28"/>
          <w:lang w:eastAsia="en-US"/>
        </w:rPr>
        <w:t xml:space="preserve"> </w:t>
      </w:r>
      <w:r w:rsidRPr="006F2795">
        <w:rPr>
          <w:rFonts w:eastAsiaTheme="minorHAnsi"/>
          <w:szCs w:val="28"/>
          <w:u w:val="single"/>
          <w:lang w:eastAsia="en-US"/>
        </w:rPr>
        <w:t>пользователь</w:t>
      </w:r>
      <w:r w:rsidRPr="00780C05">
        <w:rPr>
          <w:rFonts w:eastAsiaTheme="minorHAnsi"/>
          <w:szCs w:val="28"/>
          <w:lang w:eastAsia="en-US"/>
        </w:rPr>
        <w:t xml:space="preserve"> </w:t>
      </w:r>
      <w:r w:rsidRPr="006F2795">
        <w:rPr>
          <w:rFonts w:eastAsiaTheme="minorHAnsi"/>
          <w:b/>
          <w:szCs w:val="28"/>
          <w:lang w:eastAsia="en-US"/>
        </w:rPr>
        <w:t>хочу</w:t>
      </w:r>
      <w:r w:rsidRPr="00780C05">
        <w:rPr>
          <w:rFonts w:eastAsiaTheme="minorHAnsi"/>
          <w:szCs w:val="28"/>
          <w:lang w:eastAsia="en-US"/>
        </w:rPr>
        <w:t xml:space="preserve"> возможность вывода </w:t>
      </w:r>
      <w:r>
        <w:rPr>
          <w:rFonts w:eastAsiaTheme="minorHAnsi"/>
          <w:szCs w:val="28"/>
          <w:lang w:eastAsia="en-US"/>
        </w:rPr>
        <w:t>электронных почт</w:t>
      </w:r>
      <w:r w:rsidRPr="00780C05">
        <w:rPr>
          <w:rFonts w:eastAsiaTheme="minorHAnsi"/>
          <w:szCs w:val="28"/>
          <w:lang w:eastAsia="en-US"/>
        </w:rPr>
        <w:t xml:space="preserve"> </w:t>
      </w:r>
      <w:r w:rsidRPr="006F2795">
        <w:rPr>
          <w:rFonts w:eastAsiaTheme="minorHAnsi"/>
          <w:b/>
          <w:szCs w:val="28"/>
          <w:lang w:eastAsia="en-US"/>
        </w:rPr>
        <w:t>такую</w:t>
      </w:r>
      <w:r w:rsidRPr="00780C05">
        <w:rPr>
          <w:rFonts w:eastAsiaTheme="minorHAnsi"/>
          <w:szCs w:val="28"/>
          <w:lang w:eastAsia="en-US"/>
        </w:rPr>
        <w:t>,</w:t>
      </w:r>
      <w:r>
        <w:rPr>
          <w:rFonts w:eastAsiaTheme="minorHAnsi"/>
          <w:szCs w:val="28"/>
          <w:lang w:eastAsia="en-US"/>
        </w:rPr>
        <w:t xml:space="preserve"> чтобы можно было выводить в текстовый файл список уникальных электронных почт.</w:t>
      </w:r>
    </w:p>
    <w:p w14:paraId="78F7ABB9" w14:textId="77777777" w:rsidR="00ED3AF6" w:rsidRPr="00780C05" w:rsidRDefault="00ED3AF6" w:rsidP="00ED3AF6">
      <w:pPr>
        <w:suppressAutoHyphens w:val="0"/>
        <w:spacing w:after="160" w:line="259" w:lineRule="auto"/>
        <w:ind w:left="360"/>
        <w:contextualSpacing/>
        <w:jc w:val="both"/>
        <w:rPr>
          <w:rFonts w:eastAsia="Calibri"/>
          <w:szCs w:val="28"/>
          <w:lang w:eastAsia="en-US"/>
        </w:rPr>
      </w:pPr>
    </w:p>
    <w:p w14:paraId="5083CAB3" w14:textId="77777777" w:rsidR="00ED3AF6" w:rsidRPr="00780C05" w:rsidRDefault="00ED3AF6" w:rsidP="00ED3AF6">
      <w:pPr>
        <w:numPr>
          <w:ilvl w:val="0"/>
          <w:numId w:val="33"/>
        </w:numPr>
        <w:suppressAutoHyphens w:val="0"/>
        <w:spacing w:after="160" w:line="259" w:lineRule="auto"/>
        <w:contextualSpacing/>
        <w:jc w:val="both"/>
        <w:rPr>
          <w:rFonts w:eastAsia="Calibri"/>
          <w:szCs w:val="28"/>
          <w:lang w:eastAsia="en-US"/>
        </w:rPr>
      </w:pPr>
      <w:r w:rsidRPr="006F2795">
        <w:rPr>
          <w:rFonts w:eastAsiaTheme="minorHAnsi"/>
          <w:b/>
          <w:szCs w:val="28"/>
          <w:lang w:eastAsia="en-US"/>
        </w:rPr>
        <w:t>Как</w:t>
      </w:r>
      <w:r w:rsidRPr="00780C05">
        <w:rPr>
          <w:rFonts w:eastAsiaTheme="minorHAnsi"/>
          <w:szCs w:val="28"/>
          <w:lang w:eastAsia="en-US"/>
        </w:rPr>
        <w:t xml:space="preserve"> </w:t>
      </w:r>
      <w:r w:rsidRPr="006F2795">
        <w:rPr>
          <w:rFonts w:eastAsiaTheme="minorHAnsi"/>
          <w:szCs w:val="28"/>
          <w:u w:val="single"/>
          <w:lang w:eastAsia="en-US"/>
        </w:rPr>
        <w:t>пользователь</w:t>
      </w:r>
      <w:r w:rsidRPr="00780C05">
        <w:rPr>
          <w:rFonts w:eastAsiaTheme="minorHAnsi"/>
          <w:szCs w:val="28"/>
          <w:lang w:eastAsia="en-US"/>
        </w:rPr>
        <w:t xml:space="preserve"> </w:t>
      </w:r>
      <w:r w:rsidRPr="006F2795">
        <w:rPr>
          <w:rFonts w:eastAsiaTheme="minorHAnsi"/>
          <w:b/>
          <w:szCs w:val="28"/>
          <w:lang w:eastAsia="en-US"/>
        </w:rPr>
        <w:t>хочу</w:t>
      </w:r>
      <w:r w:rsidRPr="00780C05">
        <w:rPr>
          <w:rFonts w:eastAsiaTheme="minorHAnsi"/>
          <w:szCs w:val="28"/>
          <w:lang w:eastAsia="en-US"/>
        </w:rPr>
        <w:t xml:space="preserve"> возможность </w:t>
      </w:r>
      <w:r>
        <w:rPr>
          <w:rFonts w:eastAsiaTheme="minorHAnsi"/>
          <w:szCs w:val="28"/>
          <w:lang w:eastAsia="en-US"/>
        </w:rPr>
        <w:t>проверки почты</w:t>
      </w:r>
      <w:r w:rsidRPr="00780C05">
        <w:rPr>
          <w:rFonts w:eastAsiaTheme="minorHAnsi"/>
          <w:szCs w:val="28"/>
          <w:lang w:eastAsia="en-US"/>
        </w:rPr>
        <w:t xml:space="preserve"> </w:t>
      </w:r>
      <w:r w:rsidRPr="006F2795">
        <w:rPr>
          <w:rFonts w:eastAsiaTheme="minorHAnsi"/>
          <w:b/>
          <w:szCs w:val="28"/>
          <w:lang w:eastAsia="en-US"/>
        </w:rPr>
        <w:t>такую</w:t>
      </w:r>
      <w:r w:rsidRPr="00780C05">
        <w:rPr>
          <w:rFonts w:eastAsiaTheme="minorHAnsi"/>
          <w:szCs w:val="28"/>
          <w:lang w:eastAsia="en-US"/>
        </w:rPr>
        <w:t>,</w:t>
      </w:r>
      <w:r>
        <w:rPr>
          <w:rFonts w:eastAsiaTheme="minorHAnsi"/>
          <w:szCs w:val="28"/>
          <w:lang w:eastAsia="en-US"/>
        </w:rPr>
        <w:t xml:space="preserve"> чтобы можно было проверить электронную почту на то существует она или нет.</w:t>
      </w:r>
    </w:p>
    <w:p w14:paraId="6B040BDE" w14:textId="77777777" w:rsidR="00ED3AF6" w:rsidRPr="00780C05" w:rsidRDefault="00ED3AF6" w:rsidP="00ED3AF6">
      <w:pPr>
        <w:suppressAutoHyphens w:val="0"/>
        <w:spacing w:after="160" w:line="259" w:lineRule="auto"/>
        <w:ind w:left="360"/>
        <w:contextualSpacing/>
        <w:jc w:val="both"/>
        <w:rPr>
          <w:rFonts w:eastAsia="Calibri"/>
          <w:szCs w:val="28"/>
          <w:lang w:eastAsia="en-US"/>
        </w:rPr>
      </w:pPr>
    </w:p>
    <w:p w14:paraId="1548317F" w14:textId="77777777" w:rsidR="00ED3AF6" w:rsidRPr="00780C05" w:rsidRDefault="00ED3AF6" w:rsidP="00ED3AF6">
      <w:pPr>
        <w:numPr>
          <w:ilvl w:val="0"/>
          <w:numId w:val="33"/>
        </w:numPr>
        <w:suppressAutoHyphens w:val="0"/>
        <w:spacing w:after="160" w:line="259" w:lineRule="auto"/>
        <w:contextualSpacing/>
        <w:jc w:val="both"/>
        <w:rPr>
          <w:rFonts w:eastAsia="Calibri"/>
          <w:szCs w:val="28"/>
          <w:lang w:eastAsia="en-US"/>
        </w:rPr>
      </w:pPr>
      <w:r w:rsidRPr="006F2795">
        <w:rPr>
          <w:rFonts w:eastAsiaTheme="minorHAnsi"/>
          <w:b/>
          <w:szCs w:val="28"/>
          <w:lang w:eastAsia="en-US"/>
        </w:rPr>
        <w:t>Как</w:t>
      </w:r>
      <w:r w:rsidRPr="00780C05"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u w:val="single"/>
          <w:lang w:eastAsia="en-US"/>
        </w:rPr>
        <w:t>администратор</w:t>
      </w:r>
      <w:r w:rsidRPr="00780C05">
        <w:rPr>
          <w:rFonts w:eastAsiaTheme="minorHAnsi"/>
          <w:szCs w:val="28"/>
          <w:lang w:eastAsia="en-US"/>
        </w:rPr>
        <w:t xml:space="preserve"> я </w:t>
      </w:r>
      <w:r w:rsidRPr="006F2795">
        <w:rPr>
          <w:rFonts w:eastAsiaTheme="minorHAnsi"/>
          <w:b/>
          <w:szCs w:val="28"/>
          <w:lang w:eastAsia="en-US"/>
        </w:rPr>
        <w:t>хочу</w:t>
      </w:r>
      <w:r w:rsidRPr="00780C05">
        <w:rPr>
          <w:rFonts w:eastAsiaTheme="minorHAnsi"/>
          <w:szCs w:val="28"/>
          <w:lang w:eastAsia="en-US"/>
        </w:rPr>
        <w:t xml:space="preserve"> иметь возможность </w:t>
      </w:r>
      <w:r>
        <w:rPr>
          <w:rFonts w:eastAsiaTheme="minorHAnsi"/>
          <w:szCs w:val="28"/>
          <w:lang w:eastAsia="en-US"/>
        </w:rPr>
        <w:t>редактирования</w:t>
      </w:r>
      <w:r w:rsidRPr="00780C05">
        <w:rPr>
          <w:rFonts w:eastAsiaTheme="minorHAnsi"/>
          <w:szCs w:val="28"/>
          <w:lang w:eastAsia="en-US"/>
        </w:rPr>
        <w:t xml:space="preserve"> </w:t>
      </w:r>
      <w:r w:rsidRPr="006F2795">
        <w:rPr>
          <w:rFonts w:eastAsiaTheme="minorHAnsi"/>
          <w:b/>
          <w:szCs w:val="28"/>
          <w:lang w:eastAsia="en-US"/>
        </w:rPr>
        <w:t>такую</w:t>
      </w:r>
      <w:r w:rsidRPr="00780C05">
        <w:rPr>
          <w:rFonts w:eastAsiaTheme="minorHAnsi"/>
          <w:szCs w:val="28"/>
          <w:lang w:eastAsia="en-US"/>
        </w:rPr>
        <w:t>, чтобы можно было</w:t>
      </w:r>
      <w:r>
        <w:rPr>
          <w:rFonts w:eastAsiaTheme="minorHAnsi"/>
          <w:szCs w:val="28"/>
          <w:lang w:eastAsia="en-US"/>
        </w:rPr>
        <w:t xml:space="preserve"> редактировать список электронных почт других пользователей.</w:t>
      </w:r>
    </w:p>
    <w:p w14:paraId="32869196" w14:textId="093F25B5" w:rsidR="00ED3AF6" w:rsidRPr="00ED3AF6" w:rsidRDefault="00ED3AF6" w:rsidP="00AE31CF">
      <w:pPr>
        <w:tabs>
          <w:tab w:val="left" w:pos="709"/>
        </w:tabs>
        <w:suppressAutoHyphens w:val="0"/>
        <w:spacing w:line="360" w:lineRule="auto"/>
        <w:jc w:val="both"/>
        <w:rPr>
          <w:sz w:val="24"/>
          <w:szCs w:val="24"/>
          <w:lang w:eastAsia="en-US"/>
        </w:rPr>
        <w:sectPr w:rsidR="00ED3AF6" w:rsidRPr="00ED3AF6" w:rsidSect="00AE31CF">
          <w:headerReference w:type="default" r:id="rId8"/>
          <w:pgSz w:w="11906" w:h="16838"/>
          <w:pgMar w:top="1276" w:right="1134" w:bottom="426" w:left="1134" w:header="720" w:footer="720" w:gutter="0"/>
          <w:cols w:space="720"/>
          <w:docGrid w:linePitch="360"/>
        </w:sectPr>
      </w:pPr>
    </w:p>
    <w:p w14:paraId="5589649F" w14:textId="77777777" w:rsidR="00ED3AF6" w:rsidRPr="001E47E9" w:rsidRDefault="00ED3AF6" w:rsidP="00ED3AF6">
      <w:pPr>
        <w:suppressAutoHyphens w:val="0"/>
        <w:spacing w:after="160" w:line="259" w:lineRule="auto"/>
        <w:jc w:val="center"/>
        <w:rPr>
          <w:rFonts w:eastAsia="Calibri"/>
          <w:b/>
          <w:szCs w:val="28"/>
          <w:lang w:val="en-US" w:eastAsia="en-US"/>
        </w:rPr>
      </w:pPr>
      <w:r w:rsidRPr="00D5583D">
        <w:rPr>
          <w:rFonts w:eastAsiaTheme="minorHAnsi"/>
          <w:color w:val="000000"/>
          <w:szCs w:val="28"/>
          <w:shd w:val="clear" w:color="auto" w:fill="FFFFFF"/>
          <w:lang w:val="en-US" w:eastAsia="en-US"/>
        </w:rPr>
        <w:lastRenderedPageBreak/>
        <w:t>User Story</w:t>
      </w:r>
      <w:r w:rsidRPr="00D5583D">
        <w:rPr>
          <w:rFonts w:eastAsiaTheme="minorHAnsi"/>
          <w:color w:val="000000"/>
          <w:szCs w:val="28"/>
          <w:lang w:val="en-US" w:eastAsia="en-US"/>
        </w:rPr>
        <w:br/>
      </w:r>
      <w:r w:rsidRPr="00EC5169">
        <w:rPr>
          <w:rFonts w:eastAsiaTheme="minorHAnsi"/>
          <w:color w:val="000000"/>
          <w:szCs w:val="28"/>
          <w:shd w:val="clear" w:color="auto" w:fill="FFFFFF"/>
          <w:lang w:eastAsia="en-US"/>
        </w:rPr>
        <w:t>Проекта</w:t>
      </w:r>
      <w:r w:rsidRPr="00D5583D">
        <w:rPr>
          <w:rFonts w:eastAsiaTheme="minorHAnsi"/>
          <w:color w:val="000000"/>
          <w:szCs w:val="28"/>
          <w:shd w:val="clear" w:color="auto" w:fill="FFFFFF"/>
          <w:lang w:val="en-US" w:eastAsia="en-US"/>
        </w:rPr>
        <w:t xml:space="preserve"> </w:t>
      </w:r>
      <w:r>
        <w:rPr>
          <w:rFonts w:eastAsiaTheme="minorHAnsi"/>
          <w:color w:val="000000"/>
          <w:szCs w:val="28"/>
          <w:shd w:val="clear" w:color="auto" w:fill="FFFFFF"/>
          <w:lang w:val="en-US" w:eastAsia="en-US"/>
        </w:rPr>
        <w:t>E-mail-List</w:t>
      </w:r>
    </w:p>
    <w:p w14:paraId="12E61DA1" w14:textId="77777777" w:rsidR="00ED3AF6" w:rsidRPr="004A6D35" w:rsidRDefault="00ED3AF6" w:rsidP="00ED3AF6">
      <w:pPr>
        <w:suppressAutoHyphens w:val="0"/>
        <w:spacing w:after="160" w:line="259" w:lineRule="auto"/>
        <w:ind w:left="360"/>
        <w:contextualSpacing/>
        <w:jc w:val="both"/>
        <w:rPr>
          <w:rFonts w:eastAsia="Calibri"/>
          <w:szCs w:val="28"/>
          <w:lang w:val="en-US" w:eastAsia="en-US"/>
        </w:rPr>
      </w:pPr>
    </w:p>
    <w:p w14:paraId="210B5240" w14:textId="77777777" w:rsidR="00ED3AF6" w:rsidRDefault="00ED3AF6" w:rsidP="00ED3AF6">
      <w:pPr>
        <w:numPr>
          <w:ilvl w:val="0"/>
          <w:numId w:val="34"/>
        </w:numPr>
        <w:suppressAutoHyphens w:val="0"/>
        <w:spacing w:after="160" w:line="259" w:lineRule="auto"/>
        <w:contextualSpacing/>
        <w:jc w:val="both"/>
        <w:rPr>
          <w:rFonts w:eastAsia="Calibri"/>
          <w:szCs w:val="28"/>
          <w:lang w:eastAsia="en-US"/>
        </w:rPr>
      </w:pPr>
      <w:r w:rsidRPr="001E47E9">
        <w:rPr>
          <w:rFonts w:eastAsiaTheme="minorHAnsi"/>
          <w:b/>
          <w:bCs/>
          <w:szCs w:val="28"/>
          <w:lang w:eastAsia="en-US"/>
        </w:rPr>
        <w:t>Как</w:t>
      </w:r>
      <w:r>
        <w:rPr>
          <w:rFonts w:eastAsiaTheme="minorHAnsi"/>
          <w:szCs w:val="28"/>
          <w:lang w:eastAsia="en-US"/>
        </w:rPr>
        <w:t xml:space="preserve"> </w:t>
      </w:r>
      <w:r w:rsidRPr="001E47E9">
        <w:rPr>
          <w:rFonts w:eastAsiaTheme="minorHAnsi"/>
          <w:szCs w:val="28"/>
          <w:u w:val="single"/>
          <w:lang w:eastAsia="en-US"/>
        </w:rPr>
        <w:t>пользователь</w:t>
      </w:r>
      <w:r>
        <w:rPr>
          <w:rFonts w:eastAsiaTheme="minorHAnsi"/>
          <w:szCs w:val="28"/>
          <w:lang w:eastAsia="en-US"/>
        </w:rPr>
        <w:t xml:space="preserve"> </w:t>
      </w:r>
      <w:r w:rsidRPr="001E47E9">
        <w:rPr>
          <w:rFonts w:eastAsiaTheme="minorHAnsi"/>
          <w:b/>
          <w:bCs/>
          <w:szCs w:val="28"/>
          <w:lang w:eastAsia="en-US"/>
        </w:rPr>
        <w:t>я хочу</w:t>
      </w:r>
      <w:r>
        <w:rPr>
          <w:rFonts w:eastAsiaTheme="minorHAnsi"/>
          <w:szCs w:val="28"/>
          <w:lang w:eastAsia="en-US"/>
        </w:rPr>
        <w:t xml:space="preserve"> иметь интерфейс </w:t>
      </w:r>
      <w:r w:rsidRPr="001E47E9">
        <w:rPr>
          <w:rFonts w:eastAsiaTheme="minorHAnsi"/>
          <w:b/>
          <w:bCs/>
          <w:szCs w:val="28"/>
          <w:lang w:eastAsia="en-US"/>
        </w:rPr>
        <w:t xml:space="preserve">такой, </w:t>
      </w:r>
      <w:r w:rsidRPr="00D251D6">
        <w:rPr>
          <w:rFonts w:eastAsiaTheme="minorHAnsi"/>
          <w:szCs w:val="28"/>
          <w:lang w:eastAsia="en-US"/>
        </w:rPr>
        <w:t>чтобы</w:t>
      </w:r>
      <w:r>
        <w:rPr>
          <w:rFonts w:eastAsiaTheme="minorHAnsi"/>
          <w:szCs w:val="28"/>
          <w:lang w:eastAsia="en-US"/>
        </w:rPr>
        <w:t xml:space="preserve"> он был ненагруженным и понятным и имел приятные и спокойные цвета.</w:t>
      </w:r>
    </w:p>
    <w:p w14:paraId="4A5F33E5" w14:textId="77777777" w:rsidR="00ED3AF6" w:rsidRDefault="00ED3AF6" w:rsidP="00ED3AF6">
      <w:pPr>
        <w:suppressAutoHyphens w:val="0"/>
        <w:spacing w:after="160" w:line="259" w:lineRule="auto"/>
        <w:ind w:left="720"/>
        <w:contextualSpacing/>
        <w:jc w:val="both"/>
        <w:rPr>
          <w:rFonts w:eastAsia="Calibri"/>
          <w:b/>
          <w:bCs/>
          <w:szCs w:val="28"/>
          <w:lang w:eastAsia="en-US"/>
        </w:rPr>
      </w:pPr>
    </w:p>
    <w:p w14:paraId="4156BF71" w14:textId="77777777" w:rsidR="00ED3AF6" w:rsidRPr="001E47E9" w:rsidRDefault="00ED3AF6" w:rsidP="00ED3AF6">
      <w:pPr>
        <w:numPr>
          <w:ilvl w:val="0"/>
          <w:numId w:val="34"/>
        </w:numPr>
        <w:suppressAutoHyphens w:val="0"/>
        <w:spacing w:after="160" w:line="259" w:lineRule="auto"/>
        <w:contextualSpacing/>
        <w:jc w:val="both"/>
        <w:rPr>
          <w:rFonts w:eastAsia="Calibri"/>
          <w:szCs w:val="28"/>
          <w:lang w:eastAsia="en-US"/>
        </w:rPr>
      </w:pPr>
      <w:r w:rsidRPr="001E47E9">
        <w:rPr>
          <w:rFonts w:eastAsiaTheme="minorHAnsi"/>
          <w:b/>
          <w:szCs w:val="28"/>
          <w:lang w:eastAsia="en-US"/>
        </w:rPr>
        <w:t xml:space="preserve">Как </w:t>
      </w:r>
      <w:r w:rsidRPr="001E47E9">
        <w:rPr>
          <w:rFonts w:eastAsiaTheme="minorHAnsi"/>
          <w:szCs w:val="28"/>
          <w:u w:val="single"/>
          <w:lang w:eastAsia="en-US"/>
        </w:rPr>
        <w:t>пользователь</w:t>
      </w:r>
      <w:r w:rsidRPr="001E47E9">
        <w:rPr>
          <w:rFonts w:eastAsiaTheme="minorHAnsi"/>
          <w:szCs w:val="28"/>
          <w:lang w:eastAsia="en-US"/>
        </w:rPr>
        <w:t xml:space="preserve"> я </w:t>
      </w:r>
      <w:r w:rsidRPr="001E47E9">
        <w:rPr>
          <w:rFonts w:eastAsiaTheme="minorHAnsi"/>
          <w:b/>
          <w:szCs w:val="28"/>
          <w:lang w:eastAsia="en-US"/>
        </w:rPr>
        <w:t>хочу</w:t>
      </w:r>
      <w:r w:rsidRPr="001E47E9">
        <w:rPr>
          <w:rFonts w:eastAsiaTheme="minorHAnsi"/>
          <w:szCs w:val="28"/>
          <w:lang w:eastAsia="en-US"/>
        </w:rPr>
        <w:t xml:space="preserve"> иметь возможность </w:t>
      </w:r>
      <w:r>
        <w:rPr>
          <w:rFonts w:eastAsiaTheme="minorHAnsi"/>
          <w:szCs w:val="28"/>
          <w:lang w:eastAsia="en-US"/>
        </w:rPr>
        <w:t>группировки почт</w:t>
      </w:r>
      <w:r w:rsidRPr="001E47E9">
        <w:rPr>
          <w:rFonts w:eastAsiaTheme="minorHAnsi"/>
          <w:szCs w:val="28"/>
          <w:lang w:eastAsia="en-US"/>
        </w:rPr>
        <w:t xml:space="preserve"> </w:t>
      </w:r>
      <w:r w:rsidRPr="001E47E9">
        <w:rPr>
          <w:rFonts w:eastAsiaTheme="minorHAnsi"/>
          <w:b/>
          <w:szCs w:val="28"/>
          <w:lang w:eastAsia="en-US"/>
        </w:rPr>
        <w:t>такую</w:t>
      </w:r>
      <w:r w:rsidRPr="001E47E9">
        <w:rPr>
          <w:rFonts w:eastAsiaTheme="minorHAnsi"/>
          <w:szCs w:val="28"/>
          <w:lang w:eastAsia="en-US"/>
        </w:rPr>
        <w:t xml:space="preserve">, чтобы можно было </w:t>
      </w:r>
      <w:r>
        <w:rPr>
          <w:rFonts w:eastAsiaTheme="minorHAnsi"/>
          <w:szCs w:val="28"/>
          <w:lang w:eastAsia="en-US"/>
        </w:rPr>
        <w:t>избавляться от повторяющихся адресов</w:t>
      </w:r>
      <w:r w:rsidRPr="001E47E9">
        <w:rPr>
          <w:rFonts w:eastAsiaTheme="minorHAnsi"/>
          <w:szCs w:val="28"/>
          <w:lang w:eastAsia="en-US"/>
        </w:rPr>
        <w:t>.</w:t>
      </w:r>
    </w:p>
    <w:p w14:paraId="37FB376E" w14:textId="77777777" w:rsidR="00ED3AF6" w:rsidRPr="00780C05" w:rsidRDefault="00ED3AF6" w:rsidP="00ED3AF6">
      <w:pPr>
        <w:suppressAutoHyphens w:val="0"/>
        <w:spacing w:after="160" w:line="259" w:lineRule="auto"/>
        <w:ind w:left="360"/>
        <w:contextualSpacing/>
        <w:jc w:val="both"/>
        <w:rPr>
          <w:rFonts w:eastAsia="Calibri"/>
          <w:szCs w:val="28"/>
          <w:lang w:eastAsia="en-US"/>
        </w:rPr>
      </w:pPr>
    </w:p>
    <w:p w14:paraId="3B8A4796" w14:textId="77777777" w:rsidR="00ED3AF6" w:rsidRDefault="00ED3AF6" w:rsidP="00ED3AF6">
      <w:pPr>
        <w:numPr>
          <w:ilvl w:val="0"/>
          <w:numId w:val="34"/>
        </w:numPr>
        <w:suppressAutoHyphens w:val="0"/>
        <w:spacing w:after="160" w:line="259" w:lineRule="auto"/>
        <w:contextualSpacing/>
        <w:jc w:val="both"/>
        <w:rPr>
          <w:rFonts w:eastAsia="Calibri"/>
          <w:szCs w:val="28"/>
          <w:lang w:eastAsia="en-US"/>
        </w:rPr>
      </w:pPr>
      <w:r w:rsidRPr="001E47E9">
        <w:rPr>
          <w:rFonts w:eastAsiaTheme="minorHAnsi"/>
          <w:b/>
          <w:szCs w:val="28"/>
          <w:lang w:eastAsia="en-US"/>
        </w:rPr>
        <w:t xml:space="preserve">Как </w:t>
      </w:r>
      <w:r w:rsidRPr="001E47E9">
        <w:rPr>
          <w:rFonts w:eastAsiaTheme="minorHAnsi"/>
          <w:szCs w:val="28"/>
          <w:u w:val="single"/>
          <w:lang w:eastAsia="en-US"/>
        </w:rPr>
        <w:t>пользователь</w:t>
      </w:r>
      <w:r w:rsidRPr="001E47E9">
        <w:rPr>
          <w:rFonts w:eastAsiaTheme="minorHAnsi"/>
          <w:szCs w:val="28"/>
          <w:lang w:eastAsia="en-US"/>
        </w:rPr>
        <w:t xml:space="preserve"> я </w:t>
      </w:r>
      <w:r w:rsidRPr="001E47E9">
        <w:rPr>
          <w:rFonts w:eastAsiaTheme="minorHAnsi"/>
          <w:b/>
          <w:szCs w:val="28"/>
          <w:lang w:eastAsia="en-US"/>
        </w:rPr>
        <w:t>хочу</w:t>
      </w:r>
      <w:r w:rsidRPr="001E47E9">
        <w:rPr>
          <w:rFonts w:eastAsiaTheme="minorHAnsi"/>
          <w:szCs w:val="28"/>
          <w:lang w:eastAsia="en-US"/>
        </w:rPr>
        <w:t xml:space="preserve"> иметь возможность </w:t>
      </w:r>
      <w:r>
        <w:rPr>
          <w:rFonts w:eastAsiaTheme="minorHAnsi"/>
          <w:szCs w:val="28"/>
          <w:lang w:eastAsia="en-US"/>
        </w:rPr>
        <w:t>удаления</w:t>
      </w:r>
      <w:r w:rsidRPr="001E47E9">
        <w:rPr>
          <w:rFonts w:eastAsiaTheme="minorHAnsi"/>
          <w:szCs w:val="28"/>
          <w:lang w:eastAsia="en-US"/>
        </w:rPr>
        <w:t xml:space="preserve"> </w:t>
      </w:r>
      <w:r w:rsidRPr="001E47E9">
        <w:rPr>
          <w:rFonts w:eastAsiaTheme="minorHAnsi"/>
          <w:b/>
          <w:szCs w:val="28"/>
          <w:lang w:eastAsia="en-US"/>
        </w:rPr>
        <w:t>такую</w:t>
      </w:r>
      <w:r w:rsidRPr="001E47E9">
        <w:rPr>
          <w:rFonts w:eastAsiaTheme="minorHAnsi"/>
          <w:szCs w:val="28"/>
          <w:lang w:eastAsia="en-US"/>
        </w:rPr>
        <w:t xml:space="preserve">, чтобы можно было </w:t>
      </w:r>
      <w:r>
        <w:rPr>
          <w:rFonts w:eastAsiaTheme="minorHAnsi"/>
          <w:szCs w:val="28"/>
          <w:lang w:eastAsia="en-US"/>
        </w:rPr>
        <w:t>исключить выбранные почты из списка</w:t>
      </w:r>
      <w:r w:rsidRPr="001E47E9">
        <w:rPr>
          <w:rFonts w:eastAsiaTheme="minorHAnsi"/>
          <w:szCs w:val="28"/>
          <w:lang w:eastAsia="en-US"/>
        </w:rPr>
        <w:t>.</w:t>
      </w:r>
    </w:p>
    <w:p w14:paraId="42E90A0D" w14:textId="77777777" w:rsidR="00ED3AF6" w:rsidRPr="001E47E9" w:rsidRDefault="00ED3AF6" w:rsidP="00ED3AF6">
      <w:pPr>
        <w:suppressAutoHyphens w:val="0"/>
        <w:spacing w:after="160" w:line="259" w:lineRule="auto"/>
        <w:ind w:left="720"/>
        <w:contextualSpacing/>
        <w:rPr>
          <w:rFonts w:eastAsia="Calibri"/>
          <w:szCs w:val="28"/>
          <w:lang w:eastAsia="en-US"/>
        </w:rPr>
      </w:pPr>
    </w:p>
    <w:p w14:paraId="01337649" w14:textId="77777777" w:rsidR="00ED3AF6" w:rsidRDefault="00ED3AF6" w:rsidP="00ED3AF6">
      <w:pPr>
        <w:numPr>
          <w:ilvl w:val="0"/>
          <w:numId w:val="34"/>
        </w:numPr>
        <w:suppressAutoHyphens w:val="0"/>
        <w:spacing w:after="160" w:line="259" w:lineRule="auto"/>
        <w:contextualSpacing/>
        <w:jc w:val="both"/>
        <w:rPr>
          <w:rFonts w:eastAsia="Calibri"/>
          <w:szCs w:val="28"/>
          <w:lang w:eastAsia="en-US"/>
        </w:rPr>
      </w:pPr>
      <w:r w:rsidRPr="001E47E9">
        <w:rPr>
          <w:rFonts w:eastAsiaTheme="minorHAnsi"/>
          <w:b/>
          <w:szCs w:val="28"/>
          <w:lang w:eastAsia="en-US"/>
        </w:rPr>
        <w:t xml:space="preserve">Как </w:t>
      </w:r>
      <w:r w:rsidRPr="001E47E9">
        <w:rPr>
          <w:rFonts w:eastAsiaTheme="minorHAnsi"/>
          <w:szCs w:val="28"/>
          <w:u w:val="single"/>
          <w:lang w:eastAsia="en-US"/>
        </w:rPr>
        <w:t>пользователь</w:t>
      </w:r>
      <w:r w:rsidRPr="001E47E9">
        <w:rPr>
          <w:rFonts w:eastAsiaTheme="minorHAnsi"/>
          <w:szCs w:val="28"/>
          <w:lang w:eastAsia="en-US"/>
        </w:rPr>
        <w:t xml:space="preserve"> я </w:t>
      </w:r>
      <w:r w:rsidRPr="001E47E9">
        <w:rPr>
          <w:rFonts w:eastAsiaTheme="minorHAnsi"/>
          <w:b/>
          <w:szCs w:val="28"/>
          <w:lang w:eastAsia="en-US"/>
        </w:rPr>
        <w:t>хочу</w:t>
      </w:r>
      <w:r w:rsidRPr="001E47E9">
        <w:rPr>
          <w:rFonts w:eastAsiaTheme="minorHAnsi"/>
          <w:szCs w:val="28"/>
          <w:lang w:eastAsia="en-US"/>
        </w:rPr>
        <w:t xml:space="preserve"> иметь возможность </w:t>
      </w:r>
      <w:r>
        <w:rPr>
          <w:rFonts w:eastAsiaTheme="minorHAnsi"/>
          <w:szCs w:val="28"/>
          <w:lang w:eastAsia="en-US"/>
        </w:rPr>
        <w:t>систематизации</w:t>
      </w:r>
      <w:r w:rsidRPr="001E47E9">
        <w:rPr>
          <w:rFonts w:eastAsiaTheme="minorHAnsi"/>
          <w:szCs w:val="28"/>
          <w:lang w:eastAsia="en-US"/>
        </w:rPr>
        <w:t xml:space="preserve"> </w:t>
      </w:r>
      <w:r w:rsidRPr="001E47E9">
        <w:rPr>
          <w:rFonts w:eastAsiaTheme="minorHAnsi"/>
          <w:b/>
          <w:szCs w:val="28"/>
          <w:lang w:eastAsia="en-US"/>
        </w:rPr>
        <w:t>такую</w:t>
      </w:r>
      <w:r w:rsidRPr="001E47E9">
        <w:rPr>
          <w:rFonts w:eastAsiaTheme="minorHAnsi"/>
          <w:szCs w:val="28"/>
          <w:lang w:eastAsia="en-US"/>
        </w:rPr>
        <w:t>, чтобы можно было</w:t>
      </w:r>
      <w:r>
        <w:rPr>
          <w:rFonts w:eastAsiaTheme="minorHAnsi"/>
          <w:szCs w:val="28"/>
          <w:lang w:eastAsia="en-US"/>
        </w:rPr>
        <w:t xml:space="preserve"> структурировать найденные </w:t>
      </w:r>
      <w:r>
        <w:rPr>
          <w:rFonts w:eastAsiaTheme="minorHAnsi"/>
          <w:szCs w:val="28"/>
          <w:lang w:val="en-US" w:eastAsia="en-US"/>
        </w:rPr>
        <w:t>E</w:t>
      </w:r>
      <w:r w:rsidRPr="00D251D6">
        <w:rPr>
          <w:rFonts w:eastAsiaTheme="minorHAnsi"/>
          <w:szCs w:val="28"/>
          <w:lang w:eastAsia="en-US"/>
        </w:rPr>
        <w:t>-</w:t>
      </w:r>
      <w:r>
        <w:rPr>
          <w:rFonts w:eastAsiaTheme="minorHAnsi"/>
          <w:szCs w:val="28"/>
          <w:lang w:val="en-US" w:eastAsia="en-US"/>
        </w:rPr>
        <w:t>mail</w:t>
      </w:r>
      <w:r w:rsidRPr="00D251D6"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>по адресу и сервисам</w:t>
      </w:r>
      <w:r w:rsidRPr="001E47E9">
        <w:rPr>
          <w:rFonts w:eastAsiaTheme="minorHAnsi"/>
          <w:szCs w:val="28"/>
          <w:lang w:eastAsia="en-US"/>
        </w:rPr>
        <w:t>.</w:t>
      </w:r>
    </w:p>
    <w:p w14:paraId="2E4D6EAA" w14:textId="77777777" w:rsidR="00ED3AF6" w:rsidRPr="001E47E9" w:rsidRDefault="00ED3AF6" w:rsidP="00ED3AF6">
      <w:pPr>
        <w:suppressAutoHyphens w:val="0"/>
        <w:spacing w:after="160" w:line="259" w:lineRule="auto"/>
        <w:ind w:left="720"/>
        <w:contextualSpacing/>
        <w:rPr>
          <w:rFonts w:eastAsia="Calibri"/>
          <w:szCs w:val="28"/>
          <w:lang w:eastAsia="en-US"/>
        </w:rPr>
      </w:pPr>
    </w:p>
    <w:p w14:paraId="17C7C728" w14:textId="708C747F" w:rsidR="00780C05" w:rsidRPr="00ED3AF6" w:rsidRDefault="00ED3AF6" w:rsidP="00ED3AF6">
      <w:pPr>
        <w:numPr>
          <w:ilvl w:val="0"/>
          <w:numId w:val="34"/>
        </w:numPr>
        <w:suppressAutoHyphens w:val="0"/>
        <w:spacing w:after="160" w:line="259" w:lineRule="auto"/>
        <w:contextualSpacing/>
        <w:jc w:val="both"/>
        <w:rPr>
          <w:rFonts w:eastAsia="Calibri"/>
          <w:szCs w:val="28"/>
          <w:lang w:eastAsia="en-US"/>
        </w:rPr>
        <w:sectPr w:rsidR="00780C05" w:rsidRPr="00ED3AF6" w:rsidSect="00780C05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1E47E9">
        <w:rPr>
          <w:rFonts w:eastAsiaTheme="minorHAnsi"/>
          <w:b/>
          <w:szCs w:val="28"/>
          <w:lang w:eastAsia="en-US"/>
        </w:rPr>
        <w:t xml:space="preserve">Как </w:t>
      </w:r>
      <w:r w:rsidRPr="001E47E9">
        <w:rPr>
          <w:rFonts w:eastAsiaTheme="minorHAnsi"/>
          <w:szCs w:val="28"/>
          <w:u w:val="single"/>
          <w:lang w:eastAsia="en-US"/>
        </w:rPr>
        <w:t>пользователь</w:t>
      </w:r>
      <w:r w:rsidRPr="001E47E9">
        <w:rPr>
          <w:rFonts w:eastAsiaTheme="minorHAnsi"/>
          <w:szCs w:val="28"/>
          <w:lang w:eastAsia="en-US"/>
        </w:rPr>
        <w:t xml:space="preserve"> я </w:t>
      </w:r>
      <w:r w:rsidRPr="001E47E9">
        <w:rPr>
          <w:rFonts w:eastAsiaTheme="minorHAnsi"/>
          <w:b/>
          <w:szCs w:val="28"/>
          <w:lang w:eastAsia="en-US"/>
        </w:rPr>
        <w:t>хочу</w:t>
      </w:r>
      <w:r w:rsidRPr="001E47E9"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>получать статистику встречаемых в тексте почтовых адресов</w:t>
      </w:r>
    </w:p>
    <w:p w14:paraId="235E2BB7" w14:textId="77777777" w:rsidR="001E47E9" w:rsidRPr="001E47E9" w:rsidRDefault="001E47E9" w:rsidP="00ED3AF6">
      <w:pPr>
        <w:suppressAutoHyphens w:val="0"/>
        <w:spacing w:after="160" w:line="259" w:lineRule="auto"/>
        <w:contextualSpacing/>
        <w:jc w:val="both"/>
        <w:rPr>
          <w:rFonts w:eastAsia="Calibri"/>
          <w:szCs w:val="28"/>
          <w:lang w:eastAsia="en-US"/>
        </w:rPr>
      </w:pPr>
    </w:p>
    <w:sectPr w:rsidR="001E47E9" w:rsidRPr="001E47E9" w:rsidSect="00780C0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509F4" w14:textId="77777777" w:rsidR="0050420E" w:rsidRDefault="0050420E">
      <w:r>
        <w:separator/>
      </w:r>
    </w:p>
  </w:endnote>
  <w:endnote w:type="continuationSeparator" w:id="0">
    <w:p w14:paraId="0A5D4CA2" w14:textId="77777777" w:rsidR="0050420E" w:rsidRDefault="00504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-BoldMT">
    <w:altName w:val="MS Mincho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D6E34" w14:textId="77777777" w:rsidR="0050420E" w:rsidRDefault="0050420E">
      <w:r>
        <w:separator/>
      </w:r>
    </w:p>
  </w:footnote>
  <w:footnote w:type="continuationSeparator" w:id="0">
    <w:p w14:paraId="1359D623" w14:textId="77777777" w:rsidR="0050420E" w:rsidRDefault="005042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BB33D" w14:textId="77777777" w:rsidR="00F5172F" w:rsidRPr="00F5172F" w:rsidRDefault="00F5172F">
    <w:pPr>
      <w:pStyle w:val="a4"/>
      <w:tabs>
        <w:tab w:val="right" w:pos="9630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458DE34"/>
    <w:lvl w:ilvl="0">
      <w:start w:val="1"/>
      <w:numFmt w:val="decimal"/>
      <w:pStyle w:val="12"/>
      <w:lvlText w:val="%1."/>
      <w:legacy w:legacy="1" w:legacySpace="144" w:legacyIndent="0"/>
      <w:lvlJc w:val="left"/>
    </w:lvl>
    <w:lvl w:ilvl="1">
      <w:start w:val="1"/>
      <w:numFmt w:val="decimal"/>
      <w:pStyle w:val="21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3"/>
    <w:multiLevelType w:val="singleLevel"/>
    <w:tmpl w:val="00000003"/>
    <w:name w:val="WW8Num14"/>
    <w:lvl w:ilvl="0">
      <w:start w:val="1"/>
      <w:numFmt w:val="decimal"/>
      <w:lvlText w:val="%1. "/>
      <w:lvlJc w:val="left"/>
      <w:pPr>
        <w:tabs>
          <w:tab w:val="num" w:pos="-426"/>
        </w:tabs>
        <w:ind w:left="-143" w:hanging="283"/>
      </w:pPr>
      <w:rPr>
        <w:rFonts w:ascii="Times New Roman" w:hAnsi="Times New Roman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</w:lvl>
  </w:abstractNum>
  <w:abstractNum w:abstractNumId="3" w15:restartNumberingAfterBreak="0">
    <w:nsid w:val="0000000E"/>
    <w:multiLevelType w:val="singleLevel"/>
    <w:tmpl w:val="0000000E"/>
    <w:name w:val="WW8Num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1B53E81"/>
    <w:multiLevelType w:val="hybridMultilevel"/>
    <w:tmpl w:val="C0AC0CC2"/>
    <w:lvl w:ilvl="0" w:tplc="A2460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3544D4A" w:tentative="1">
      <w:start w:val="1"/>
      <w:numFmt w:val="lowerLetter"/>
      <w:lvlText w:val="%2."/>
      <w:lvlJc w:val="left"/>
      <w:pPr>
        <w:ind w:left="1440" w:hanging="360"/>
      </w:pPr>
    </w:lvl>
    <w:lvl w:ilvl="2" w:tplc="89B2E4A6" w:tentative="1">
      <w:start w:val="1"/>
      <w:numFmt w:val="lowerRoman"/>
      <w:lvlText w:val="%3."/>
      <w:lvlJc w:val="right"/>
      <w:pPr>
        <w:ind w:left="2160" w:hanging="180"/>
      </w:pPr>
    </w:lvl>
    <w:lvl w:ilvl="3" w:tplc="3A5418CE" w:tentative="1">
      <w:start w:val="1"/>
      <w:numFmt w:val="decimal"/>
      <w:lvlText w:val="%4."/>
      <w:lvlJc w:val="left"/>
      <w:pPr>
        <w:ind w:left="2880" w:hanging="360"/>
      </w:pPr>
    </w:lvl>
    <w:lvl w:ilvl="4" w:tplc="D64CC61C" w:tentative="1">
      <w:start w:val="1"/>
      <w:numFmt w:val="lowerLetter"/>
      <w:lvlText w:val="%5."/>
      <w:lvlJc w:val="left"/>
      <w:pPr>
        <w:ind w:left="3600" w:hanging="360"/>
      </w:pPr>
    </w:lvl>
    <w:lvl w:ilvl="5" w:tplc="B7141B6E" w:tentative="1">
      <w:start w:val="1"/>
      <w:numFmt w:val="lowerRoman"/>
      <w:lvlText w:val="%6."/>
      <w:lvlJc w:val="right"/>
      <w:pPr>
        <w:ind w:left="4320" w:hanging="180"/>
      </w:pPr>
    </w:lvl>
    <w:lvl w:ilvl="6" w:tplc="C5D4E46A" w:tentative="1">
      <w:start w:val="1"/>
      <w:numFmt w:val="decimal"/>
      <w:lvlText w:val="%7."/>
      <w:lvlJc w:val="left"/>
      <w:pPr>
        <w:ind w:left="5040" w:hanging="360"/>
      </w:pPr>
    </w:lvl>
    <w:lvl w:ilvl="7" w:tplc="6C64DAEA" w:tentative="1">
      <w:start w:val="1"/>
      <w:numFmt w:val="lowerLetter"/>
      <w:lvlText w:val="%8."/>
      <w:lvlJc w:val="left"/>
      <w:pPr>
        <w:ind w:left="5760" w:hanging="360"/>
      </w:pPr>
    </w:lvl>
    <w:lvl w:ilvl="8" w:tplc="02AE44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FA66BB"/>
    <w:multiLevelType w:val="hybridMultilevel"/>
    <w:tmpl w:val="B91ACCBC"/>
    <w:lvl w:ilvl="0" w:tplc="B73E74F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AD180AF6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5A66712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AB6A90EE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80D03834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A51A79E8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C96A462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AE0690EE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8D9AED8E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076028BE"/>
    <w:multiLevelType w:val="hybridMultilevel"/>
    <w:tmpl w:val="6CD8191C"/>
    <w:lvl w:ilvl="0" w:tplc="04822902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1" w:tplc="9D544FA2" w:tentative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cs="Courier New" w:hint="default"/>
      </w:rPr>
    </w:lvl>
    <w:lvl w:ilvl="2" w:tplc="5D5E3B54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 w:tplc="6F0CB1E0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 w:tplc="6F22DCE4" w:tentative="1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cs="Courier New" w:hint="default"/>
      </w:rPr>
    </w:lvl>
    <w:lvl w:ilvl="5" w:tplc="BC3E3EA8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 w:tplc="0AFE1FE0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 w:tplc="5928B95C" w:tentative="1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cs="Courier New" w:hint="default"/>
      </w:rPr>
    </w:lvl>
    <w:lvl w:ilvl="8" w:tplc="7ABE484E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7" w15:restartNumberingAfterBreak="0">
    <w:nsid w:val="0D3D1143"/>
    <w:multiLevelType w:val="singleLevel"/>
    <w:tmpl w:val="CB5890A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8" w15:restartNumberingAfterBreak="0">
    <w:nsid w:val="115F2B8B"/>
    <w:multiLevelType w:val="multilevel"/>
    <w:tmpl w:val="3C4C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022F55"/>
    <w:multiLevelType w:val="multilevel"/>
    <w:tmpl w:val="1D86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6B73B7"/>
    <w:multiLevelType w:val="hybridMultilevel"/>
    <w:tmpl w:val="06A09D90"/>
    <w:lvl w:ilvl="0" w:tplc="144E3506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9F2AAD9A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7E867912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14508FD2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E2ADE4A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6E72A340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4844AC3C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C7E08CA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8E6AF8B4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01D40AF"/>
    <w:multiLevelType w:val="multilevel"/>
    <w:tmpl w:val="EDE8746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3303A"/>
    <w:multiLevelType w:val="hybridMultilevel"/>
    <w:tmpl w:val="0F3A6F7E"/>
    <w:lvl w:ilvl="0" w:tplc="379A9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547266" w:tentative="1">
      <w:start w:val="1"/>
      <w:numFmt w:val="lowerLetter"/>
      <w:lvlText w:val="%2."/>
      <w:lvlJc w:val="left"/>
      <w:pPr>
        <w:ind w:left="1440" w:hanging="360"/>
      </w:pPr>
    </w:lvl>
    <w:lvl w:ilvl="2" w:tplc="4E62711E" w:tentative="1">
      <w:start w:val="1"/>
      <w:numFmt w:val="lowerRoman"/>
      <w:lvlText w:val="%3."/>
      <w:lvlJc w:val="right"/>
      <w:pPr>
        <w:ind w:left="2160" w:hanging="180"/>
      </w:pPr>
    </w:lvl>
    <w:lvl w:ilvl="3" w:tplc="26E0B90A" w:tentative="1">
      <w:start w:val="1"/>
      <w:numFmt w:val="decimal"/>
      <w:lvlText w:val="%4."/>
      <w:lvlJc w:val="left"/>
      <w:pPr>
        <w:ind w:left="2880" w:hanging="360"/>
      </w:pPr>
    </w:lvl>
    <w:lvl w:ilvl="4" w:tplc="41E8B7B0" w:tentative="1">
      <w:start w:val="1"/>
      <w:numFmt w:val="lowerLetter"/>
      <w:lvlText w:val="%5."/>
      <w:lvlJc w:val="left"/>
      <w:pPr>
        <w:ind w:left="3600" w:hanging="360"/>
      </w:pPr>
    </w:lvl>
    <w:lvl w:ilvl="5" w:tplc="7904ED74" w:tentative="1">
      <w:start w:val="1"/>
      <w:numFmt w:val="lowerRoman"/>
      <w:lvlText w:val="%6."/>
      <w:lvlJc w:val="right"/>
      <w:pPr>
        <w:ind w:left="4320" w:hanging="180"/>
      </w:pPr>
    </w:lvl>
    <w:lvl w:ilvl="6" w:tplc="14AC7D3C" w:tentative="1">
      <w:start w:val="1"/>
      <w:numFmt w:val="decimal"/>
      <w:lvlText w:val="%7."/>
      <w:lvlJc w:val="left"/>
      <w:pPr>
        <w:ind w:left="5040" w:hanging="360"/>
      </w:pPr>
    </w:lvl>
    <w:lvl w:ilvl="7" w:tplc="F3B623C0" w:tentative="1">
      <w:start w:val="1"/>
      <w:numFmt w:val="lowerLetter"/>
      <w:lvlText w:val="%8."/>
      <w:lvlJc w:val="left"/>
      <w:pPr>
        <w:ind w:left="5760" w:hanging="360"/>
      </w:pPr>
    </w:lvl>
    <w:lvl w:ilvl="8" w:tplc="CA5A5C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C671F"/>
    <w:multiLevelType w:val="hybridMultilevel"/>
    <w:tmpl w:val="D8A24E10"/>
    <w:lvl w:ilvl="0" w:tplc="502C3E24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74B84C8A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D806195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EA1611D6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9702965A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82661EE2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24A891D0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57DAE15C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6928618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3394C6E"/>
    <w:multiLevelType w:val="hybridMultilevel"/>
    <w:tmpl w:val="25629578"/>
    <w:lvl w:ilvl="0" w:tplc="823A9320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BF164902" w:tentative="1">
      <w:start w:val="1"/>
      <w:numFmt w:val="lowerLetter"/>
      <w:lvlText w:val="%2."/>
      <w:lvlJc w:val="left"/>
      <w:pPr>
        <w:ind w:left="1152" w:hanging="360"/>
      </w:pPr>
    </w:lvl>
    <w:lvl w:ilvl="2" w:tplc="481CE976" w:tentative="1">
      <w:start w:val="1"/>
      <w:numFmt w:val="lowerRoman"/>
      <w:lvlText w:val="%3."/>
      <w:lvlJc w:val="right"/>
      <w:pPr>
        <w:ind w:left="1872" w:hanging="180"/>
      </w:pPr>
    </w:lvl>
    <w:lvl w:ilvl="3" w:tplc="FC6C6A34" w:tentative="1">
      <w:start w:val="1"/>
      <w:numFmt w:val="decimal"/>
      <w:lvlText w:val="%4."/>
      <w:lvlJc w:val="left"/>
      <w:pPr>
        <w:ind w:left="2592" w:hanging="360"/>
      </w:pPr>
    </w:lvl>
    <w:lvl w:ilvl="4" w:tplc="DE202956" w:tentative="1">
      <w:start w:val="1"/>
      <w:numFmt w:val="lowerLetter"/>
      <w:lvlText w:val="%5."/>
      <w:lvlJc w:val="left"/>
      <w:pPr>
        <w:ind w:left="3312" w:hanging="360"/>
      </w:pPr>
    </w:lvl>
    <w:lvl w:ilvl="5" w:tplc="21C61320" w:tentative="1">
      <w:start w:val="1"/>
      <w:numFmt w:val="lowerRoman"/>
      <w:lvlText w:val="%6."/>
      <w:lvlJc w:val="right"/>
      <w:pPr>
        <w:ind w:left="4032" w:hanging="180"/>
      </w:pPr>
    </w:lvl>
    <w:lvl w:ilvl="6" w:tplc="397225BE" w:tentative="1">
      <w:start w:val="1"/>
      <w:numFmt w:val="decimal"/>
      <w:lvlText w:val="%7."/>
      <w:lvlJc w:val="left"/>
      <w:pPr>
        <w:ind w:left="4752" w:hanging="360"/>
      </w:pPr>
    </w:lvl>
    <w:lvl w:ilvl="7" w:tplc="49B04F9A" w:tentative="1">
      <w:start w:val="1"/>
      <w:numFmt w:val="lowerLetter"/>
      <w:lvlText w:val="%8."/>
      <w:lvlJc w:val="left"/>
      <w:pPr>
        <w:ind w:left="5472" w:hanging="360"/>
      </w:pPr>
    </w:lvl>
    <w:lvl w:ilvl="8" w:tplc="2DC8DF9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5" w15:restartNumberingAfterBreak="0">
    <w:nsid w:val="424B6B7E"/>
    <w:multiLevelType w:val="hybridMultilevel"/>
    <w:tmpl w:val="0002C15E"/>
    <w:lvl w:ilvl="0" w:tplc="C0C01A3C">
      <w:start w:val="1"/>
      <w:numFmt w:val="decimal"/>
      <w:lvlText w:val="%1."/>
      <w:lvlJc w:val="left"/>
      <w:pPr>
        <w:ind w:left="360" w:hanging="360"/>
      </w:pPr>
    </w:lvl>
    <w:lvl w:ilvl="1" w:tplc="C20021BC" w:tentative="1">
      <w:start w:val="1"/>
      <w:numFmt w:val="lowerLetter"/>
      <w:lvlText w:val="%2."/>
      <w:lvlJc w:val="left"/>
      <w:pPr>
        <w:ind w:left="1440" w:hanging="360"/>
      </w:pPr>
    </w:lvl>
    <w:lvl w:ilvl="2" w:tplc="87C88E56" w:tentative="1">
      <w:start w:val="1"/>
      <w:numFmt w:val="lowerRoman"/>
      <w:lvlText w:val="%3."/>
      <w:lvlJc w:val="right"/>
      <w:pPr>
        <w:ind w:left="2160" w:hanging="180"/>
      </w:pPr>
    </w:lvl>
    <w:lvl w:ilvl="3" w:tplc="E26279A0" w:tentative="1">
      <w:start w:val="1"/>
      <w:numFmt w:val="decimal"/>
      <w:lvlText w:val="%4."/>
      <w:lvlJc w:val="left"/>
      <w:pPr>
        <w:ind w:left="2880" w:hanging="360"/>
      </w:pPr>
    </w:lvl>
    <w:lvl w:ilvl="4" w:tplc="8A509E84" w:tentative="1">
      <w:start w:val="1"/>
      <w:numFmt w:val="lowerLetter"/>
      <w:lvlText w:val="%5."/>
      <w:lvlJc w:val="left"/>
      <w:pPr>
        <w:ind w:left="3600" w:hanging="360"/>
      </w:pPr>
    </w:lvl>
    <w:lvl w:ilvl="5" w:tplc="C87E3B42" w:tentative="1">
      <w:start w:val="1"/>
      <w:numFmt w:val="lowerRoman"/>
      <w:lvlText w:val="%6."/>
      <w:lvlJc w:val="right"/>
      <w:pPr>
        <w:ind w:left="4320" w:hanging="180"/>
      </w:pPr>
    </w:lvl>
    <w:lvl w:ilvl="6" w:tplc="E47AB534" w:tentative="1">
      <w:start w:val="1"/>
      <w:numFmt w:val="decimal"/>
      <w:lvlText w:val="%7."/>
      <w:lvlJc w:val="left"/>
      <w:pPr>
        <w:ind w:left="5040" w:hanging="360"/>
      </w:pPr>
    </w:lvl>
    <w:lvl w:ilvl="7" w:tplc="32E02846" w:tentative="1">
      <w:start w:val="1"/>
      <w:numFmt w:val="lowerLetter"/>
      <w:lvlText w:val="%8."/>
      <w:lvlJc w:val="left"/>
      <w:pPr>
        <w:ind w:left="5760" w:hanging="360"/>
      </w:pPr>
    </w:lvl>
    <w:lvl w:ilvl="8" w:tplc="5FE0AD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6F701F"/>
    <w:multiLevelType w:val="multilevel"/>
    <w:tmpl w:val="57FC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885EF9"/>
    <w:multiLevelType w:val="hybridMultilevel"/>
    <w:tmpl w:val="3B72CD74"/>
    <w:lvl w:ilvl="0" w:tplc="4920DA08">
      <w:start w:val="3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E070C942" w:tentative="1">
      <w:start w:val="1"/>
      <w:numFmt w:val="lowerLetter"/>
      <w:lvlText w:val="%2."/>
      <w:lvlJc w:val="left"/>
      <w:pPr>
        <w:ind w:left="1785" w:hanging="360"/>
      </w:pPr>
    </w:lvl>
    <w:lvl w:ilvl="2" w:tplc="6F72F9E2" w:tentative="1">
      <w:start w:val="1"/>
      <w:numFmt w:val="lowerRoman"/>
      <w:lvlText w:val="%3."/>
      <w:lvlJc w:val="right"/>
      <w:pPr>
        <w:ind w:left="2505" w:hanging="180"/>
      </w:pPr>
    </w:lvl>
    <w:lvl w:ilvl="3" w:tplc="D56C4D32" w:tentative="1">
      <w:start w:val="1"/>
      <w:numFmt w:val="decimal"/>
      <w:lvlText w:val="%4."/>
      <w:lvlJc w:val="left"/>
      <w:pPr>
        <w:ind w:left="3225" w:hanging="360"/>
      </w:pPr>
    </w:lvl>
    <w:lvl w:ilvl="4" w:tplc="0EA05C98" w:tentative="1">
      <w:start w:val="1"/>
      <w:numFmt w:val="lowerLetter"/>
      <w:lvlText w:val="%5."/>
      <w:lvlJc w:val="left"/>
      <w:pPr>
        <w:ind w:left="3945" w:hanging="360"/>
      </w:pPr>
    </w:lvl>
    <w:lvl w:ilvl="5" w:tplc="868C398A" w:tentative="1">
      <w:start w:val="1"/>
      <w:numFmt w:val="lowerRoman"/>
      <w:lvlText w:val="%6."/>
      <w:lvlJc w:val="right"/>
      <w:pPr>
        <w:ind w:left="4665" w:hanging="180"/>
      </w:pPr>
    </w:lvl>
    <w:lvl w:ilvl="6" w:tplc="E6141F00" w:tentative="1">
      <w:start w:val="1"/>
      <w:numFmt w:val="decimal"/>
      <w:lvlText w:val="%7."/>
      <w:lvlJc w:val="left"/>
      <w:pPr>
        <w:ind w:left="5385" w:hanging="360"/>
      </w:pPr>
    </w:lvl>
    <w:lvl w:ilvl="7" w:tplc="B570240A" w:tentative="1">
      <w:start w:val="1"/>
      <w:numFmt w:val="lowerLetter"/>
      <w:lvlText w:val="%8."/>
      <w:lvlJc w:val="left"/>
      <w:pPr>
        <w:ind w:left="6105" w:hanging="360"/>
      </w:pPr>
    </w:lvl>
    <w:lvl w:ilvl="8" w:tplc="DC9616B6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470968BD"/>
    <w:multiLevelType w:val="hybridMultilevel"/>
    <w:tmpl w:val="FE9E9FD0"/>
    <w:lvl w:ilvl="0" w:tplc="21D66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2CA206" w:tentative="1">
      <w:start w:val="1"/>
      <w:numFmt w:val="lowerLetter"/>
      <w:lvlText w:val="%2."/>
      <w:lvlJc w:val="left"/>
      <w:pPr>
        <w:ind w:left="1440" w:hanging="360"/>
      </w:pPr>
    </w:lvl>
    <w:lvl w:ilvl="2" w:tplc="3C4EF63E" w:tentative="1">
      <w:start w:val="1"/>
      <w:numFmt w:val="lowerRoman"/>
      <w:lvlText w:val="%3."/>
      <w:lvlJc w:val="right"/>
      <w:pPr>
        <w:ind w:left="2160" w:hanging="180"/>
      </w:pPr>
    </w:lvl>
    <w:lvl w:ilvl="3" w:tplc="3DDEC4E2" w:tentative="1">
      <w:start w:val="1"/>
      <w:numFmt w:val="decimal"/>
      <w:lvlText w:val="%4."/>
      <w:lvlJc w:val="left"/>
      <w:pPr>
        <w:ind w:left="2880" w:hanging="360"/>
      </w:pPr>
    </w:lvl>
    <w:lvl w:ilvl="4" w:tplc="A8C6364E" w:tentative="1">
      <w:start w:val="1"/>
      <w:numFmt w:val="lowerLetter"/>
      <w:lvlText w:val="%5."/>
      <w:lvlJc w:val="left"/>
      <w:pPr>
        <w:ind w:left="3600" w:hanging="360"/>
      </w:pPr>
    </w:lvl>
    <w:lvl w:ilvl="5" w:tplc="D0AE39A0" w:tentative="1">
      <w:start w:val="1"/>
      <w:numFmt w:val="lowerRoman"/>
      <w:lvlText w:val="%6."/>
      <w:lvlJc w:val="right"/>
      <w:pPr>
        <w:ind w:left="4320" w:hanging="180"/>
      </w:pPr>
    </w:lvl>
    <w:lvl w:ilvl="6" w:tplc="FEC22592" w:tentative="1">
      <w:start w:val="1"/>
      <w:numFmt w:val="decimal"/>
      <w:lvlText w:val="%7."/>
      <w:lvlJc w:val="left"/>
      <w:pPr>
        <w:ind w:left="5040" w:hanging="360"/>
      </w:pPr>
    </w:lvl>
    <w:lvl w:ilvl="7" w:tplc="9E444402" w:tentative="1">
      <w:start w:val="1"/>
      <w:numFmt w:val="lowerLetter"/>
      <w:lvlText w:val="%8."/>
      <w:lvlJc w:val="left"/>
      <w:pPr>
        <w:ind w:left="5760" w:hanging="360"/>
      </w:pPr>
    </w:lvl>
    <w:lvl w:ilvl="8" w:tplc="900232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AD7DF8"/>
    <w:multiLevelType w:val="hybridMultilevel"/>
    <w:tmpl w:val="C60AECA6"/>
    <w:lvl w:ilvl="0" w:tplc="F322261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/>
      </w:rPr>
    </w:lvl>
    <w:lvl w:ilvl="1" w:tplc="4B3CAB7A" w:tentative="1">
      <w:start w:val="1"/>
      <w:numFmt w:val="lowerLetter"/>
      <w:lvlText w:val="%2."/>
      <w:lvlJc w:val="left"/>
      <w:pPr>
        <w:ind w:left="1425" w:hanging="360"/>
      </w:pPr>
    </w:lvl>
    <w:lvl w:ilvl="2" w:tplc="1014521E" w:tentative="1">
      <w:start w:val="1"/>
      <w:numFmt w:val="lowerRoman"/>
      <w:lvlText w:val="%3."/>
      <w:lvlJc w:val="right"/>
      <w:pPr>
        <w:ind w:left="2145" w:hanging="180"/>
      </w:pPr>
    </w:lvl>
    <w:lvl w:ilvl="3" w:tplc="C644B15E" w:tentative="1">
      <w:start w:val="1"/>
      <w:numFmt w:val="decimal"/>
      <w:lvlText w:val="%4."/>
      <w:lvlJc w:val="left"/>
      <w:pPr>
        <w:ind w:left="2865" w:hanging="360"/>
      </w:pPr>
    </w:lvl>
    <w:lvl w:ilvl="4" w:tplc="0C6CEBDE" w:tentative="1">
      <w:start w:val="1"/>
      <w:numFmt w:val="lowerLetter"/>
      <w:lvlText w:val="%5."/>
      <w:lvlJc w:val="left"/>
      <w:pPr>
        <w:ind w:left="3585" w:hanging="360"/>
      </w:pPr>
    </w:lvl>
    <w:lvl w:ilvl="5" w:tplc="3C2E3014" w:tentative="1">
      <w:start w:val="1"/>
      <w:numFmt w:val="lowerRoman"/>
      <w:lvlText w:val="%6."/>
      <w:lvlJc w:val="right"/>
      <w:pPr>
        <w:ind w:left="4305" w:hanging="180"/>
      </w:pPr>
    </w:lvl>
    <w:lvl w:ilvl="6" w:tplc="FD94D2AE" w:tentative="1">
      <w:start w:val="1"/>
      <w:numFmt w:val="decimal"/>
      <w:lvlText w:val="%7."/>
      <w:lvlJc w:val="left"/>
      <w:pPr>
        <w:ind w:left="5025" w:hanging="360"/>
      </w:pPr>
    </w:lvl>
    <w:lvl w:ilvl="7" w:tplc="07800E6A" w:tentative="1">
      <w:start w:val="1"/>
      <w:numFmt w:val="lowerLetter"/>
      <w:lvlText w:val="%8."/>
      <w:lvlJc w:val="left"/>
      <w:pPr>
        <w:ind w:left="5745" w:hanging="360"/>
      </w:pPr>
    </w:lvl>
    <w:lvl w:ilvl="8" w:tplc="61CE791C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0" w15:restartNumberingAfterBreak="0">
    <w:nsid w:val="4D450486"/>
    <w:multiLevelType w:val="hybridMultilevel"/>
    <w:tmpl w:val="235828CA"/>
    <w:lvl w:ilvl="0" w:tplc="D41AA6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F147482" w:tentative="1">
      <w:start w:val="1"/>
      <w:numFmt w:val="lowerLetter"/>
      <w:lvlText w:val="%2."/>
      <w:lvlJc w:val="left"/>
      <w:pPr>
        <w:ind w:left="1440" w:hanging="360"/>
      </w:pPr>
    </w:lvl>
    <w:lvl w:ilvl="2" w:tplc="4378AFF0" w:tentative="1">
      <w:start w:val="1"/>
      <w:numFmt w:val="lowerRoman"/>
      <w:lvlText w:val="%3."/>
      <w:lvlJc w:val="right"/>
      <w:pPr>
        <w:ind w:left="2160" w:hanging="180"/>
      </w:pPr>
    </w:lvl>
    <w:lvl w:ilvl="3" w:tplc="3522A73A" w:tentative="1">
      <w:start w:val="1"/>
      <w:numFmt w:val="decimal"/>
      <w:lvlText w:val="%4."/>
      <w:lvlJc w:val="left"/>
      <w:pPr>
        <w:ind w:left="2880" w:hanging="360"/>
      </w:pPr>
    </w:lvl>
    <w:lvl w:ilvl="4" w:tplc="C92E6684" w:tentative="1">
      <w:start w:val="1"/>
      <w:numFmt w:val="lowerLetter"/>
      <w:lvlText w:val="%5."/>
      <w:lvlJc w:val="left"/>
      <w:pPr>
        <w:ind w:left="3600" w:hanging="360"/>
      </w:pPr>
    </w:lvl>
    <w:lvl w:ilvl="5" w:tplc="3F04E8EC" w:tentative="1">
      <w:start w:val="1"/>
      <w:numFmt w:val="lowerRoman"/>
      <w:lvlText w:val="%6."/>
      <w:lvlJc w:val="right"/>
      <w:pPr>
        <w:ind w:left="4320" w:hanging="180"/>
      </w:pPr>
    </w:lvl>
    <w:lvl w:ilvl="6" w:tplc="698EC700" w:tentative="1">
      <w:start w:val="1"/>
      <w:numFmt w:val="decimal"/>
      <w:lvlText w:val="%7."/>
      <w:lvlJc w:val="left"/>
      <w:pPr>
        <w:ind w:left="5040" w:hanging="360"/>
      </w:pPr>
    </w:lvl>
    <w:lvl w:ilvl="7" w:tplc="D6B44E3A" w:tentative="1">
      <w:start w:val="1"/>
      <w:numFmt w:val="lowerLetter"/>
      <w:lvlText w:val="%8."/>
      <w:lvlJc w:val="left"/>
      <w:pPr>
        <w:ind w:left="5760" w:hanging="360"/>
      </w:pPr>
    </w:lvl>
    <w:lvl w:ilvl="8" w:tplc="56927C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66EDE"/>
    <w:multiLevelType w:val="hybridMultilevel"/>
    <w:tmpl w:val="C60AECA6"/>
    <w:lvl w:ilvl="0" w:tplc="9778457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/>
      </w:rPr>
    </w:lvl>
    <w:lvl w:ilvl="1" w:tplc="8E6EB94E" w:tentative="1">
      <w:start w:val="1"/>
      <w:numFmt w:val="lowerLetter"/>
      <w:lvlText w:val="%2."/>
      <w:lvlJc w:val="left"/>
      <w:pPr>
        <w:ind w:left="1425" w:hanging="360"/>
      </w:pPr>
    </w:lvl>
    <w:lvl w:ilvl="2" w:tplc="5642AD6C" w:tentative="1">
      <w:start w:val="1"/>
      <w:numFmt w:val="lowerRoman"/>
      <w:lvlText w:val="%3."/>
      <w:lvlJc w:val="right"/>
      <w:pPr>
        <w:ind w:left="2145" w:hanging="180"/>
      </w:pPr>
    </w:lvl>
    <w:lvl w:ilvl="3" w:tplc="853CDAD2" w:tentative="1">
      <w:start w:val="1"/>
      <w:numFmt w:val="decimal"/>
      <w:lvlText w:val="%4."/>
      <w:lvlJc w:val="left"/>
      <w:pPr>
        <w:ind w:left="2865" w:hanging="360"/>
      </w:pPr>
    </w:lvl>
    <w:lvl w:ilvl="4" w:tplc="4202A6AA" w:tentative="1">
      <w:start w:val="1"/>
      <w:numFmt w:val="lowerLetter"/>
      <w:lvlText w:val="%5."/>
      <w:lvlJc w:val="left"/>
      <w:pPr>
        <w:ind w:left="3585" w:hanging="360"/>
      </w:pPr>
    </w:lvl>
    <w:lvl w:ilvl="5" w:tplc="530C88B4" w:tentative="1">
      <w:start w:val="1"/>
      <w:numFmt w:val="lowerRoman"/>
      <w:lvlText w:val="%6."/>
      <w:lvlJc w:val="right"/>
      <w:pPr>
        <w:ind w:left="4305" w:hanging="180"/>
      </w:pPr>
    </w:lvl>
    <w:lvl w:ilvl="6" w:tplc="EB4A01D2" w:tentative="1">
      <w:start w:val="1"/>
      <w:numFmt w:val="decimal"/>
      <w:lvlText w:val="%7."/>
      <w:lvlJc w:val="left"/>
      <w:pPr>
        <w:ind w:left="5025" w:hanging="360"/>
      </w:pPr>
    </w:lvl>
    <w:lvl w:ilvl="7" w:tplc="20F6CFA4" w:tentative="1">
      <w:start w:val="1"/>
      <w:numFmt w:val="lowerLetter"/>
      <w:lvlText w:val="%8."/>
      <w:lvlJc w:val="left"/>
      <w:pPr>
        <w:ind w:left="5745" w:hanging="360"/>
      </w:pPr>
    </w:lvl>
    <w:lvl w:ilvl="8" w:tplc="8364F4A2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2" w15:restartNumberingAfterBreak="0">
    <w:nsid w:val="520B4472"/>
    <w:multiLevelType w:val="hybridMultilevel"/>
    <w:tmpl w:val="B8041F26"/>
    <w:lvl w:ilvl="0" w:tplc="1C147474">
      <w:start w:val="1"/>
      <w:numFmt w:val="decimal"/>
      <w:lvlText w:val="%1."/>
      <w:lvlJc w:val="left"/>
      <w:pPr>
        <w:ind w:left="720" w:hanging="360"/>
      </w:pPr>
    </w:lvl>
    <w:lvl w:ilvl="1" w:tplc="0B0406E2">
      <w:start w:val="1"/>
      <w:numFmt w:val="lowerLetter"/>
      <w:lvlText w:val="%2."/>
      <w:lvlJc w:val="left"/>
      <w:pPr>
        <w:ind w:left="1440" w:hanging="360"/>
      </w:pPr>
    </w:lvl>
    <w:lvl w:ilvl="2" w:tplc="562424FA">
      <w:start w:val="1"/>
      <w:numFmt w:val="lowerRoman"/>
      <w:lvlText w:val="%3."/>
      <w:lvlJc w:val="right"/>
      <w:pPr>
        <w:ind w:left="2160" w:hanging="180"/>
      </w:pPr>
    </w:lvl>
    <w:lvl w:ilvl="3" w:tplc="10EA26FA">
      <w:start w:val="1"/>
      <w:numFmt w:val="decimal"/>
      <w:lvlText w:val="%4."/>
      <w:lvlJc w:val="left"/>
      <w:pPr>
        <w:ind w:left="2880" w:hanging="360"/>
      </w:pPr>
    </w:lvl>
    <w:lvl w:ilvl="4" w:tplc="9ABEF962">
      <w:start w:val="1"/>
      <w:numFmt w:val="lowerLetter"/>
      <w:lvlText w:val="%5."/>
      <w:lvlJc w:val="left"/>
      <w:pPr>
        <w:ind w:left="3600" w:hanging="360"/>
      </w:pPr>
    </w:lvl>
    <w:lvl w:ilvl="5" w:tplc="A9383B16">
      <w:start w:val="1"/>
      <w:numFmt w:val="lowerRoman"/>
      <w:lvlText w:val="%6."/>
      <w:lvlJc w:val="right"/>
      <w:pPr>
        <w:ind w:left="4320" w:hanging="180"/>
      </w:pPr>
    </w:lvl>
    <w:lvl w:ilvl="6" w:tplc="48D8DA88">
      <w:start w:val="1"/>
      <w:numFmt w:val="decimal"/>
      <w:lvlText w:val="%7."/>
      <w:lvlJc w:val="left"/>
      <w:pPr>
        <w:ind w:left="5040" w:hanging="360"/>
      </w:pPr>
    </w:lvl>
    <w:lvl w:ilvl="7" w:tplc="245EB6B2">
      <w:start w:val="1"/>
      <w:numFmt w:val="lowerLetter"/>
      <w:lvlText w:val="%8."/>
      <w:lvlJc w:val="left"/>
      <w:pPr>
        <w:ind w:left="5760" w:hanging="360"/>
      </w:pPr>
    </w:lvl>
    <w:lvl w:ilvl="8" w:tplc="37D2E1D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D545D"/>
    <w:multiLevelType w:val="hybridMultilevel"/>
    <w:tmpl w:val="F46C8CAC"/>
    <w:lvl w:ilvl="0" w:tplc="96B66900">
      <w:start w:val="1"/>
      <w:numFmt w:val="bullet"/>
      <w:lvlText w:val="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  <w:lvl w:ilvl="1" w:tplc="B41C0594">
      <w:start w:val="1"/>
      <w:numFmt w:val="decimal"/>
      <w:lvlText w:val="%2."/>
      <w:lvlJc w:val="left"/>
      <w:pPr>
        <w:tabs>
          <w:tab w:val="num" w:pos="1575"/>
        </w:tabs>
        <w:ind w:left="1575" w:hanging="360"/>
      </w:pPr>
      <w:rPr>
        <w:rFonts w:hint="default"/>
      </w:rPr>
    </w:lvl>
    <w:lvl w:ilvl="2" w:tplc="562A1A82" w:tentative="1">
      <w:start w:val="1"/>
      <w:numFmt w:val="bullet"/>
      <w:lvlText w:val="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</w:rPr>
    </w:lvl>
    <w:lvl w:ilvl="3" w:tplc="49549776" w:tentative="1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hint="default"/>
      </w:rPr>
    </w:lvl>
    <w:lvl w:ilvl="4" w:tplc="23BA20B8" w:tentative="1">
      <w:start w:val="1"/>
      <w:numFmt w:val="bullet"/>
      <w:lvlText w:val="o"/>
      <w:lvlJc w:val="left"/>
      <w:pPr>
        <w:tabs>
          <w:tab w:val="num" w:pos="3735"/>
        </w:tabs>
        <w:ind w:left="3735" w:hanging="360"/>
      </w:pPr>
      <w:rPr>
        <w:rFonts w:ascii="Courier New" w:hAnsi="Courier New" w:cs="Courier New" w:hint="default"/>
      </w:rPr>
    </w:lvl>
    <w:lvl w:ilvl="5" w:tplc="A18E4416" w:tentative="1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</w:rPr>
    </w:lvl>
    <w:lvl w:ilvl="6" w:tplc="54C0BEEC" w:tentative="1">
      <w:start w:val="1"/>
      <w:numFmt w:val="bullet"/>
      <w:lvlText w:val=""/>
      <w:lvlJc w:val="left"/>
      <w:pPr>
        <w:tabs>
          <w:tab w:val="num" w:pos="5175"/>
        </w:tabs>
        <w:ind w:left="5175" w:hanging="360"/>
      </w:pPr>
      <w:rPr>
        <w:rFonts w:ascii="Symbol" w:hAnsi="Symbol" w:hint="default"/>
      </w:rPr>
    </w:lvl>
    <w:lvl w:ilvl="7" w:tplc="F12A5FEA" w:tentative="1">
      <w:start w:val="1"/>
      <w:numFmt w:val="bullet"/>
      <w:lvlText w:val="o"/>
      <w:lvlJc w:val="left"/>
      <w:pPr>
        <w:tabs>
          <w:tab w:val="num" w:pos="5895"/>
        </w:tabs>
        <w:ind w:left="5895" w:hanging="360"/>
      </w:pPr>
      <w:rPr>
        <w:rFonts w:ascii="Courier New" w:hAnsi="Courier New" w:cs="Courier New" w:hint="default"/>
      </w:rPr>
    </w:lvl>
    <w:lvl w:ilvl="8" w:tplc="1EB2D5D8" w:tentative="1">
      <w:start w:val="1"/>
      <w:numFmt w:val="bullet"/>
      <w:lvlText w:val=""/>
      <w:lvlJc w:val="left"/>
      <w:pPr>
        <w:tabs>
          <w:tab w:val="num" w:pos="6615"/>
        </w:tabs>
        <w:ind w:left="6615" w:hanging="360"/>
      </w:pPr>
      <w:rPr>
        <w:rFonts w:ascii="Wingdings" w:hAnsi="Wingdings" w:hint="default"/>
      </w:rPr>
    </w:lvl>
  </w:abstractNum>
  <w:abstractNum w:abstractNumId="24" w15:restartNumberingAfterBreak="0">
    <w:nsid w:val="56106806"/>
    <w:multiLevelType w:val="hybridMultilevel"/>
    <w:tmpl w:val="C60AECA6"/>
    <w:lvl w:ilvl="0" w:tplc="0ED8C6B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/>
      </w:rPr>
    </w:lvl>
    <w:lvl w:ilvl="1" w:tplc="1FDCA93C" w:tentative="1">
      <w:start w:val="1"/>
      <w:numFmt w:val="lowerLetter"/>
      <w:lvlText w:val="%2."/>
      <w:lvlJc w:val="left"/>
      <w:pPr>
        <w:ind w:left="1425" w:hanging="360"/>
      </w:pPr>
    </w:lvl>
    <w:lvl w:ilvl="2" w:tplc="F278A6AA" w:tentative="1">
      <w:start w:val="1"/>
      <w:numFmt w:val="lowerRoman"/>
      <w:lvlText w:val="%3."/>
      <w:lvlJc w:val="right"/>
      <w:pPr>
        <w:ind w:left="2145" w:hanging="180"/>
      </w:pPr>
    </w:lvl>
    <w:lvl w:ilvl="3" w:tplc="6388CD82" w:tentative="1">
      <w:start w:val="1"/>
      <w:numFmt w:val="decimal"/>
      <w:lvlText w:val="%4."/>
      <w:lvlJc w:val="left"/>
      <w:pPr>
        <w:ind w:left="2865" w:hanging="360"/>
      </w:pPr>
    </w:lvl>
    <w:lvl w:ilvl="4" w:tplc="7E24A83A" w:tentative="1">
      <w:start w:val="1"/>
      <w:numFmt w:val="lowerLetter"/>
      <w:lvlText w:val="%5."/>
      <w:lvlJc w:val="left"/>
      <w:pPr>
        <w:ind w:left="3585" w:hanging="360"/>
      </w:pPr>
    </w:lvl>
    <w:lvl w:ilvl="5" w:tplc="51E4F952" w:tentative="1">
      <w:start w:val="1"/>
      <w:numFmt w:val="lowerRoman"/>
      <w:lvlText w:val="%6."/>
      <w:lvlJc w:val="right"/>
      <w:pPr>
        <w:ind w:left="4305" w:hanging="180"/>
      </w:pPr>
    </w:lvl>
    <w:lvl w:ilvl="6" w:tplc="64E2B806" w:tentative="1">
      <w:start w:val="1"/>
      <w:numFmt w:val="decimal"/>
      <w:lvlText w:val="%7."/>
      <w:lvlJc w:val="left"/>
      <w:pPr>
        <w:ind w:left="5025" w:hanging="360"/>
      </w:pPr>
    </w:lvl>
    <w:lvl w:ilvl="7" w:tplc="3B381E62" w:tentative="1">
      <w:start w:val="1"/>
      <w:numFmt w:val="lowerLetter"/>
      <w:lvlText w:val="%8."/>
      <w:lvlJc w:val="left"/>
      <w:pPr>
        <w:ind w:left="5745" w:hanging="360"/>
      </w:pPr>
    </w:lvl>
    <w:lvl w:ilvl="8" w:tplc="F078DDD6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5" w15:restartNumberingAfterBreak="0">
    <w:nsid w:val="599B5069"/>
    <w:multiLevelType w:val="singleLevel"/>
    <w:tmpl w:val="1108C19A"/>
    <w:lvl w:ilvl="0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26" w15:restartNumberingAfterBreak="0">
    <w:nsid w:val="5E0C43AB"/>
    <w:multiLevelType w:val="hybridMultilevel"/>
    <w:tmpl w:val="C60AECA6"/>
    <w:lvl w:ilvl="0" w:tplc="C79A005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/>
      </w:rPr>
    </w:lvl>
    <w:lvl w:ilvl="1" w:tplc="6D2A420C" w:tentative="1">
      <w:start w:val="1"/>
      <w:numFmt w:val="lowerLetter"/>
      <w:lvlText w:val="%2."/>
      <w:lvlJc w:val="left"/>
      <w:pPr>
        <w:ind w:left="1425" w:hanging="360"/>
      </w:pPr>
    </w:lvl>
    <w:lvl w:ilvl="2" w:tplc="570CBFFC" w:tentative="1">
      <w:start w:val="1"/>
      <w:numFmt w:val="lowerRoman"/>
      <w:lvlText w:val="%3."/>
      <w:lvlJc w:val="right"/>
      <w:pPr>
        <w:ind w:left="2145" w:hanging="180"/>
      </w:pPr>
    </w:lvl>
    <w:lvl w:ilvl="3" w:tplc="A342C250" w:tentative="1">
      <w:start w:val="1"/>
      <w:numFmt w:val="decimal"/>
      <w:lvlText w:val="%4."/>
      <w:lvlJc w:val="left"/>
      <w:pPr>
        <w:ind w:left="2865" w:hanging="360"/>
      </w:pPr>
    </w:lvl>
    <w:lvl w:ilvl="4" w:tplc="0E96D77A" w:tentative="1">
      <w:start w:val="1"/>
      <w:numFmt w:val="lowerLetter"/>
      <w:lvlText w:val="%5."/>
      <w:lvlJc w:val="left"/>
      <w:pPr>
        <w:ind w:left="3585" w:hanging="360"/>
      </w:pPr>
    </w:lvl>
    <w:lvl w:ilvl="5" w:tplc="11FAE56C" w:tentative="1">
      <w:start w:val="1"/>
      <w:numFmt w:val="lowerRoman"/>
      <w:lvlText w:val="%6."/>
      <w:lvlJc w:val="right"/>
      <w:pPr>
        <w:ind w:left="4305" w:hanging="180"/>
      </w:pPr>
    </w:lvl>
    <w:lvl w:ilvl="6" w:tplc="1E2CE556" w:tentative="1">
      <w:start w:val="1"/>
      <w:numFmt w:val="decimal"/>
      <w:lvlText w:val="%7."/>
      <w:lvlJc w:val="left"/>
      <w:pPr>
        <w:ind w:left="5025" w:hanging="360"/>
      </w:pPr>
    </w:lvl>
    <w:lvl w:ilvl="7" w:tplc="97029494" w:tentative="1">
      <w:start w:val="1"/>
      <w:numFmt w:val="lowerLetter"/>
      <w:lvlText w:val="%8."/>
      <w:lvlJc w:val="left"/>
      <w:pPr>
        <w:ind w:left="5745" w:hanging="360"/>
      </w:pPr>
    </w:lvl>
    <w:lvl w:ilvl="8" w:tplc="8CBA1D4E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7" w15:restartNumberingAfterBreak="0">
    <w:nsid w:val="5EE67889"/>
    <w:multiLevelType w:val="hybridMultilevel"/>
    <w:tmpl w:val="6D34DE6E"/>
    <w:lvl w:ilvl="0" w:tplc="B6346FC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1D4E59C" w:tentative="1">
      <w:start w:val="1"/>
      <w:numFmt w:val="lowerLetter"/>
      <w:lvlText w:val="%2."/>
      <w:lvlJc w:val="left"/>
      <w:pPr>
        <w:ind w:left="1440" w:hanging="360"/>
      </w:pPr>
    </w:lvl>
    <w:lvl w:ilvl="2" w:tplc="19B44F0A" w:tentative="1">
      <w:start w:val="1"/>
      <w:numFmt w:val="lowerRoman"/>
      <w:lvlText w:val="%3."/>
      <w:lvlJc w:val="right"/>
      <w:pPr>
        <w:ind w:left="2160" w:hanging="180"/>
      </w:pPr>
    </w:lvl>
    <w:lvl w:ilvl="3" w:tplc="8E3057CC" w:tentative="1">
      <w:start w:val="1"/>
      <w:numFmt w:val="decimal"/>
      <w:lvlText w:val="%4."/>
      <w:lvlJc w:val="left"/>
      <w:pPr>
        <w:ind w:left="2880" w:hanging="360"/>
      </w:pPr>
    </w:lvl>
    <w:lvl w:ilvl="4" w:tplc="C5DACFE2" w:tentative="1">
      <w:start w:val="1"/>
      <w:numFmt w:val="lowerLetter"/>
      <w:lvlText w:val="%5."/>
      <w:lvlJc w:val="left"/>
      <w:pPr>
        <w:ind w:left="3600" w:hanging="360"/>
      </w:pPr>
    </w:lvl>
    <w:lvl w:ilvl="5" w:tplc="91480D0A" w:tentative="1">
      <w:start w:val="1"/>
      <w:numFmt w:val="lowerRoman"/>
      <w:lvlText w:val="%6."/>
      <w:lvlJc w:val="right"/>
      <w:pPr>
        <w:ind w:left="4320" w:hanging="180"/>
      </w:pPr>
    </w:lvl>
    <w:lvl w:ilvl="6" w:tplc="7DBC30E0" w:tentative="1">
      <w:start w:val="1"/>
      <w:numFmt w:val="decimal"/>
      <w:lvlText w:val="%7."/>
      <w:lvlJc w:val="left"/>
      <w:pPr>
        <w:ind w:left="5040" w:hanging="360"/>
      </w:pPr>
    </w:lvl>
    <w:lvl w:ilvl="7" w:tplc="746492FC" w:tentative="1">
      <w:start w:val="1"/>
      <w:numFmt w:val="lowerLetter"/>
      <w:lvlText w:val="%8."/>
      <w:lvlJc w:val="left"/>
      <w:pPr>
        <w:ind w:left="5760" w:hanging="360"/>
      </w:pPr>
    </w:lvl>
    <w:lvl w:ilvl="8" w:tplc="4044BE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B31E11"/>
    <w:multiLevelType w:val="multilevel"/>
    <w:tmpl w:val="675CC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644D5C"/>
    <w:multiLevelType w:val="singleLevel"/>
    <w:tmpl w:val="21A06E88"/>
    <w:name w:val="WW8Num3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6DF0C90"/>
    <w:multiLevelType w:val="hybridMultilevel"/>
    <w:tmpl w:val="32D2235C"/>
    <w:lvl w:ilvl="0" w:tplc="F1F626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62A9A7C" w:tentative="1">
      <w:start w:val="1"/>
      <w:numFmt w:val="lowerLetter"/>
      <w:lvlText w:val="%2."/>
      <w:lvlJc w:val="left"/>
      <w:pPr>
        <w:ind w:left="1440" w:hanging="360"/>
      </w:pPr>
    </w:lvl>
    <w:lvl w:ilvl="2" w:tplc="262E2000" w:tentative="1">
      <w:start w:val="1"/>
      <w:numFmt w:val="lowerRoman"/>
      <w:lvlText w:val="%3."/>
      <w:lvlJc w:val="right"/>
      <w:pPr>
        <w:ind w:left="2160" w:hanging="180"/>
      </w:pPr>
    </w:lvl>
    <w:lvl w:ilvl="3" w:tplc="F034A1BC" w:tentative="1">
      <w:start w:val="1"/>
      <w:numFmt w:val="decimal"/>
      <w:lvlText w:val="%4."/>
      <w:lvlJc w:val="left"/>
      <w:pPr>
        <w:ind w:left="2880" w:hanging="360"/>
      </w:pPr>
    </w:lvl>
    <w:lvl w:ilvl="4" w:tplc="547C89EA" w:tentative="1">
      <w:start w:val="1"/>
      <w:numFmt w:val="lowerLetter"/>
      <w:lvlText w:val="%5."/>
      <w:lvlJc w:val="left"/>
      <w:pPr>
        <w:ind w:left="3600" w:hanging="360"/>
      </w:pPr>
    </w:lvl>
    <w:lvl w:ilvl="5" w:tplc="6FC41336" w:tentative="1">
      <w:start w:val="1"/>
      <w:numFmt w:val="lowerRoman"/>
      <w:lvlText w:val="%6."/>
      <w:lvlJc w:val="right"/>
      <w:pPr>
        <w:ind w:left="4320" w:hanging="180"/>
      </w:pPr>
    </w:lvl>
    <w:lvl w:ilvl="6" w:tplc="3C7E3BD8" w:tentative="1">
      <w:start w:val="1"/>
      <w:numFmt w:val="decimal"/>
      <w:lvlText w:val="%7."/>
      <w:lvlJc w:val="left"/>
      <w:pPr>
        <w:ind w:left="5040" w:hanging="360"/>
      </w:pPr>
    </w:lvl>
    <w:lvl w:ilvl="7" w:tplc="182CD7F2" w:tentative="1">
      <w:start w:val="1"/>
      <w:numFmt w:val="lowerLetter"/>
      <w:lvlText w:val="%8."/>
      <w:lvlJc w:val="left"/>
      <w:pPr>
        <w:ind w:left="5760" w:hanging="360"/>
      </w:pPr>
    </w:lvl>
    <w:lvl w:ilvl="8" w:tplc="E73A2B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620ABC"/>
    <w:multiLevelType w:val="hybridMultilevel"/>
    <w:tmpl w:val="80223E16"/>
    <w:lvl w:ilvl="0" w:tplc="280821D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9872C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CAE7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5E3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7EC2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CC2B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9E8D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3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1CA4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0"/>
  </w:num>
  <w:num w:numId="7">
    <w:abstractNumId w:val="24"/>
  </w:num>
  <w:num w:numId="8">
    <w:abstractNumId w:val="27"/>
  </w:num>
  <w:num w:numId="9">
    <w:abstractNumId w:val="17"/>
  </w:num>
  <w:num w:numId="10">
    <w:abstractNumId w:val="29"/>
    <w:lvlOverride w:ilvl="0">
      <w:startOverride w:val="1"/>
    </w:lvlOverride>
  </w:num>
  <w:num w:numId="11">
    <w:abstractNumId w:val="26"/>
  </w:num>
  <w:num w:numId="12">
    <w:abstractNumId w:val="7"/>
  </w:num>
  <w:num w:numId="13">
    <w:abstractNumId w:val="13"/>
  </w:num>
  <w:num w:numId="14">
    <w:abstractNumId w:val="10"/>
  </w:num>
  <w:num w:numId="15">
    <w:abstractNumId w:val="19"/>
  </w:num>
  <w:num w:numId="16">
    <w:abstractNumId w:val="6"/>
  </w:num>
  <w:num w:numId="17">
    <w:abstractNumId w:val="23"/>
  </w:num>
  <w:num w:numId="18">
    <w:abstractNumId w:val="4"/>
  </w:num>
  <w:num w:numId="19">
    <w:abstractNumId w:val="25"/>
  </w:num>
  <w:num w:numId="20">
    <w:abstractNumId w:val="14"/>
  </w:num>
  <w:num w:numId="21">
    <w:abstractNumId w:val="12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</w:num>
  <w:num w:numId="26">
    <w:abstractNumId w:val="5"/>
  </w:num>
  <w:num w:numId="27">
    <w:abstractNumId w:val="28"/>
  </w:num>
  <w:num w:numId="28">
    <w:abstractNumId w:val="16"/>
  </w:num>
  <w:num w:numId="29">
    <w:abstractNumId w:val="9"/>
  </w:num>
  <w:num w:numId="30">
    <w:abstractNumId w:val="8"/>
  </w:num>
  <w:num w:numId="31">
    <w:abstractNumId w:val="31"/>
  </w:num>
  <w:num w:numId="32">
    <w:abstractNumId w:val="0"/>
  </w:num>
  <w:num w:numId="33">
    <w:abstractNumId w:val="15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80"/>
    <w:rsid w:val="00014740"/>
    <w:rsid w:val="00022235"/>
    <w:rsid w:val="00026458"/>
    <w:rsid w:val="00030186"/>
    <w:rsid w:val="000457B0"/>
    <w:rsid w:val="00050CB8"/>
    <w:rsid w:val="00051018"/>
    <w:rsid w:val="00052765"/>
    <w:rsid w:val="00053F66"/>
    <w:rsid w:val="00057F17"/>
    <w:rsid w:val="00060B86"/>
    <w:rsid w:val="00064724"/>
    <w:rsid w:val="00066162"/>
    <w:rsid w:val="00072912"/>
    <w:rsid w:val="0007365E"/>
    <w:rsid w:val="0008304E"/>
    <w:rsid w:val="00096B74"/>
    <w:rsid w:val="00097577"/>
    <w:rsid w:val="000A22D3"/>
    <w:rsid w:val="000B28B0"/>
    <w:rsid w:val="000C4F6B"/>
    <w:rsid w:val="000D26F9"/>
    <w:rsid w:val="000D4BF2"/>
    <w:rsid w:val="000E4A6C"/>
    <w:rsid w:val="000F32AF"/>
    <w:rsid w:val="000F5B16"/>
    <w:rsid w:val="00100737"/>
    <w:rsid w:val="00101E05"/>
    <w:rsid w:val="00102701"/>
    <w:rsid w:val="00113056"/>
    <w:rsid w:val="001145F0"/>
    <w:rsid w:val="00114BDB"/>
    <w:rsid w:val="0011765B"/>
    <w:rsid w:val="0012397C"/>
    <w:rsid w:val="00123C21"/>
    <w:rsid w:val="00130D5F"/>
    <w:rsid w:val="00132F87"/>
    <w:rsid w:val="00137DD7"/>
    <w:rsid w:val="0014128B"/>
    <w:rsid w:val="00144AF1"/>
    <w:rsid w:val="001462C2"/>
    <w:rsid w:val="00155D1F"/>
    <w:rsid w:val="001756E4"/>
    <w:rsid w:val="00175CF9"/>
    <w:rsid w:val="0018445D"/>
    <w:rsid w:val="001856AD"/>
    <w:rsid w:val="00186E15"/>
    <w:rsid w:val="001976F2"/>
    <w:rsid w:val="001A4ADF"/>
    <w:rsid w:val="001A5DA7"/>
    <w:rsid w:val="001D1672"/>
    <w:rsid w:val="001D479B"/>
    <w:rsid w:val="001E220C"/>
    <w:rsid w:val="001E47E9"/>
    <w:rsid w:val="001E6479"/>
    <w:rsid w:val="00202390"/>
    <w:rsid w:val="00207FAA"/>
    <w:rsid w:val="00212019"/>
    <w:rsid w:val="002127E8"/>
    <w:rsid w:val="00222287"/>
    <w:rsid w:val="00223A95"/>
    <w:rsid w:val="00224C37"/>
    <w:rsid w:val="00236CCB"/>
    <w:rsid w:val="00237BCF"/>
    <w:rsid w:val="002529B3"/>
    <w:rsid w:val="00286509"/>
    <w:rsid w:val="002928B5"/>
    <w:rsid w:val="002A255F"/>
    <w:rsid w:val="002A6290"/>
    <w:rsid w:val="002B2628"/>
    <w:rsid w:val="002B65A9"/>
    <w:rsid w:val="002C7560"/>
    <w:rsid w:val="002D1F59"/>
    <w:rsid w:val="002E1E64"/>
    <w:rsid w:val="002E7984"/>
    <w:rsid w:val="002F473A"/>
    <w:rsid w:val="002F50EF"/>
    <w:rsid w:val="002F5A91"/>
    <w:rsid w:val="003033EA"/>
    <w:rsid w:val="00304120"/>
    <w:rsid w:val="003054C1"/>
    <w:rsid w:val="00306390"/>
    <w:rsid w:val="0031611C"/>
    <w:rsid w:val="003245F7"/>
    <w:rsid w:val="00335219"/>
    <w:rsid w:val="00335414"/>
    <w:rsid w:val="003363CC"/>
    <w:rsid w:val="00342D84"/>
    <w:rsid w:val="003463F8"/>
    <w:rsid w:val="00351CF3"/>
    <w:rsid w:val="00353A3E"/>
    <w:rsid w:val="00356617"/>
    <w:rsid w:val="00360D8D"/>
    <w:rsid w:val="00364B25"/>
    <w:rsid w:val="003669AE"/>
    <w:rsid w:val="00371B1F"/>
    <w:rsid w:val="00373803"/>
    <w:rsid w:val="0037577B"/>
    <w:rsid w:val="00377890"/>
    <w:rsid w:val="003817C0"/>
    <w:rsid w:val="00384D2F"/>
    <w:rsid w:val="00392C6D"/>
    <w:rsid w:val="003956E5"/>
    <w:rsid w:val="00395B05"/>
    <w:rsid w:val="00397039"/>
    <w:rsid w:val="00397142"/>
    <w:rsid w:val="003C3833"/>
    <w:rsid w:val="003D4A70"/>
    <w:rsid w:val="003D725F"/>
    <w:rsid w:val="003E348F"/>
    <w:rsid w:val="003E5978"/>
    <w:rsid w:val="003F1106"/>
    <w:rsid w:val="003F14C1"/>
    <w:rsid w:val="003F2864"/>
    <w:rsid w:val="003F3301"/>
    <w:rsid w:val="00406BF0"/>
    <w:rsid w:val="00431A2B"/>
    <w:rsid w:val="00433D0D"/>
    <w:rsid w:val="0043595C"/>
    <w:rsid w:val="004402FF"/>
    <w:rsid w:val="004426B1"/>
    <w:rsid w:val="00444F24"/>
    <w:rsid w:val="00456153"/>
    <w:rsid w:val="00461DD4"/>
    <w:rsid w:val="00463124"/>
    <w:rsid w:val="00463BDB"/>
    <w:rsid w:val="004665B9"/>
    <w:rsid w:val="00467B83"/>
    <w:rsid w:val="00471FE7"/>
    <w:rsid w:val="00477F39"/>
    <w:rsid w:val="0048073B"/>
    <w:rsid w:val="00483A21"/>
    <w:rsid w:val="00485286"/>
    <w:rsid w:val="004A0694"/>
    <w:rsid w:val="004A4111"/>
    <w:rsid w:val="004A6D35"/>
    <w:rsid w:val="004C52DF"/>
    <w:rsid w:val="004D112D"/>
    <w:rsid w:val="004D4979"/>
    <w:rsid w:val="004D7A5A"/>
    <w:rsid w:val="004E5C88"/>
    <w:rsid w:val="00503981"/>
    <w:rsid w:val="0050420E"/>
    <w:rsid w:val="00512085"/>
    <w:rsid w:val="00525168"/>
    <w:rsid w:val="005279E5"/>
    <w:rsid w:val="00541BD0"/>
    <w:rsid w:val="00541BDA"/>
    <w:rsid w:val="0054651C"/>
    <w:rsid w:val="00574D2A"/>
    <w:rsid w:val="00581776"/>
    <w:rsid w:val="00582A60"/>
    <w:rsid w:val="00592F27"/>
    <w:rsid w:val="00596F6D"/>
    <w:rsid w:val="005A23E3"/>
    <w:rsid w:val="005A3C79"/>
    <w:rsid w:val="005A4AD2"/>
    <w:rsid w:val="005A7B6E"/>
    <w:rsid w:val="005B01F9"/>
    <w:rsid w:val="005B5C44"/>
    <w:rsid w:val="005B6770"/>
    <w:rsid w:val="005B7FFD"/>
    <w:rsid w:val="005D5853"/>
    <w:rsid w:val="005E07CA"/>
    <w:rsid w:val="005E1F86"/>
    <w:rsid w:val="005E5A2D"/>
    <w:rsid w:val="005E7AAF"/>
    <w:rsid w:val="006006FB"/>
    <w:rsid w:val="00607304"/>
    <w:rsid w:val="00612C38"/>
    <w:rsid w:val="00612DAE"/>
    <w:rsid w:val="00616F62"/>
    <w:rsid w:val="00620460"/>
    <w:rsid w:val="00622BC7"/>
    <w:rsid w:val="00626780"/>
    <w:rsid w:val="0063771A"/>
    <w:rsid w:val="00652BB8"/>
    <w:rsid w:val="006560C3"/>
    <w:rsid w:val="0066227A"/>
    <w:rsid w:val="00671367"/>
    <w:rsid w:val="00672AE4"/>
    <w:rsid w:val="00673C7E"/>
    <w:rsid w:val="00675A5D"/>
    <w:rsid w:val="00677DC5"/>
    <w:rsid w:val="00692EBC"/>
    <w:rsid w:val="006949D6"/>
    <w:rsid w:val="006A5E15"/>
    <w:rsid w:val="006A69B3"/>
    <w:rsid w:val="006B28A7"/>
    <w:rsid w:val="006B471D"/>
    <w:rsid w:val="006C014E"/>
    <w:rsid w:val="006C0CF2"/>
    <w:rsid w:val="006C4FCE"/>
    <w:rsid w:val="006D408D"/>
    <w:rsid w:val="006F2795"/>
    <w:rsid w:val="006F4F4F"/>
    <w:rsid w:val="006F649D"/>
    <w:rsid w:val="00702B45"/>
    <w:rsid w:val="00711481"/>
    <w:rsid w:val="007146C7"/>
    <w:rsid w:val="00725993"/>
    <w:rsid w:val="00732AE7"/>
    <w:rsid w:val="00751AB5"/>
    <w:rsid w:val="0075316D"/>
    <w:rsid w:val="0075653C"/>
    <w:rsid w:val="007663A7"/>
    <w:rsid w:val="00766F58"/>
    <w:rsid w:val="00780C05"/>
    <w:rsid w:val="00782679"/>
    <w:rsid w:val="00782928"/>
    <w:rsid w:val="00783604"/>
    <w:rsid w:val="00785B99"/>
    <w:rsid w:val="00785C19"/>
    <w:rsid w:val="00786A8C"/>
    <w:rsid w:val="00794072"/>
    <w:rsid w:val="007A1F4C"/>
    <w:rsid w:val="007B3827"/>
    <w:rsid w:val="007B71D1"/>
    <w:rsid w:val="007C1CC1"/>
    <w:rsid w:val="007C2FD7"/>
    <w:rsid w:val="007C414F"/>
    <w:rsid w:val="007C5F53"/>
    <w:rsid w:val="007D3531"/>
    <w:rsid w:val="007F156F"/>
    <w:rsid w:val="00820B6A"/>
    <w:rsid w:val="00825788"/>
    <w:rsid w:val="00834692"/>
    <w:rsid w:val="00847F6A"/>
    <w:rsid w:val="0086026A"/>
    <w:rsid w:val="00871DD0"/>
    <w:rsid w:val="008778AC"/>
    <w:rsid w:val="00881513"/>
    <w:rsid w:val="00885BA9"/>
    <w:rsid w:val="00887CFE"/>
    <w:rsid w:val="00893787"/>
    <w:rsid w:val="008A7324"/>
    <w:rsid w:val="008A7BE2"/>
    <w:rsid w:val="008B1BA4"/>
    <w:rsid w:val="008B2234"/>
    <w:rsid w:val="008B3FF2"/>
    <w:rsid w:val="008B4715"/>
    <w:rsid w:val="008C433D"/>
    <w:rsid w:val="008C739C"/>
    <w:rsid w:val="008D0BE1"/>
    <w:rsid w:val="008D1780"/>
    <w:rsid w:val="008F1ED6"/>
    <w:rsid w:val="008F7299"/>
    <w:rsid w:val="0090683E"/>
    <w:rsid w:val="0091039E"/>
    <w:rsid w:val="009269A6"/>
    <w:rsid w:val="00927704"/>
    <w:rsid w:val="0093292E"/>
    <w:rsid w:val="0094006E"/>
    <w:rsid w:val="00953EE3"/>
    <w:rsid w:val="0095774D"/>
    <w:rsid w:val="0097029A"/>
    <w:rsid w:val="0097333D"/>
    <w:rsid w:val="00975028"/>
    <w:rsid w:val="00984779"/>
    <w:rsid w:val="00987BC1"/>
    <w:rsid w:val="0099053B"/>
    <w:rsid w:val="009A12B8"/>
    <w:rsid w:val="009A29EC"/>
    <w:rsid w:val="009A6A27"/>
    <w:rsid w:val="009B0842"/>
    <w:rsid w:val="009B5592"/>
    <w:rsid w:val="009C0A4C"/>
    <w:rsid w:val="009C0AFB"/>
    <w:rsid w:val="009D2D5C"/>
    <w:rsid w:val="009E0F4C"/>
    <w:rsid w:val="009E4DB8"/>
    <w:rsid w:val="009F1F35"/>
    <w:rsid w:val="009F5588"/>
    <w:rsid w:val="009F752F"/>
    <w:rsid w:val="00A033AA"/>
    <w:rsid w:val="00A0697D"/>
    <w:rsid w:val="00A0732D"/>
    <w:rsid w:val="00A1785C"/>
    <w:rsid w:val="00A3275D"/>
    <w:rsid w:val="00A359B6"/>
    <w:rsid w:val="00A36623"/>
    <w:rsid w:val="00A36AC7"/>
    <w:rsid w:val="00A3780E"/>
    <w:rsid w:val="00A42D1B"/>
    <w:rsid w:val="00A55E73"/>
    <w:rsid w:val="00A614A0"/>
    <w:rsid w:val="00A61DDA"/>
    <w:rsid w:val="00A723C3"/>
    <w:rsid w:val="00A76099"/>
    <w:rsid w:val="00A9156F"/>
    <w:rsid w:val="00AA0279"/>
    <w:rsid w:val="00AB2C80"/>
    <w:rsid w:val="00AB3745"/>
    <w:rsid w:val="00AB7806"/>
    <w:rsid w:val="00AC326D"/>
    <w:rsid w:val="00AD2A39"/>
    <w:rsid w:val="00AD3EE0"/>
    <w:rsid w:val="00AE12CD"/>
    <w:rsid w:val="00AE31CF"/>
    <w:rsid w:val="00AE4BFC"/>
    <w:rsid w:val="00AE7AA2"/>
    <w:rsid w:val="00AF0397"/>
    <w:rsid w:val="00AF3B91"/>
    <w:rsid w:val="00B02598"/>
    <w:rsid w:val="00B10EF2"/>
    <w:rsid w:val="00B149F9"/>
    <w:rsid w:val="00B15117"/>
    <w:rsid w:val="00B15B27"/>
    <w:rsid w:val="00B161FF"/>
    <w:rsid w:val="00B174A5"/>
    <w:rsid w:val="00B22B97"/>
    <w:rsid w:val="00B24410"/>
    <w:rsid w:val="00B25FB7"/>
    <w:rsid w:val="00B37258"/>
    <w:rsid w:val="00B42347"/>
    <w:rsid w:val="00B42CA4"/>
    <w:rsid w:val="00B45132"/>
    <w:rsid w:val="00B60055"/>
    <w:rsid w:val="00B6260C"/>
    <w:rsid w:val="00B63358"/>
    <w:rsid w:val="00B635C8"/>
    <w:rsid w:val="00B714C6"/>
    <w:rsid w:val="00B82D36"/>
    <w:rsid w:val="00B835FA"/>
    <w:rsid w:val="00B9054D"/>
    <w:rsid w:val="00B928B0"/>
    <w:rsid w:val="00B96F02"/>
    <w:rsid w:val="00BA31F6"/>
    <w:rsid w:val="00BA7665"/>
    <w:rsid w:val="00BB20A6"/>
    <w:rsid w:val="00BB6D3E"/>
    <w:rsid w:val="00BC2307"/>
    <w:rsid w:val="00BD1A9B"/>
    <w:rsid w:val="00BE5195"/>
    <w:rsid w:val="00BE587F"/>
    <w:rsid w:val="00BE77E2"/>
    <w:rsid w:val="00BF03E3"/>
    <w:rsid w:val="00BF59A1"/>
    <w:rsid w:val="00BF5BD2"/>
    <w:rsid w:val="00BF6199"/>
    <w:rsid w:val="00C04A8D"/>
    <w:rsid w:val="00C04D82"/>
    <w:rsid w:val="00C0641D"/>
    <w:rsid w:val="00C20805"/>
    <w:rsid w:val="00C22A9C"/>
    <w:rsid w:val="00C3399A"/>
    <w:rsid w:val="00C34F5A"/>
    <w:rsid w:val="00C3739B"/>
    <w:rsid w:val="00C555B5"/>
    <w:rsid w:val="00C55B8B"/>
    <w:rsid w:val="00C6215C"/>
    <w:rsid w:val="00C636EA"/>
    <w:rsid w:val="00C647B7"/>
    <w:rsid w:val="00C65C87"/>
    <w:rsid w:val="00C956EF"/>
    <w:rsid w:val="00CB24C8"/>
    <w:rsid w:val="00CB5406"/>
    <w:rsid w:val="00CB7B7B"/>
    <w:rsid w:val="00CC4A81"/>
    <w:rsid w:val="00CC5115"/>
    <w:rsid w:val="00CD2C93"/>
    <w:rsid w:val="00CD32FE"/>
    <w:rsid w:val="00CE62A2"/>
    <w:rsid w:val="00CF7C14"/>
    <w:rsid w:val="00D0410E"/>
    <w:rsid w:val="00D12841"/>
    <w:rsid w:val="00D155A8"/>
    <w:rsid w:val="00D251D6"/>
    <w:rsid w:val="00D27584"/>
    <w:rsid w:val="00D30F02"/>
    <w:rsid w:val="00D3249A"/>
    <w:rsid w:val="00D35016"/>
    <w:rsid w:val="00D37BF8"/>
    <w:rsid w:val="00D37E04"/>
    <w:rsid w:val="00D433AA"/>
    <w:rsid w:val="00D43CAD"/>
    <w:rsid w:val="00D45BBB"/>
    <w:rsid w:val="00D5583D"/>
    <w:rsid w:val="00D5693F"/>
    <w:rsid w:val="00D67A54"/>
    <w:rsid w:val="00D73328"/>
    <w:rsid w:val="00D76350"/>
    <w:rsid w:val="00D825D2"/>
    <w:rsid w:val="00D90091"/>
    <w:rsid w:val="00D91CEC"/>
    <w:rsid w:val="00D94A7E"/>
    <w:rsid w:val="00DA7EC9"/>
    <w:rsid w:val="00DB48A5"/>
    <w:rsid w:val="00DB5F79"/>
    <w:rsid w:val="00DD20CC"/>
    <w:rsid w:val="00DD5C3F"/>
    <w:rsid w:val="00DE0F71"/>
    <w:rsid w:val="00DE759C"/>
    <w:rsid w:val="00DF2C95"/>
    <w:rsid w:val="00DF7002"/>
    <w:rsid w:val="00DF707F"/>
    <w:rsid w:val="00E069B0"/>
    <w:rsid w:val="00E10F78"/>
    <w:rsid w:val="00E2269A"/>
    <w:rsid w:val="00E237B4"/>
    <w:rsid w:val="00E31BF5"/>
    <w:rsid w:val="00E34923"/>
    <w:rsid w:val="00E4357C"/>
    <w:rsid w:val="00E44FA2"/>
    <w:rsid w:val="00E474CA"/>
    <w:rsid w:val="00E47B16"/>
    <w:rsid w:val="00E50941"/>
    <w:rsid w:val="00E50DDC"/>
    <w:rsid w:val="00E54081"/>
    <w:rsid w:val="00E60E0B"/>
    <w:rsid w:val="00E74BE5"/>
    <w:rsid w:val="00E84F0D"/>
    <w:rsid w:val="00E8557D"/>
    <w:rsid w:val="00E859F8"/>
    <w:rsid w:val="00E969DF"/>
    <w:rsid w:val="00EA5674"/>
    <w:rsid w:val="00EA77F7"/>
    <w:rsid w:val="00EB5509"/>
    <w:rsid w:val="00EC2486"/>
    <w:rsid w:val="00EC5169"/>
    <w:rsid w:val="00EC7D50"/>
    <w:rsid w:val="00ED031C"/>
    <w:rsid w:val="00ED3AF6"/>
    <w:rsid w:val="00EE44C2"/>
    <w:rsid w:val="00EE6514"/>
    <w:rsid w:val="00EF16C7"/>
    <w:rsid w:val="00EF59DF"/>
    <w:rsid w:val="00F15D2B"/>
    <w:rsid w:val="00F161F7"/>
    <w:rsid w:val="00F20E1C"/>
    <w:rsid w:val="00F21B4E"/>
    <w:rsid w:val="00F24E35"/>
    <w:rsid w:val="00F27F0A"/>
    <w:rsid w:val="00F44008"/>
    <w:rsid w:val="00F5172F"/>
    <w:rsid w:val="00F5559D"/>
    <w:rsid w:val="00F64A05"/>
    <w:rsid w:val="00F657E8"/>
    <w:rsid w:val="00F67294"/>
    <w:rsid w:val="00F70833"/>
    <w:rsid w:val="00F7101B"/>
    <w:rsid w:val="00F7219D"/>
    <w:rsid w:val="00F722A6"/>
    <w:rsid w:val="00F72D97"/>
    <w:rsid w:val="00F73B19"/>
    <w:rsid w:val="00F75A86"/>
    <w:rsid w:val="00F760DB"/>
    <w:rsid w:val="00F76BC1"/>
    <w:rsid w:val="00F8701C"/>
    <w:rsid w:val="00F87CDC"/>
    <w:rsid w:val="00F9019E"/>
    <w:rsid w:val="00F95F0E"/>
    <w:rsid w:val="00FB4DC9"/>
    <w:rsid w:val="00FB5461"/>
    <w:rsid w:val="00FC1DBD"/>
    <w:rsid w:val="00FC3E7A"/>
    <w:rsid w:val="00FC610D"/>
    <w:rsid w:val="00FD701E"/>
    <w:rsid w:val="00FE1E37"/>
    <w:rsid w:val="00FE1E66"/>
    <w:rsid w:val="00FE32F1"/>
    <w:rsid w:val="00FE3E1E"/>
    <w:rsid w:val="00FF471C"/>
    <w:rsid w:val="00FF4D24"/>
    <w:rsid w:val="00FF4D50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48C4"/>
  <w15:docId w15:val="{8841833A-D60B-44CA-BA73-35A6C245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AF6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626780"/>
    <w:pPr>
      <w:keepNext/>
      <w:tabs>
        <w:tab w:val="num" w:pos="432"/>
      </w:tabs>
      <w:ind w:left="432" w:hanging="432"/>
      <w:jc w:val="center"/>
      <w:outlineLvl w:val="0"/>
    </w:pPr>
    <w:rPr>
      <w:sz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0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22"/>
    <w:qFormat/>
    <w:pPr>
      <w:numPr>
        <w:ilvl w:val="2"/>
        <w:numId w:val="32"/>
      </w:numPr>
      <w:suppressAutoHyphens w:val="0"/>
      <w:spacing w:before="240" w:after="240" w:line="240" w:lineRule="exact"/>
      <w:outlineLvl w:val="2"/>
    </w:pPr>
    <w:rPr>
      <w:rFonts w:ascii="Times" w:hAnsi="Times"/>
      <w:b/>
      <w:sz w:val="24"/>
      <w:lang w:val="en-US" w:eastAsia="en-US"/>
    </w:rPr>
  </w:style>
  <w:style w:type="paragraph" w:styleId="4">
    <w:name w:val="heading 4"/>
    <w:basedOn w:val="a"/>
    <w:next w:val="22"/>
    <w:qFormat/>
    <w:pPr>
      <w:keepNext/>
      <w:numPr>
        <w:ilvl w:val="3"/>
        <w:numId w:val="32"/>
      </w:numPr>
      <w:suppressAutoHyphens w:val="0"/>
      <w:spacing w:before="240" w:after="60" w:line="220" w:lineRule="exact"/>
      <w:jc w:val="both"/>
      <w:outlineLvl w:val="3"/>
    </w:pPr>
    <w:rPr>
      <w:b/>
      <w:i/>
      <w:sz w:val="22"/>
      <w:lang w:val="en-US" w:eastAsia="en-US"/>
    </w:rPr>
  </w:style>
  <w:style w:type="paragraph" w:styleId="5">
    <w:name w:val="heading 5"/>
    <w:basedOn w:val="a"/>
    <w:next w:val="22"/>
    <w:qFormat/>
    <w:pPr>
      <w:numPr>
        <w:ilvl w:val="4"/>
        <w:numId w:val="32"/>
      </w:numPr>
      <w:suppressAutoHyphens w:val="0"/>
      <w:spacing w:before="240" w:after="60" w:line="220" w:lineRule="exact"/>
      <w:jc w:val="both"/>
      <w:outlineLvl w:val="4"/>
    </w:pPr>
    <w:rPr>
      <w:rFonts w:ascii="Arial" w:hAnsi="Arial"/>
      <w:sz w:val="22"/>
      <w:lang w:val="en-US" w:eastAsia="en-US"/>
    </w:rPr>
  </w:style>
  <w:style w:type="paragraph" w:styleId="6">
    <w:name w:val="heading 6"/>
    <w:basedOn w:val="a"/>
    <w:next w:val="22"/>
    <w:qFormat/>
    <w:pPr>
      <w:numPr>
        <w:ilvl w:val="5"/>
        <w:numId w:val="32"/>
      </w:numPr>
      <w:suppressAutoHyphens w:val="0"/>
      <w:spacing w:before="240" w:after="60" w:line="220" w:lineRule="exact"/>
      <w:jc w:val="both"/>
      <w:outlineLvl w:val="5"/>
    </w:pPr>
    <w:rPr>
      <w:rFonts w:ascii="Arial" w:hAnsi="Arial"/>
      <w:i/>
      <w:sz w:val="22"/>
      <w:lang w:val="en-US" w:eastAsia="en-US"/>
    </w:rPr>
  </w:style>
  <w:style w:type="paragraph" w:styleId="7">
    <w:name w:val="heading 7"/>
    <w:basedOn w:val="a"/>
    <w:next w:val="22"/>
    <w:qFormat/>
    <w:pPr>
      <w:numPr>
        <w:ilvl w:val="6"/>
        <w:numId w:val="32"/>
      </w:numPr>
      <w:suppressAutoHyphens w:val="0"/>
      <w:spacing w:before="240" w:after="60" w:line="220" w:lineRule="exact"/>
      <w:jc w:val="both"/>
      <w:outlineLvl w:val="6"/>
    </w:pPr>
    <w:rPr>
      <w:rFonts w:ascii="Arial" w:hAnsi="Arial"/>
      <w:sz w:val="20"/>
      <w:lang w:val="en-US" w:eastAsia="en-US"/>
    </w:rPr>
  </w:style>
  <w:style w:type="paragraph" w:styleId="8">
    <w:name w:val="heading 8"/>
    <w:basedOn w:val="a"/>
    <w:next w:val="22"/>
    <w:qFormat/>
    <w:pPr>
      <w:numPr>
        <w:ilvl w:val="7"/>
        <w:numId w:val="32"/>
      </w:numPr>
      <w:suppressAutoHyphens w:val="0"/>
      <w:spacing w:before="240" w:after="60" w:line="220" w:lineRule="exact"/>
      <w:jc w:val="both"/>
      <w:outlineLvl w:val="7"/>
    </w:pPr>
    <w:rPr>
      <w:rFonts w:ascii="Arial" w:hAnsi="Arial"/>
      <w:i/>
      <w:sz w:val="20"/>
      <w:lang w:val="en-US" w:eastAsia="en-US"/>
    </w:rPr>
  </w:style>
  <w:style w:type="paragraph" w:styleId="9">
    <w:name w:val="heading 9"/>
    <w:basedOn w:val="a"/>
    <w:next w:val="22"/>
    <w:qFormat/>
    <w:pPr>
      <w:numPr>
        <w:ilvl w:val="8"/>
        <w:numId w:val="32"/>
      </w:numPr>
      <w:suppressAutoHyphens w:val="0"/>
      <w:spacing w:before="240" w:after="60" w:line="220" w:lineRule="exact"/>
      <w:jc w:val="both"/>
      <w:outlineLvl w:val="8"/>
    </w:pPr>
    <w:rPr>
      <w:rFonts w:ascii="Arial" w:hAnsi="Arial"/>
      <w:i/>
      <w:sz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6780"/>
    <w:rPr>
      <w:rFonts w:ascii="Times New Roman" w:eastAsia="Times New Roman" w:hAnsi="Times New Roman" w:cs="Times New Roman"/>
      <w:sz w:val="36"/>
      <w:szCs w:val="20"/>
      <w:lang w:eastAsia="ar-SA"/>
    </w:rPr>
  </w:style>
  <w:style w:type="character" w:styleId="a3">
    <w:name w:val="page number"/>
    <w:basedOn w:val="a0"/>
    <w:rsid w:val="00626780"/>
  </w:style>
  <w:style w:type="paragraph" w:styleId="a4">
    <w:name w:val="header"/>
    <w:basedOn w:val="a"/>
    <w:link w:val="a5"/>
    <w:rsid w:val="00626780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0"/>
    <w:link w:val="a4"/>
    <w:rsid w:val="00626780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11">
    <w:name w:val="Обычный1"/>
    <w:rsid w:val="00626780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paragraph" w:customStyle="1" w:styleId="a6">
    <w:name w:val="Стиль"/>
    <w:rsid w:val="00626780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paragraph" w:customStyle="1" w:styleId="110">
    <w:name w:val="Заголовок 11"/>
    <w:basedOn w:val="11"/>
    <w:next w:val="11"/>
    <w:rsid w:val="00626780"/>
    <w:pPr>
      <w:keepNext/>
    </w:pPr>
    <w:rPr>
      <w:sz w:val="28"/>
    </w:rPr>
  </w:style>
  <w:style w:type="paragraph" w:customStyle="1" w:styleId="23">
    <w:name w:val="Название2"/>
    <w:basedOn w:val="11"/>
    <w:rsid w:val="00626780"/>
    <w:pPr>
      <w:suppressAutoHyphens w:val="0"/>
      <w:jc w:val="center"/>
    </w:pPr>
    <w:rPr>
      <w:rFonts w:eastAsia="Times New Roman"/>
      <w:b/>
      <w:color w:val="000000"/>
      <w:sz w:val="28"/>
      <w:lang w:val="en-GB" w:eastAsia="ru-RU"/>
    </w:rPr>
  </w:style>
  <w:style w:type="paragraph" w:styleId="a7">
    <w:name w:val="Balloon Text"/>
    <w:basedOn w:val="a"/>
    <w:link w:val="a8"/>
    <w:uiPriority w:val="99"/>
    <w:semiHidden/>
    <w:unhideWhenUsed/>
    <w:rsid w:val="008F1ED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1ED6"/>
    <w:rPr>
      <w:rFonts w:ascii="Tahoma" w:eastAsia="Times New Roman" w:hAnsi="Tahoma" w:cs="Tahoma"/>
      <w:sz w:val="16"/>
      <w:szCs w:val="16"/>
      <w:lang w:eastAsia="ar-SA"/>
    </w:rPr>
  </w:style>
  <w:style w:type="paragraph" w:styleId="a9">
    <w:name w:val="Normal (Web)"/>
    <w:basedOn w:val="a"/>
    <w:uiPriority w:val="99"/>
    <w:semiHidden/>
    <w:unhideWhenUsed/>
    <w:rsid w:val="00431A2B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tandard">
    <w:name w:val="Standard"/>
    <w:uiPriority w:val="99"/>
    <w:rsid w:val="00431A2B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a">
    <w:name w:val="List Paragraph"/>
    <w:basedOn w:val="a"/>
    <w:qFormat/>
    <w:rsid w:val="0051208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BA7665"/>
    <w:rPr>
      <w:color w:val="808080"/>
    </w:rPr>
  </w:style>
  <w:style w:type="table" w:styleId="ac">
    <w:name w:val="Table Grid"/>
    <w:basedOn w:val="a1"/>
    <w:uiPriority w:val="59"/>
    <w:rsid w:val="00BF5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0z1">
    <w:name w:val="WW8Num20z1"/>
    <w:rsid w:val="002A255F"/>
    <w:rPr>
      <w:rFonts w:ascii="Courier New" w:hAnsi="Courier New"/>
    </w:rPr>
  </w:style>
  <w:style w:type="paragraph" w:styleId="ad">
    <w:name w:val="Body Text Indent"/>
    <w:basedOn w:val="a"/>
    <w:link w:val="ae"/>
    <w:unhideWhenUsed/>
    <w:rsid w:val="008778AC"/>
    <w:pPr>
      <w:ind w:firstLine="284"/>
      <w:jc w:val="both"/>
    </w:pPr>
    <w:rPr>
      <w:sz w:val="24"/>
    </w:rPr>
  </w:style>
  <w:style w:type="character" w:customStyle="1" w:styleId="ae">
    <w:name w:val="Основной текст с отступом Знак"/>
    <w:basedOn w:val="a0"/>
    <w:link w:val="ad"/>
    <w:rsid w:val="008778A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">
    <w:name w:val="footer"/>
    <w:basedOn w:val="a"/>
    <w:link w:val="af0"/>
    <w:uiPriority w:val="99"/>
    <w:unhideWhenUsed/>
    <w:rsid w:val="00AB7806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AB7806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ng-star-inserted">
    <w:name w:val="ng-star-inserted"/>
    <w:basedOn w:val="a"/>
    <w:rsid w:val="00B63358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triad">
    <w:name w:val="triad"/>
    <w:basedOn w:val="a0"/>
    <w:rsid w:val="00B63358"/>
  </w:style>
  <w:style w:type="character" w:customStyle="1" w:styleId="ng-star-inserted1">
    <w:name w:val="ng-star-inserted1"/>
    <w:basedOn w:val="a0"/>
    <w:rsid w:val="00137DD7"/>
  </w:style>
  <w:style w:type="paragraph" w:customStyle="1" w:styleId="ng-star-inserted2">
    <w:name w:val="ng-star-inserted2"/>
    <w:basedOn w:val="a"/>
    <w:rsid w:val="00C65C87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character" w:styleId="af1">
    <w:name w:val="annotation reference"/>
    <w:basedOn w:val="a0"/>
    <w:uiPriority w:val="99"/>
    <w:semiHidden/>
    <w:unhideWhenUsed/>
    <w:rsid w:val="0018445D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8445D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8445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8445D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8445D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03018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ar-SA"/>
    </w:rPr>
  </w:style>
  <w:style w:type="paragraph" w:customStyle="1" w:styleId="af6">
    <w:name w:val="af6"/>
    <w:basedOn w:val="a"/>
    <w:next w:val="af7"/>
    <w:qFormat/>
    <w:rsid w:val="00030186"/>
    <w:pPr>
      <w:suppressAutoHyphens w:val="0"/>
      <w:spacing w:before="240" w:after="720"/>
      <w:jc w:val="right"/>
    </w:pPr>
    <w:rPr>
      <w:rFonts w:ascii="Arial" w:hAnsi="Arial"/>
      <w:b/>
      <w:kern w:val="28"/>
      <w:sz w:val="64"/>
      <w:lang w:val="en-US" w:eastAsia="en-US"/>
    </w:rPr>
  </w:style>
  <w:style w:type="paragraph" w:customStyle="1" w:styleId="ByLine">
    <w:name w:val="ByLine"/>
    <w:basedOn w:val="af7"/>
    <w:rsid w:val="00030186"/>
    <w:pPr>
      <w:suppressAutoHyphens w:val="0"/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  <w:lang w:val="en-US" w:eastAsia="en-US"/>
    </w:rPr>
  </w:style>
  <w:style w:type="paragraph" w:customStyle="1" w:styleId="line">
    <w:name w:val="line"/>
    <w:basedOn w:val="af7"/>
    <w:rsid w:val="00030186"/>
    <w:pPr>
      <w:pBdr>
        <w:top w:val="single" w:sz="36" w:space="1" w:color="auto"/>
      </w:pBdr>
      <w:suppressAutoHyphens w:val="0"/>
      <w:spacing w:before="240"/>
      <w:contextualSpacing w:val="0"/>
      <w:jc w:val="right"/>
    </w:pPr>
    <w:rPr>
      <w:rFonts w:ascii="Arial" w:eastAsia="Times New Roman" w:hAnsi="Arial" w:cs="Times New Roman"/>
      <w:b/>
      <w:spacing w:val="0"/>
      <w:sz w:val="40"/>
      <w:szCs w:val="20"/>
      <w:lang w:val="en-US" w:eastAsia="en-US"/>
    </w:rPr>
  </w:style>
  <w:style w:type="paragraph" w:styleId="af7">
    <w:name w:val="Title"/>
    <w:basedOn w:val="a"/>
    <w:next w:val="a"/>
    <w:link w:val="af8"/>
    <w:uiPriority w:val="10"/>
    <w:qFormat/>
    <w:rsid w:val="000301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sid w:val="00030186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13">
    <w:name w:val="toc 1"/>
    <w:basedOn w:val="a"/>
    <w:next w:val="a"/>
    <w:uiPriority w:val="39"/>
    <w:rsid w:val="00030186"/>
    <w:pPr>
      <w:tabs>
        <w:tab w:val="left" w:pos="360"/>
        <w:tab w:val="right" w:leader="dot" w:pos="9360"/>
      </w:tabs>
      <w:suppressAutoHyphens w:val="0"/>
      <w:spacing w:before="60" w:line="220" w:lineRule="exact"/>
      <w:ind w:left="360" w:hanging="360"/>
      <w:jc w:val="both"/>
    </w:pPr>
    <w:rPr>
      <w:rFonts w:ascii="Times" w:hAnsi="Times"/>
      <w:b/>
      <w:noProof/>
      <w:sz w:val="24"/>
      <w:lang w:val="en-US" w:eastAsia="en-US"/>
    </w:rPr>
  </w:style>
  <w:style w:type="paragraph" w:styleId="24">
    <w:name w:val="toc 2"/>
    <w:basedOn w:val="a"/>
    <w:next w:val="a"/>
    <w:uiPriority w:val="39"/>
    <w:rsid w:val="00030186"/>
    <w:pPr>
      <w:tabs>
        <w:tab w:val="right" w:leader="dot" w:pos="9360"/>
      </w:tabs>
      <w:suppressAutoHyphens w:val="0"/>
      <w:spacing w:line="220" w:lineRule="exact"/>
      <w:ind w:left="270"/>
      <w:jc w:val="both"/>
    </w:pPr>
    <w:rPr>
      <w:rFonts w:ascii="Times" w:hAnsi="Times"/>
      <w:sz w:val="22"/>
      <w:lang w:val="en-US" w:eastAsia="en-US"/>
    </w:rPr>
  </w:style>
  <w:style w:type="paragraph" w:customStyle="1" w:styleId="TOCEntry">
    <w:name w:val="TOCEntry"/>
    <w:basedOn w:val="a"/>
    <w:rsid w:val="00030186"/>
    <w:pPr>
      <w:keepNext/>
      <w:keepLines/>
      <w:suppressAutoHyphens w:val="0"/>
      <w:spacing w:before="120" w:after="240" w:line="240" w:lineRule="atLeast"/>
    </w:pPr>
    <w:rPr>
      <w:rFonts w:ascii="Times" w:hAnsi="Times"/>
      <w:b/>
      <w:sz w:val="36"/>
      <w:lang w:val="en-US" w:eastAsia="en-US"/>
    </w:rPr>
  </w:style>
  <w:style w:type="paragraph" w:customStyle="1" w:styleId="level4">
    <w:name w:val="level 4"/>
    <w:basedOn w:val="a"/>
    <w:rsid w:val="00030186"/>
    <w:pPr>
      <w:suppressAutoHyphens w:val="0"/>
      <w:spacing w:before="120" w:after="120" w:line="240" w:lineRule="exact"/>
      <w:ind w:left="634"/>
    </w:pPr>
    <w:rPr>
      <w:rFonts w:ascii="Times" w:hAnsi="Times"/>
      <w:sz w:val="24"/>
      <w:lang w:val="en-US" w:eastAsia="en-US"/>
    </w:rPr>
  </w:style>
  <w:style w:type="paragraph" w:customStyle="1" w:styleId="template">
    <w:name w:val="template"/>
    <w:basedOn w:val="a"/>
    <w:rsid w:val="00030186"/>
    <w:pPr>
      <w:suppressAutoHyphens w:val="0"/>
      <w:spacing w:line="240" w:lineRule="exact"/>
    </w:pPr>
    <w:rPr>
      <w:rFonts w:ascii="Arial" w:hAnsi="Arial"/>
      <w:i/>
      <w:sz w:val="22"/>
      <w:lang w:val="en-US" w:eastAsia="en-US"/>
    </w:rPr>
  </w:style>
  <w:style w:type="paragraph" w:customStyle="1" w:styleId="requirement">
    <w:name w:val="requirement"/>
    <w:basedOn w:val="level4"/>
    <w:rsid w:val="00030186"/>
    <w:pPr>
      <w:spacing w:before="0" w:after="0"/>
      <w:ind w:left="2348" w:hanging="994"/>
    </w:pPr>
    <w:rPr>
      <w:rFonts w:ascii="Times New Roman" w:hAnsi="Times New Roman"/>
    </w:rPr>
  </w:style>
  <w:style w:type="character" w:styleId="af9">
    <w:name w:val="Hyperlink"/>
    <w:rsid w:val="00030186"/>
    <w:rPr>
      <w:color w:val="0000FF"/>
      <w:u w:val="single"/>
    </w:rPr>
  </w:style>
  <w:style w:type="paragraph" w:customStyle="1" w:styleId="ChangeHistoryTitle">
    <w:name w:val="ChangeHistory Title"/>
    <w:basedOn w:val="a"/>
    <w:pPr>
      <w:keepNext/>
      <w:suppressAutoHyphens w:val="0"/>
      <w:spacing w:before="60" w:after="60"/>
      <w:jc w:val="center"/>
    </w:pPr>
    <w:rPr>
      <w:rFonts w:ascii="Arial" w:hAnsi="Arial"/>
      <w:b/>
      <w:sz w:val="36"/>
      <w:lang w:val="en-US" w:eastAsia="en-US"/>
    </w:rPr>
  </w:style>
  <w:style w:type="paragraph" w:customStyle="1" w:styleId="12">
    <w:name w:val="Заголовок 12"/>
    <w:basedOn w:val="a"/>
    <w:next w:val="22"/>
    <w:qFormat/>
    <w:pPr>
      <w:keepNext/>
      <w:keepLines/>
      <w:numPr>
        <w:numId w:val="32"/>
      </w:numPr>
      <w:suppressAutoHyphens w:val="0"/>
      <w:spacing w:before="480" w:after="240" w:line="240" w:lineRule="atLeast"/>
      <w:outlineLvl w:val="0"/>
    </w:pPr>
    <w:rPr>
      <w:rFonts w:ascii="Times" w:hAnsi="Times"/>
      <w:b/>
      <w:kern w:val="28"/>
      <w:sz w:val="36"/>
      <w:lang w:val="en-US" w:eastAsia="en-US"/>
    </w:rPr>
  </w:style>
  <w:style w:type="paragraph" w:customStyle="1" w:styleId="22">
    <w:name w:val="Обычный2"/>
    <w:qFormat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21">
    <w:name w:val="Заголовок 21"/>
    <w:basedOn w:val="a"/>
    <w:next w:val="22"/>
    <w:qFormat/>
    <w:pPr>
      <w:keepNext/>
      <w:keepLines/>
      <w:numPr>
        <w:ilvl w:val="1"/>
        <w:numId w:val="32"/>
      </w:numPr>
      <w:suppressAutoHyphens w:val="0"/>
      <w:spacing w:before="280" w:after="280" w:line="240" w:lineRule="atLeast"/>
      <w:outlineLvl w:val="1"/>
    </w:pPr>
    <w:rPr>
      <w:rFonts w:ascii="Times" w:hAnsi="Times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7908A-AC0C-4058-A76A-0AA29F635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 PORTUGAS</cp:lastModifiedBy>
  <cp:revision>14</cp:revision>
  <dcterms:created xsi:type="dcterms:W3CDTF">2023-04-09T13:50:00Z</dcterms:created>
  <dcterms:modified xsi:type="dcterms:W3CDTF">2023-04-09T14:09:00Z</dcterms:modified>
</cp:coreProperties>
</file>